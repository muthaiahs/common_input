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1.6.0.0 -->
  <w:body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Fonts w:ascii="Verdana" w:eastAsia="Verdana" w:hAnsi="Verdana" w:cs="Verdana"/>
          <w:b/>
          <w:bCs/>
          <w:sz w:val="18"/>
          <w:szCs w:val="18"/>
          <w:rtl w:val="0"/>
        </w:rPr>
        <w:t>Subramanian</w:t>
      </w:r>
      <w:r>
        <w:rPr>
          <w:rFonts w:ascii="Verdana" w:eastAsia="Verdana" w:hAnsi="Verdana" w:cs="Verdana"/>
          <w:b/>
          <w:bCs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b/>
          <w:bCs/>
          <w:sz w:val="18"/>
          <w:szCs w:val="18"/>
          <w:rtl w:val="0"/>
        </w:rPr>
        <w:t>Muthaiah</w:t>
      </w:r>
      <w:r>
        <w:rPr>
          <w:rFonts w:ascii="Verdana" w:eastAsia="Verdana" w:hAnsi="Verdana" w:cs="Verdana"/>
          <w:b/>
          <w:bCs/>
          <w:sz w:val="18"/>
          <w:szCs w:val="18"/>
          <w:rtl w:val="0"/>
        </w:rPr>
        <w:t xml:space="preserve">  </w:t>
        <w:tab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  <w:rtl w:val="0"/>
        </w:rPr>
        <w:tab/>
        <w:tab/>
        <w:tab/>
        <w:tab/>
        <w:t xml:space="preserve">    </w:t>
        <w:tab/>
        <w:tab/>
        <w:t xml:space="preserve">    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Mobile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No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 :  (+91) 9940687526 </w:t>
        <w:tab/>
        <w:t xml:space="preserve">                           </w:t>
        <w:tab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E</w:t>
      </w:r>
      <w:r>
        <w:rPr>
          <w:rFonts w:ascii="Verdana" w:eastAsia="Verdana" w:hAnsi="Verdana" w:cs="Verdana"/>
          <w:sz w:val="18"/>
          <w:szCs w:val="18"/>
          <w:rtl w:val="0"/>
        </w:rPr>
        <w:t>-</w:t>
      </w:r>
      <w:r>
        <w:rPr>
          <w:rFonts w:ascii="Verdana" w:eastAsia="Verdana" w:hAnsi="Verdana" w:cs="Verdana"/>
          <w:sz w:val="18"/>
          <w:szCs w:val="18"/>
          <w:rtl w:val="0"/>
        </w:rPr>
        <w:t>mail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      :  </w:t>
      </w:r>
      <w:r>
        <w:rPr>
          <w:rFonts w:ascii="Verdana" w:eastAsia="Verdana" w:hAnsi="Verdana" w:cs="Verdana"/>
          <w:sz w:val="18"/>
          <w:szCs w:val="18"/>
          <w:rtl w:val="0"/>
        </w:rPr>
        <w:t>Subramanian</w:t>
      </w:r>
      <w:r>
        <w:rPr>
          <w:rFonts w:ascii="Verdana" w:eastAsia="Verdana" w:hAnsi="Verdana" w:cs="Verdana"/>
          <w:sz w:val="18"/>
          <w:szCs w:val="18"/>
          <w:rtl w:val="0"/>
        </w:rPr>
        <w:t>.</w:t>
      </w:r>
      <w:r>
        <w:rPr>
          <w:rFonts w:ascii="Verdana" w:eastAsia="Verdana" w:hAnsi="Verdana" w:cs="Verdana"/>
          <w:sz w:val="18"/>
          <w:szCs w:val="18"/>
          <w:rtl w:val="0"/>
        </w:rPr>
        <w:t>muthaiah</w:t>
      </w:r>
      <w:r>
        <w:rPr>
          <w:rFonts w:ascii="Verdana" w:eastAsia="Verdana" w:hAnsi="Verdana" w:cs="Verdana"/>
          <w:sz w:val="18"/>
          <w:szCs w:val="18"/>
          <w:rtl w:val="0"/>
        </w:rPr>
        <w:t>06@</w:t>
      </w:r>
      <w:r>
        <w:rPr>
          <w:rFonts w:ascii="Verdana" w:eastAsia="Verdana" w:hAnsi="Verdana" w:cs="Verdana"/>
          <w:sz w:val="18"/>
          <w:szCs w:val="18"/>
          <w:rtl w:val="0"/>
        </w:rPr>
        <w:t>gmail</w:t>
      </w:r>
      <w:r>
        <w:rPr>
          <w:rFonts w:ascii="Verdana" w:eastAsia="Verdana" w:hAnsi="Verdana" w:cs="Verdana"/>
          <w:sz w:val="18"/>
          <w:szCs w:val="18"/>
          <w:rtl w:val="0"/>
        </w:rPr>
        <w:t>.</w:t>
      </w:r>
      <w:r>
        <w:rPr>
          <w:rFonts w:ascii="Verdana" w:eastAsia="Verdana" w:hAnsi="Verdana" w:cs="Verdana"/>
          <w:sz w:val="18"/>
          <w:szCs w:val="18"/>
          <w:rtl w:val="0"/>
        </w:rPr>
        <w:t>com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 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  <w:rtl w:val="0"/>
        </w:rPr>
        <w:t xml:space="preserve">                 </w:t>
        <w:tab/>
        <w:tab/>
        <w:tab/>
        <w:tab/>
        <w:tab/>
        <w:tab/>
        <w:t xml:space="preserve">     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Verdana" w:eastAsia="Verdana" w:hAnsi="Verdana" w:cs="Verdana"/>
          <w:sz w:val="18"/>
          <w:szCs w:val="1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360" w:lineRule="auto"/>
        <w:jc w:val="both"/>
        <w:rPr>
          <w:rFonts w:ascii="Verdana" w:eastAsia="Verdana" w:hAnsi="Verdana" w:cs="Verdana"/>
          <w:b/>
          <w:bCs/>
          <w:sz w:val="18"/>
          <w:szCs w:val="18"/>
        </w:rPr>
      </w:pPr>
      <w:r>
        <w:rPr>
          <w:rFonts w:ascii="Verdana" w:eastAsia="Verdana" w:hAnsi="Verdana" w:cs="Verdana"/>
          <w:b/>
          <w:bCs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b/>
          <w:bCs/>
          <w:sz w:val="18"/>
          <w:szCs w:val="18"/>
          <w:u w:val="single"/>
          <w:rtl w:val="0"/>
        </w:rPr>
        <w:t>PROFESSIONAL</w:t>
      </w:r>
      <w:r>
        <w:rPr>
          <w:rFonts w:ascii="Verdana" w:eastAsia="Verdana" w:hAnsi="Verdana" w:cs="Verdana"/>
          <w:b/>
          <w:bCs/>
          <w:sz w:val="18"/>
          <w:szCs w:val="18"/>
          <w:u w:val="single"/>
          <w:rtl w:val="0"/>
        </w:rPr>
        <w:t xml:space="preserve"> </w:t>
      </w:r>
      <w:r>
        <w:rPr>
          <w:rFonts w:ascii="Verdana" w:eastAsia="Verdana" w:hAnsi="Verdana" w:cs="Verdana"/>
          <w:b/>
          <w:bCs/>
          <w:sz w:val="18"/>
          <w:szCs w:val="18"/>
          <w:u w:val="single"/>
          <w:rtl w:val="0"/>
        </w:rPr>
        <w:t>SUMMARY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283" w:lineRule="auto"/>
        <w:ind w:left="720" w:hanging="36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  <w:rtl w:val="0"/>
        </w:rPr>
        <w:t>A</w:t>
      </w:r>
      <w:r>
        <w:rPr>
          <w:sz w:val="18"/>
          <w:szCs w:val="18"/>
          <w:rtl w:val="0"/>
        </w:rPr>
        <w:t>bove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2 </w:t>
      </w:r>
      <w:r>
        <w:rPr>
          <w:rFonts w:ascii="Verdana" w:eastAsia="Verdana" w:hAnsi="Verdana" w:cs="Verdana"/>
          <w:sz w:val="18"/>
          <w:szCs w:val="18"/>
          <w:rtl w:val="0"/>
        </w:rPr>
        <w:t>years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of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experience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in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b/>
          <w:bCs/>
          <w:sz w:val="18"/>
          <w:szCs w:val="18"/>
          <w:rtl w:val="0"/>
        </w:rPr>
        <w:t>Analysis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, </w:t>
      </w:r>
      <w:r>
        <w:rPr>
          <w:rFonts w:ascii="Verdana" w:eastAsia="Verdana" w:hAnsi="Verdana" w:cs="Verdana"/>
          <w:b/>
          <w:bCs/>
          <w:sz w:val="18"/>
          <w:szCs w:val="18"/>
          <w:rtl w:val="0"/>
        </w:rPr>
        <w:t>Design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, </w:t>
      </w:r>
      <w:r>
        <w:rPr>
          <w:rFonts w:ascii="Verdana" w:eastAsia="Verdana" w:hAnsi="Verdana" w:cs="Verdana"/>
          <w:sz w:val="18"/>
          <w:szCs w:val="18"/>
          <w:rtl w:val="0"/>
        </w:rPr>
        <w:t>and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b/>
          <w:bCs/>
          <w:sz w:val="18"/>
          <w:szCs w:val="18"/>
          <w:rtl w:val="0"/>
        </w:rPr>
        <w:t>Development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of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applications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using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b/>
          <w:bCs/>
          <w:sz w:val="18"/>
          <w:szCs w:val="18"/>
          <w:rtl w:val="0"/>
        </w:rPr>
        <w:t>Java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and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b/>
          <w:bCs/>
          <w:sz w:val="18"/>
          <w:szCs w:val="18"/>
          <w:rtl w:val="0"/>
        </w:rPr>
        <w:t>J</w:t>
      </w:r>
      <w:r>
        <w:rPr>
          <w:rFonts w:ascii="Verdana" w:eastAsia="Verdana" w:hAnsi="Verdana" w:cs="Verdana"/>
          <w:b/>
          <w:bCs/>
          <w:sz w:val="18"/>
          <w:szCs w:val="18"/>
          <w:rtl w:val="0"/>
        </w:rPr>
        <w:t>2</w:t>
      </w:r>
      <w:r>
        <w:rPr>
          <w:rFonts w:ascii="Verdana" w:eastAsia="Verdana" w:hAnsi="Verdana" w:cs="Verdana"/>
          <w:b/>
          <w:bCs/>
          <w:sz w:val="18"/>
          <w:szCs w:val="18"/>
          <w:rtl w:val="0"/>
        </w:rPr>
        <w:t>EE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technologies</w:t>
      </w:r>
      <w:r>
        <w:rPr>
          <w:rFonts w:ascii="Verdana" w:eastAsia="Verdana" w:hAnsi="Verdana" w:cs="Verdana"/>
          <w:sz w:val="18"/>
          <w:szCs w:val="18"/>
          <w:rtl w:val="0"/>
        </w:rPr>
        <w:t>.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283" w:lineRule="auto"/>
        <w:ind w:left="720" w:hanging="36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  <w:rtl w:val="0"/>
        </w:rPr>
        <w:t>Expertise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in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developing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web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applications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using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b/>
          <w:bCs/>
          <w:sz w:val="18"/>
          <w:szCs w:val="18"/>
          <w:rtl w:val="0"/>
        </w:rPr>
        <w:t>Spring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and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b/>
          <w:bCs/>
          <w:sz w:val="18"/>
          <w:szCs w:val="18"/>
          <w:rtl w:val="0"/>
        </w:rPr>
        <w:t>Struts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frameworks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and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b/>
          <w:bCs/>
          <w:sz w:val="18"/>
          <w:szCs w:val="18"/>
          <w:rtl w:val="0"/>
        </w:rPr>
        <w:t>Hibernate</w:t>
      </w:r>
      <w:r>
        <w:rPr>
          <w:rFonts w:ascii="Verdana" w:eastAsia="Verdana" w:hAnsi="Verdana" w:cs="Verdana"/>
          <w:sz w:val="18"/>
          <w:szCs w:val="18"/>
          <w:rtl w:val="0"/>
        </w:rPr>
        <w:t>.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283" w:lineRule="auto"/>
        <w:ind w:left="720" w:hanging="36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  <w:rtl w:val="0"/>
        </w:rPr>
        <w:t>Extensively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worked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on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b/>
          <w:bCs/>
          <w:sz w:val="18"/>
          <w:szCs w:val="18"/>
          <w:rtl w:val="0"/>
        </w:rPr>
        <w:t>MVC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- </w:t>
      </w:r>
      <w:r>
        <w:rPr>
          <w:rFonts w:ascii="Verdana" w:eastAsia="Verdana" w:hAnsi="Verdana" w:cs="Verdana"/>
          <w:b/>
          <w:bCs/>
          <w:sz w:val="18"/>
          <w:szCs w:val="18"/>
          <w:rtl w:val="0"/>
        </w:rPr>
        <w:t>struts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and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b/>
          <w:bCs/>
          <w:sz w:val="18"/>
          <w:szCs w:val="18"/>
          <w:rtl w:val="0"/>
        </w:rPr>
        <w:t>Spring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framework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including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b/>
          <w:bCs/>
          <w:sz w:val="18"/>
          <w:szCs w:val="18"/>
          <w:rtl w:val="0"/>
        </w:rPr>
        <w:t>JSP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b/>
          <w:bCs/>
          <w:sz w:val="18"/>
          <w:szCs w:val="18"/>
          <w:rtl w:val="0"/>
        </w:rPr>
        <w:t>tag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b/>
          <w:bCs/>
          <w:sz w:val="18"/>
          <w:szCs w:val="18"/>
          <w:rtl w:val="0"/>
        </w:rPr>
        <w:t>libraries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, </w:t>
      </w:r>
      <w:r>
        <w:rPr>
          <w:rFonts w:ascii="Verdana" w:eastAsia="Verdana" w:hAnsi="Verdana" w:cs="Verdana"/>
          <w:b/>
          <w:bCs/>
          <w:sz w:val="18"/>
          <w:szCs w:val="18"/>
          <w:rtl w:val="0"/>
        </w:rPr>
        <w:t>validator</w:t>
      </w:r>
      <w:r>
        <w:rPr>
          <w:rFonts w:ascii="Verdana" w:eastAsia="Verdana" w:hAnsi="Verdana" w:cs="Verdana"/>
          <w:b/>
          <w:bCs/>
          <w:sz w:val="18"/>
          <w:szCs w:val="18"/>
          <w:rtl w:val="0"/>
        </w:rPr>
        <w:t xml:space="preserve">, </w:t>
      </w:r>
      <w:r>
        <w:rPr>
          <w:rFonts w:ascii="Verdana" w:eastAsia="Verdana" w:hAnsi="Verdana" w:cs="Verdana"/>
          <w:b/>
          <w:bCs/>
          <w:sz w:val="18"/>
          <w:szCs w:val="18"/>
          <w:rtl w:val="0"/>
        </w:rPr>
        <w:t>JSTL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b/>
          <w:bCs/>
          <w:sz w:val="18"/>
          <w:szCs w:val="18"/>
          <w:rtl w:val="0"/>
        </w:rPr>
        <w:t>and</w:t>
      </w:r>
      <w:r>
        <w:rPr>
          <w:rFonts w:ascii="Verdana" w:eastAsia="Verdana" w:hAnsi="Verdana" w:cs="Verdana"/>
          <w:b/>
          <w:bCs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b/>
          <w:bCs/>
          <w:sz w:val="18"/>
          <w:szCs w:val="18"/>
          <w:rtl w:val="0"/>
        </w:rPr>
        <w:t>tiles</w:t>
      </w:r>
      <w:r>
        <w:rPr>
          <w:rFonts w:ascii="Verdana" w:eastAsia="Verdana" w:hAnsi="Verdana" w:cs="Verdana"/>
          <w:b/>
          <w:bCs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b/>
          <w:bCs/>
          <w:sz w:val="18"/>
          <w:szCs w:val="18"/>
          <w:rtl w:val="0"/>
        </w:rPr>
        <w:t>plugins</w:t>
      </w:r>
      <w:r>
        <w:rPr>
          <w:rFonts w:ascii="Verdana" w:eastAsia="Verdana" w:hAnsi="Verdana" w:cs="Verdana"/>
          <w:sz w:val="18"/>
          <w:szCs w:val="18"/>
          <w:rtl w:val="0"/>
        </w:rPr>
        <w:t>.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283" w:lineRule="auto"/>
        <w:ind w:left="720" w:hanging="36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  <w:rtl w:val="0"/>
        </w:rPr>
        <w:t>Created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robust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b/>
          <w:bCs/>
          <w:sz w:val="18"/>
          <w:szCs w:val="18"/>
          <w:rtl w:val="0"/>
        </w:rPr>
        <w:t>Java</w:t>
      </w:r>
      <w:r>
        <w:rPr>
          <w:rFonts w:ascii="Verdana" w:eastAsia="Verdana" w:hAnsi="Verdana" w:cs="Verdana"/>
          <w:b/>
          <w:bCs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b/>
          <w:bCs/>
          <w:sz w:val="18"/>
          <w:szCs w:val="18"/>
          <w:rtl w:val="0"/>
        </w:rPr>
        <w:t>Script</w:t>
      </w:r>
      <w:r>
        <w:rPr>
          <w:rFonts w:ascii="Verdana" w:eastAsia="Verdana" w:hAnsi="Verdana" w:cs="Verdana"/>
          <w:b/>
          <w:bCs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b/>
          <w:bCs/>
          <w:sz w:val="18"/>
          <w:szCs w:val="18"/>
          <w:rtl w:val="0"/>
        </w:rPr>
        <w:t>GUI</w:t>
      </w:r>
      <w:r>
        <w:rPr>
          <w:rFonts w:ascii="Verdana" w:eastAsia="Verdana" w:hAnsi="Verdana" w:cs="Verdana"/>
          <w:b/>
          <w:bCs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applications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using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b/>
          <w:bCs/>
          <w:sz w:val="18"/>
          <w:szCs w:val="18"/>
          <w:rtl w:val="0"/>
        </w:rPr>
        <w:t>Object</w:t>
      </w:r>
      <w:r>
        <w:rPr>
          <w:rFonts w:ascii="Verdana" w:eastAsia="Verdana" w:hAnsi="Verdana" w:cs="Verdana"/>
          <w:b/>
          <w:bCs/>
          <w:sz w:val="18"/>
          <w:szCs w:val="18"/>
          <w:rtl w:val="0"/>
        </w:rPr>
        <w:t>-</w:t>
      </w:r>
      <w:r>
        <w:rPr>
          <w:rFonts w:ascii="Verdana" w:eastAsia="Verdana" w:hAnsi="Verdana" w:cs="Verdana"/>
          <w:b/>
          <w:bCs/>
          <w:sz w:val="18"/>
          <w:szCs w:val="18"/>
          <w:rtl w:val="0"/>
        </w:rPr>
        <w:t>Oriented</w:t>
      </w:r>
      <w:r>
        <w:rPr>
          <w:rFonts w:ascii="Verdana" w:eastAsia="Verdana" w:hAnsi="Verdana" w:cs="Verdana"/>
          <w:b/>
          <w:bCs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b/>
          <w:bCs/>
          <w:sz w:val="18"/>
          <w:szCs w:val="18"/>
          <w:rtl w:val="0"/>
        </w:rPr>
        <w:t>programming</w:t>
      </w:r>
      <w:r>
        <w:rPr>
          <w:rFonts w:ascii="Verdana" w:eastAsia="Verdana" w:hAnsi="Verdana" w:cs="Verdana"/>
          <w:sz w:val="18"/>
          <w:szCs w:val="18"/>
          <w:rtl w:val="0"/>
        </w:rPr>
        <w:t>.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283" w:lineRule="auto"/>
        <w:ind w:left="720" w:hanging="36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  <w:rtl w:val="0"/>
        </w:rPr>
        <w:t>Experience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in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designing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, </w:t>
      </w:r>
      <w:r>
        <w:rPr>
          <w:rFonts w:ascii="Verdana" w:eastAsia="Verdana" w:hAnsi="Verdana" w:cs="Verdana"/>
          <w:sz w:val="18"/>
          <w:szCs w:val="18"/>
          <w:rtl w:val="0"/>
        </w:rPr>
        <w:t>developing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, </w:t>
      </w:r>
      <w:r>
        <w:rPr>
          <w:rFonts w:ascii="Verdana" w:eastAsia="Verdana" w:hAnsi="Verdana" w:cs="Verdana"/>
          <w:sz w:val="18"/>
          <w:szCs w:val="18"/>
          <w:rtl w:val="0"/>
        </w:rPr>
        <w:t>and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deploying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b/>
          <w:bCs/>
          <w:sz w:val="18"/>
          <w:szCs w:val="18"/>
          <w:rtl w:val="0"/>
        </w:rPr>
        <w:t>Struts</w:t>
      </w:r>
      <w:r>
        <w:rPr>
          <w:rFonts w:ascii="Verdana" w:eastAsia="Verdana" w:hAnsi="Verdana" w:cs="Verdana"/>
          <w:b/>
          <w:bCs/>
          <w:sz w:val="18"/>
          <w:szCs w:val="18"/>
          <w:rtl w:val="0"/>
        </w:rPr>
        <w:t xml:space="preserve">, </w:t>
      </w:r>
      <w:r>
        <w:rPr>
          <w:rFonts w:ascii="Verdana" w:eastAsia="Verdana" w:hAnsi="Verdana" w:cs="Verdana"/>
          <w:b/>
          <w:bCs/>
          <w:sz w:val="18"/>
          <w:szCs w:val="18"/>
          <w:rtl w:val="0"/>
        </w:rPr>
        <w:t>Spring</w:t>
      </w:r>
      <w:r>
        <w:rPr>
          <w:rFonts w:ascii="Verdana" w:eastAsia="Verdana" w:hAnsi="Verdana" w:cs="Verdana"/>
          <w:b/>
          <w:bCs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application</w:t>
      </w:r>
      <w:r>
        <w:rPr>
          <w:rFonts w:ascii="Verdana" w:eastAsia="Verdana" w:hAnsi="Verdana" w:cs="Verdana"/>
          <w:b/>
          <w:bCs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using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b/>
          <w:bCs/>
          <w:sz w:val="18"/>
          <w:szCs w:val="18"/>
          <w:rtl w:val="0"/>
        </w:rPr>
        <w:t>JBoss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and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b/>
          <w:bCs/>
          <w:sz w:val="18"/>
          <w:szCs w:val="18"/>
          <w:rtl w:val="0"/>
        </w:rPr>
        <w:t>Apache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b/>
          <w:bCs/>
          <w:sz w:val="18"/>
          <w:szCs w:val="18"/>
          <w:rtl w:val="0"/>
        </w:rPr>
        <w:t>Tomcat</w:t>
      </w:r>
      <w:r>
        <w:rPr>
          <w:rFonts w:ascii="Verdana" w:eastAsia="Verdana" w:hAnsi="Verdana" w:cs="Verdana"/>
          <w:b/>
          <w:bCs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Servers</w:t>
      </w:r>
      <w:r>
        <w:rPr>
          <w:rFonts w:ascii="Verdana" w:eastAsia="Verdana" w:hAnsi="Verdana" w:cs="Verdana"/>
          <w:sz w:val="18"/>
          <w:szCs w:val="18"/>
          <w:rtl w:val="0"/>
        </w:rPr>
        <w:t>.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283" w:lineRule="auto"/>
        <w:ind w:left="720" w:hanging="36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  <w:rtl w:val="0"/>
        </w:rPr>
        <w:t>Good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back</w:t>
      </w:r>
      <w:r>
        <w:rPr>
          <w:rFonts w:ascii="Verdana" w:eastAsia="Verdana" w:hAnsi="Verdana" w:cs="Verdana"/>
          <w:sz w:val="18"/>
          <w:szCs w:val="18"/>
          <w:rtl w:val="0"/>
        </w:rPr>
        <w:t>-</w:t>
      </w:r>
      <w:r>
        <w:rPr>
          <w:rFonts w:ascii="Verdana" w:eastAsia="Verdana" w:hAnsi="Verdana" w:cs="Verdana"/>
          <w:sz w:val="18"/>
          <w:szCs w:val="18"/>
          <w:rtl w:val="0"/>
        </w:rPr>
        <w:t>end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programming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skills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using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b/>
          <w:bCs/>
          <w:sz w:val="18"/>
          <w:szCs w:val="18"/>
          <w:rtl w:val="0"/>
        </w:rPr>
        <w:t>SQL</w:t>
      </w:r>
      <w:r>
        <w:rPr>
          <w:rFonts w:ascii="Verdana" w:eastAsia="Verdana" w:hAnsi="Verdana" w:cs="Verdana"/>
          <w:b/>
          <w:bCs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b/>
          <w:bCs/>
          <w:sz w:val="18"/>
          <w:szCs w:val="18"/>
          <w:rtl w:val="0"/>
        </w:rPr>
        <w:t>and</w:t>
      </w:r>
      <w:r>
        <w:rPr>
          <w:rFonts w:ascii="Verdana" w:eastAsia="Verdana" w:hAnsi="Verdana" w:cs="Verdana"/>
          <w:b/>
          <w:bCs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b/>
          <w:bCs/>
          <w:sz w:val="18"/>
          <w:szCs w:val="18"/>
          <w:rtl w:val="0"/>
        </w:rPr>
        <w:t>Stored</w:t>
      </w:r>
      <w:r>
        <w:rPr>
          <w:rFonts w:ascii="Verdana" w:eastAsia="Verdana" w:hAnsi="Verdana" w:cs="Verdana"/>
          <w:b/>
          <w:bCs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b/>
          <w:bCs/>
          <w:sz w:val="18"/>
          <w:szCs w:val="18"/>
          <w:rtl w:val="0"/>
        </w:rPr>
        <w:t>Procedures</w:t>
      </w:r>
      <w:r>
        <w:rPr>
          <w:rFonts w:ascii="Verdana" w:eastAsia="Verdana" w:hAnsi="Verdana" w:cs="Verdana"/>
          <w:b/>
          <w:bCs/>
          <w:sz w:val="18"/>
          <w:szCs w:val="18"/>
          <w:rtl w:val="0"/>
        </w:rPr>
        <w:t>.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283" w:lineRule="auto"/>
        <w:ind w:left="720" w:hanging="36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  <w:rtl w:val="0"/>
        </w:rPr>
        <w:t>Good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web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page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design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skills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using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b/>
          <w:bCs/>
          <w:sz w:val="18"/>
          <w:szCs w:val="18"/>
          <w:rtl w:val="0"/>
        </w:rPr>
        <w:t>HTML</w:t>
      </w:r>
      <w:r>
        <w:rPr>
          <w:rFonts w:ascii="Verdana" w:eastAsia="Verdana" w:hAnsi="Verdana" w:cs="Verdana"/>
          <w:b/>
          <w:bCs/>
          <w:sz w:val="18"/>
          <w:szCs w:val="18"/>
          <w:rtl w:val="0"/>
        </w:rPr>
        <w:t xml:space="preserve">, </w:t>
      </w:r>
      <w:r>
        <w:rPr>
          <w:rFonts w:ascii="Verdana" w:eastAsia="Verdana" w:hAnsi="Verdana" w:cs="Verdana"/>
          <w:b/>
          <w:bCs/>
          <w:sz w:val="18"/>
          <w:szCs w:val="18"/>
          <w:rtl w:val="0"/>
        </w:rPr>
        <w:t>Java</w:t>
      </w:r>
      <w:r>
        <w:rPr>
          <w:rFonts w:ascii="Verdana" w:eastAsia="Verdana" w:hAnsi="Verdana" w:cs="Verdana"/>
          <w:b/>
          <w:bCs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b/>
          <w:bCs/>
          <w:sz w:val="18"/>
          <w:szCs w:val="18"/>
          <w:rtl w:val="0"/>
        </w:rPr>
        <w:t>Script</w:t>
      </w:r>
      <w:r>
        <w:rPr>
          <w:rFonts w:ascii="Verdana" w:eastAsia="Verdana" w:hAnsi="Verdana" w:cs="Verdana"/>
          <w:b/>
          <w:bCs/>
          <w:sz w:val="18"/>
          <w:szCs w:val="18"/>
          <w:rtl w:val="0"/>
        </w:rPr>
        <w:t xml:space="preserve">, </w:t>
      </w:r>
      <w:r>
        <w:rPr>
          <w:rFonts w:ascii="Verdana" w:eastAsia="Verdana" w:hAnsi="Verdana" w:cs="Verdana"/>
          <w:b/>
          <w:bCs/>
          <w:sz w:val="18"/>
          <w:szCs w:val="18"/>
          <w:rtl w:val="0"/>
        </w:rPr>
        <w:t>JSTL</w:t>
      </w:r>
      <w:r>
        <w:rPr>
          <w:rFonts w:ascii="Verdana" w:eastAsia="Verdana" w:hAnsi="Verdana" w:cs="Verdana"/>
          <w:b/>
          <w:bCs/>
          <w:sz w:val="18"/>
          <w:szCs w:val="18"/>
          <w:rtl w:val="0"/>
        </w:rPr>
        <w:t xml:space="preserve">, </w:t>
      </w:r>
      <w:r>
        <w:rPr>
          <w:rFonts w:ascii="Verdana" w:eastAsia="Verdana" w:hAnsi="Verdana" w:cs="Verdana"/>
          <w:b/>
          <w:bCs/>
          <w:sz w:val="18"/>
          <w:szCs w:val="18"/>
          <w:rtl w:val="0"/>
        </w:rPr>
        <w:t>CSS</w:t>
      </w:r>
      <w:r>
        <w:rPr>
          <w:rFonts w:ascii="Verdana" w:eastAsia="Verdana" w:hAnsi="Verdana" w:cs="Verdana"/>
          <w:b/>
          <w:bCs/>
          <w:sz w:val="18"/>
          <w:szCs w:val="18"/>
          <w:rtl w:val="0"/>
        </w:rPr>
        <w:t xml:space="preserve">, </w:t>
      </w:r>
      <w:r>
        <w:rPr>
          <w:rFonts w:ascii="Verdana" w:eastAsia="Verdana" w:hAnsi="Verdana" w:cs="Verdana"/>
          <w:b/>
          <w:bCs/>
          <w:sz w:val="18"/>
          <w:szCs w:val="18"/>
          <w:rtl w:val="0"/>
        </w:rPr>
        <w:t>jQuery</w:t>
      </w:r>
      <w:r>
        <w:rPr>
          <w:rFonts w:ascii="Verdana" w:eastAsia="Verdana" w:hAnsi="Verdana" w:cs="Verdana"/>
          <w:b/>
          <w:bCs/>
          <w:sz w:val="18"/>
          <w:szCs w:val="18"/>
          <w:rtl w:val="0"/>
        </w:rPr>
        <w:t xml:space="preserve">, </w:t>
      </w:r>
      <w:r>
        <w:rPr>
          <w:rFonts w:ascii="Verdana" w:eastAsia="Verdana" w:hAnsi="Verdana" w:cs="Verdana"/>
          <w:b/>
          <w:bCs/>
          <w:sz w:val="18"/>
          <w:szCs w:val="18"/>
          <w:rtl w:val="0"/>
        </w:rPr>
        <w:t>AJAX</w:t>
      </w:r>
      <w:r>
        <w:rPr>
          <w:rFonts w:ascii="Verdana" w:eastAsia="Verdana" w:hAnsi="Verdana" w:cs="Verdana"/>
          <w:sz w:val="18"/>
          <w:szCs w:val="18"/>
          <w:rtl w:val="0"/>
        </w:rPr>
        <w:t>.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283" w:lineRule="auto"/>
        <w:ind w:left="720" w:hanging="36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  <w:rtl w:val="0"/>
        </w:rPr>
        <w:t>Excellent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RDBMS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concepts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and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good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exposure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to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databases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such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as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b/>
          <w:bCs/>
          <w:sz w:val="18"/>
          <w:szCs w:val="18"/>
          <w:rtl w:val="0"/>
        </w:rPr>
        <w:t>Oracle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.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283" w:lineRule="auto"/>
        <w:ind w:left="720" w:hanging="36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  <w:rtl w:val="0"/>
        </w:rPr>
        <w:t>Good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exposure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to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Building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tool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b/>
          <w:bCs/>
          <w:sz w:val="18"/>
          <w:szCs w:val="18"/>
          <w:rtl w:val="0"/>
        </w:rPr>
        <w:t>Ant</w:t>
      </w:r>
      <w:r>
        <w:rPr>
          <w:rFonts w:ascii="Verdana" w:eastAsia="Verdana" w:hAnsi="Verdana" w:cs="Verdana"/>
          <w:sz w:val="18"/>
          <w:szCs w:val="18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440"/>
        </w:tabs>
        <w:bidi w:val="0"/>
        <w:spacing w:line="283" w:lineRule="auto"/>
        <w:ind w:left="720" w:firstLine="0"/>
        <w:jc w:val="both"/>
        <w:rPr>
          <w:rFonts w:ascii="Verdana" w:eastAsia="Verdana" w:hAnsi="Verdana" w:cs="Verdana"/>
          <w:sz w:val="18"/>
          <w:szCs w:val="1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360" w:lineRule="auto"/>
        <w:jc w:val="both"/>
        <w:rPr>
          <w:rFonts w:ascii="Verdana" w:eastAsia="Verdana" w:hAnsi="Verdana" w:cs="Verdana"/>
          <w:b/>
          <w:bCs/>
          <w:sz w:val="18"/>
          <w:szCs w:val="18"/>
        </w:rPr>
      </w:pPr>
      <w:r>
        <w:rPr>
          <w:rFonts w:ascii="Verdana" w:eastAsia="Verdana" w:hAnsi="Verdana" w:cs="Verdana"/>
          <w:b/>
          <w:bCs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b/>
          <w:bCs/>
          <w:sz w:val="18"/>
          <w:szCs w:val="18"/>
          <w:u w:val="single"/>
          <w:rtl w:val="0"/>
        </w:rPr>
        <w:t>CAREER</w:t>
      </w:r>
      <w:r>
        <w:rPr>
          <w:rFonts w:ascii="Verdana" w:eastAsia="Verdana" w:hAnsi="Verdana" w:cs="Verdana"/>
          <w:b/>
          <w:bCs/>
          <w:sz w:val="18"/>
          <w:szCs w:val="18"/>
          <w:u w:val="single"/>
          <w:rtl w:val="0"/>
        </w:rPr>
        <w:t xml:space="preserve"> </w:t>
      </w:r>
      <w:r>
        <w:rPr>
          <w:rFonts w:ascii="Verdana" w:eastAsia="Verdana" w:hAnsi="Verdana" w:cs="Verdana"/>
          <w:b/>
          <w:bCs/>
          <w:sz w:val="18"/>
          <w:szCs w:val="18"/>
          <w:u w:val="single"/>
          <w:rtl w:val="0"/>
        </w:rPr>
        <w:t>OBJECTIVE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360" w:lineRule="auto"/>
        <w:ind w:firstLine="72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  <w:rtl w:val="0"/>
        </w:rPr>
        <w:t>Acquire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an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enviable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position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in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software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development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area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, </w:t>
      </w:r>
      <w:r>
        <w:rPr>
          <w:rFonts w:ascii="Verdana" w:eastAsia="Verdana" w:hAnsi="Verdana" w:cs="Verdana"/>
          <w:sz w:val="18"/>
          <w:szCs w:val="18"/>
          <w:rtl w:val="0"/>
        </w:rPr>
        <w:t>utilizing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acquired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skills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and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experience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with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optimum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use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of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such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knowledge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for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the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growth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of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the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organization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and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self</w:t>
      </w:r>
      <w:r>
        <w:rPr>
          <w:rFonts w:ascii="Verdana" w:eastAsia="Verdana" w:hAnsi="Verdana" w:cs="Verdana"/>
          <w:sz w:val="18"/>
          <w:szCs w:val="18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360" w:lineRule="auto"/>
        <w:ind w:firstLine="720"/>
        <w:jc w:val="both"/>
        <w:rPr>
          <w:rFonts w:ascii="Verdana" w:eastAsia="Verdana" w:hAnsi="Verdana" w:cs="Verdana"/>
          <w:sz w:val="18"/>
          <w:szCs w:val="1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Verdana" w:eastAsia="Verdana" w:hAnsi="Verdana" w:cs="Verdana"/>
          <w:b/>
          <w:bCs/>
          <w:sz w:val="18"/>
          <w:szCs w:val="18"/>
          <w:u w:val="single"/>
        </w:rPr>
      </w:pPr>
      <w:r>
        <w:rPr>
          <w:rFonts w:ascii="Verdana" w:eastAsia="Verdana" w:hAnsi="Verdana" w:cs="Verdana"/>
          <w:b/>
          <w:bCs/>
          <w:sz w:val="18"/>
          <w:szCs w:val="18"/>
          <w:u w:val="single"/>
          <w:rtl w:val="0"/>
        </w:rPr>
        <w:t>TECHNICAL</w:t>
      </w:r>
      <w:r>
        <w:rPr>
          <w:rFonts w:ascii="Verdana" w:eastAsia="Verdana" w:hAnsi="Verdana" w:cs="Verdana"/>
          <w:b/>
          <w:bCs/>
          <w:sz w:val="18"/>
          <w:szCs w:val="18"/>
          <w:u w:val="single"/>
          <w:rtl w:val="0"/>
        </w:rPr>
        <w:t xml:space="preserve"> </w:t>
      </w:r>
      <w:r>
        <w:rPr>
          <w:rFonts w:ascii="Verdana" w:eastAsia="Verdana" w:hAnsi="Verdana" w:cs="Verdana"/>
          <w:b/>
          <w:bCs/>
          <w:sz w:val="18"/>
          <w:szCs w:val="18"/>
          <w:u w:val="single"/>
          <w:rtl w:val="0"/>
        </w:rPr>
        <w:t>SKILLSET</w:t>
      </w:r>
      <w:r>
        <w:rPr>
          <w:rFonts w:ascii="Verdana" w:eastAsia="Verdana" w:hAnsi="Verdana" w:cs="Verdana"/>
          <w:b/>
          <w:bCs/>
          <w:sz w:val="18"/>
          <w:szCs w:val="18"/>
          <w:u w:val="single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Verdana" w:eastAsia="Verdana" w:hAnsi="Verdana" w:cs="Verdana"/>
          <w:b/>
          <w:bCs/>
          <w:sz w:val="18"/>
          <w:szCs w:val="18"/>
          <w:u w:val="single"/>
        </w:rPr>
      </w:pP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240" w:lineRule="auto"/>
        <w:ind w:left="720" w:right="0" w:hanging="360"/>
        <w:jc w:val="left"/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</w:rPr>
      </w:pP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>Languages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                  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: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C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,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Java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240" w:lineRule="auto"/>
        <w:ind w:left="720" w:right="0" w:hanging="360"/>
        <w:jc w:val="left"/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</w:rPr>
      </w:pP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>Java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>Technologies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      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: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JSP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,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Servlet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,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JDBC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,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>JMS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20"/>
          <w:szCs w:val="20"/>
          <w:u w:val="none"/>
          <w:rtl w:val="0"/>
        </w:rPr>
        <w:t xml:space="preserve">,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JSTL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,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JUnit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.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240" w:lineRule="auto"/>
        <w:ind w:left="720" w:right="0" w:hanging="360"/>
        <w:jc w:val="left"/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</w:rPr>
      </w:pP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>Framework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>Language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: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Struts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,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Spring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.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240" w:lineRule="auto"/>
        <w:ind w:left="720" w:right="0" w:hanging="360"/>
        <w:jc w:val="left"/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</w:rPr>
      </w:pP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>ORM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>Framework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          :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Hibernate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240" w:lineRule="auto"/>
        <w:ind w:left="720" w:right="0" w:hanging="360"/>
        <w:jc w:val="left"/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</w:rPr>
      </w:pP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>Scripting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>Language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     :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Java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Script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,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jQuery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,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Ajax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240" w:lineRule="auto"/>
        <w:ind w:left="720" w:right="0" w:hanging="360"/>
        <w:jc w:val="left"/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</w:rPr>
      </w:pP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>Database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                    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: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Oracle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,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MySQL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240" w:lineRule="auto"/>
        <w:ind w:left="720" w:right="0" w:hanging="360"/>
        <w:jc w:val="left"/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</w:rPr>
      </w:pP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>Web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>Server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                :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Apache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Tomcat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,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JBoss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,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WebSphere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Application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Server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240" w:lineRule="auto"/>
        <w:ind w:left="720" w:right="0" w:hanging="360"/>
        <w:jc w:val="left"/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</w:rPr>
      </w:pP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>IDE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                               :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Eclipse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,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WebSphere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Integration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Developer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240" w:lineRule="auto"/>
        <w:ind w:left="720" w:right="0" w:hanging="360"/>
        <w:jc w:val="left"/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</w:rPr>
      </w:pP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>Version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>Control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>Tools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 : 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SVN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,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IBM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Clearcase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360" w:lineRule="auto"/>
        <w:ind w:left="720" w:right="0" w:hanging="360"/>
        <w:jc w:val="both"/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</w:rPr>
      </w:pP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>O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>/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>S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                             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: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windows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XP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/7 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bidi w:val="0"/>
        <w:spacing w:before="0" w:after="120" w:line="360" w:lineRule="auto"/>
        <w:ind w:left="0" w:right="0" w:firstLine="0"/>
        <w:jc w:val="both"/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Verdana" w:eastAsia="Verdana" w:hAnsi="Verdana" w:cs="Verdana"/>
          <w:b/>
          <w:bCs/>
          <w:sz w:val="18"/>
          <w:szCs w:val="18"/>
        </w:rPr>
      </w:pPr>
      <w:r>
        <w:rPr>
          <w:rFonts w:ascii="Verdana" w:eastAsia="Verdana" w:hAnsi="Verdana" w:cs="Verdana"/>
          <w:b/>
          <w:bCs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b/>
          <w:bCs/>
          <w:sz w:val="18"/>
          <w:szCs w:val="18"/>
          <w:u w:val="single"/>
          <w:rtl w:val="0"/>
        </w:rPr>
        <w:t>PROFESSIONAL</w:t>
      </w:r>
      <w:r>
        <w:rPr>
          <w:rFonts w:ascii="Verdana" w:eastAsia="Verdana" w:hAnsi="Verdana" w:cs="Verdana"/>
          <w:b/>
          <w:bCs/>
          <w:sz w:val="18"/>
          <w:szCs w:val="18"/>
          <w:u w:val="single"/>
          <w:rtl w:val="0"/>
        </w:rPr>
        <w:t xml:space="preserve"> </w:t>
      </w:r>
      <w:r>
        <w:rPr>
          <w:rFonts w:ascii="Verdana" w:eastAsia="Verdana" w:hAnsi="Verdana" w:cs="Verdana"/>
          <w:b/>
          <w:bCs/>
          <w:sz w:val="18"/>
          <w:szCs w:val="18"/>
          <w:u w:val="single"/>
          <w:rtl w:val="0"/>
        </w:rPr>
        <w:t>EXPERIENCE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Verdana" w:eastAsia="Verdana" w:hAnsi="Verdana" w:cs="Verdana"/>
          <w:b/>
          <w:bCs/>
          <w:sz w:val="18"/>
          <w:szCs w:val="18"/>
          <w:u w:val="single"/>
        </w:rPr>
      </w:pPr>
    </w:p>
    <w:p w:rsidR="00A77B3E">
      <w:pPr>
        <w:pageBreakBefore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  <w:rtl w:val="0"/>
        </w:rPr>
        <w:t>Working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as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b/>
          <w:bCs/>
          <w:sz w:val="18"/>
          <w:szCs w:val="18"/>
          <w:rtl w:val="0"/>
        </w:rPr>
        <w:t>Senior</w:t>
      </w:r>
      <w:r>
        <w:rPr>
          <w:rFonts w:ascii="Verdana" w:eastAsia="Verdana" w:hAnsi="Verdana" w:cs="Verdana"/>
          <w:b/>
          <w:bCs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b/>
          <w:bCs/>
          <w:sz w:val="18"/>
          <w:szCs w:val="18"/>
          <w:rtl w:val="0"/>
        </w:rPr>
        <w:t>Software</w:t>
      </w:r>
      <w:r>
        <w:rPr>
          <w:rFonts w:ascii="Verdana" w:eastAsia="Verdana" w:hAnsi="Verdana" w:cs="Verdana"/>
          <w:b/>
          <w:bCs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b/>
          <w:bCs/>
          <w:sz w:val="18"/>
          <w:szCs w:val="18"/>
          <w:rtl w:val="0"/>
        </w:rPr>
        <w:t>Engineer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 </w:t>
      </w:r>
      <w:r>
        <w:rPr>
          <w:rFonts w:ascii="Verdana" w:eastAsia="Verdana" w:hAnsi="Verdana" w:cs="Verdana"/>
          <w:sz w:val="18"/>
          <w:szCs w:val="18"/>
          <w:rtl w:val="0"/>
        </w:rPr>
        <w:t>for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b/>
          <w:bCs/>
          <w:sz w:val="18"/>
          <w:szCs w:val="18"/>
          <w:rtl w:val="0"/>
        </w:rPr>
        <w:t>iGate</w:t>
      </w:r>
      <w:r>
        <w:rPr>
          <w:rFonts w:ascii="Verdana" w:eastAsia="Verdana" w:hAnsi="Verdana" w:cs="Verdana"/>
          <w:b/>
          <w:bCs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b/>
          <w:bCs/>
          <w:sz w:val="18"/>
          <w:szCs w:val="18"/>
          <w:rtl w:val="0"/>
        </w:rPr>
        <w:t>Global</w:t>
      </w:r>
      <w:r>
        <w:rPr>
          <w:rFonts w:ascii="Verdana" w:eastAsia="Verdana" w:hAnsi="Verdana" w:cs="Verdana"/>
          <w:b/>
          <w:bCs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b/>
          <w:bCs/>
          <w:sz w:val="18"/>
          <w:szCs w:val="18"/>
          <w:rtl w:val="0"/>
        </w:rPr>
        <w:t>Solutions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, </w:t>
      </w:r>
      <w:r>
        <w:rPr>
          <w:rFonts w:ascii="Verdana" w:eastAsia="Verdana" w:hAnsi="Verdana" w:cs="Verdana"/>
          <w:sz w:val="18"/>
          <w:szCs w:val="18"/>
          <w:rtl w:val="0"/>
        </w:rPr>
        <w:t>Chennai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, </w:t>
      </w:r>
      <w:r>
        <w:rPr>
          <w:rFonts w:ascii="Verdana" w:eastAsia="Verdana" w:hAnsi="Verdana" w:cs="Verdana"/>
          <w:sz w:val="18"/>
          <w:szCs w:val="18"/>
          <w:rtl w:val="0"/>
        </w:rPr>
        <w:t>from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Sep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2010 </w:t>
      </w:r>
      <w:r>
        <w:rPr>
          <w:rFonts w:ascii="Verdana" w:eastAsia="Verdana" w:hAnsi="Verdana" w:cs="Verdana"/>
          <w:sz w:val="18"/>
          <w:szCs w:val="18"/>
          <w:rtl w:val="0"/>
        </w:rPr>
        <w:t>to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Till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date</w:t>
      </w:r>
      <w:r>
        <w:rPr>
          <w:rFonts w:ascii="Verdana" w:eastAsia="Verdana" w:hAnsi="Verdana" w:cs="Verdana"/>
          <w:sz w:val="18"/>
          <w:szCs w:val="18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2880" w:firstLine="0"/>
        <w:rPr>
          <w:rFonts w:ascii="Verdana" w:eastAsia="Verdana" w:hAnsi="Verdana" w:cs="Verdana"/>
          <w:sz w:val="18"/>
          <w:szCs w:val="1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Verdana" w:eastAsia="Verdana" w:hAnsi="Verdana" w:cs="Verdana"/>
          <w:b/>
          <w:bCs/>
          <w:sz w:val="18"/>
          <w:szCs w:val="18"/>
          <w:u w:val="single"/>
        </w:rPr>
      </w:pPr>
      <w:r>
        <w:rPr>
          <w:rFonts w:ascii="Verdana" w:eastAsia="Verdana" w:hAnsi="Verdana" w:cs="Verdana"/>
          <w:b/>
          <w:bCs/>
          <w:sz w:val="18"/>
          <w:szCs w:val="18"/>
          <w:u w:val="single"/>
          <w:rtl w:val="0"/>
        </w:rPr>
        <w:t>EDUCATIONAL</w:t>
      </w:r>
      <w:r>
        <w:rPr>
          <w:rFonts w:ascii="Verdana" w:eastAsia="Verdana" w:hAnsi="Verdana" w:cs="Verdana"/>
          <w:b/>
          <w:bCs/>
          <w:sz w:val="18"/>
          <w:szCs w:val="18"/>
          <w:u w:val="single"/>
          <w:rtl w:val="0"/>
        </w:rPr>
        <w:t xml:space="preserve"> </w:t>
      </w:r>
      <w:r>
        <w:rPr>
          <w:rFonts w:ascii="Verdana" w:eastAsia="Verdana" w:hAnsi="Verdana" w:cs="Verdana"/>
          <w:b/>
          <w:bCs/>
          <w:sz w:val="18"/>
          <w:szCs w:val="18"/>
          <w:u w:val="single"/>
          <w:rtl w:val="0"/>
        </w:rPr>
        <w:t>QUALIFICATION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Verdana" w:eastAsia="Verdana" w:hAnsi="Verdana" w:cs="Verdana"/>
          <w:b/>
          <w:bCs/>
          <w:sz w:val="18"/>
          <w:szCs w:val="18"/>
          <w:u w:val="single"/>
        </w:rPr>
      </w:pPr>
    </w:p>
    <w:p w:rsidR="00A77B3E">
      <w:pPr>
        <w:pageBreakBefore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360" w:lineRule="auto"/>
        <w:ind w:left="720" w:hanging="36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  <w:rtl w:val="0"/>
        </w:rPr>
        <w:t>Bachelor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of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Engineering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in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Electrical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&amp; </w:t>
      </w:r>
      <w:r>
        <w:rPr>
          <w:rFonts w:ascii="Verdana" w:eastAsia="Verdana" w:hAnsi="Verdana" w:cs="Verdana"/>
          <w:sz w:val="18"/>
          <w:szCs w:val="18"/>
          <w:rtl w:val="0"/>
        </w:rPr>
        <w:t>Electronics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from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B</w:t>
      </w:r>
      <w:r>
        <w:rPr>
          <w:rFonts w:ascii="Verdana" w:eastAsia="Verdana" w:hAnsi="Verdana" w:cs="Verdana"/>
          <w:sz w:val="18"/>
          <w:szCs w:val="18"/>
          <w:rtl w:val="0"/>
        </w:rPr>
        <w:t>.</w:t>
      </w:r>
      <w:r>
        <w:rPr>
          <w:rFonts w:ascii="Verdana" w:eastAsia="Verdana" w:hAnsi="Verdana" w:cs="Verdana"/>
          <w:sz w:val="18"/>
          <w:szCs w:val="18"/>
          <w:rtl w:val="0"/>
        </w:rPr>
        <w:t>S</w:t>
      </w:r>
      <w:r>
        <w:rPr>
          <w:rFonts w:ascii="Verdana" w:eastAsia="Verdana" w:hAnsi="Verdana" w:cs="Verdana"/>
          <w:sz w:val="18"/>
          <w:szCs w:val="18"/>
          <w:rtl w:val="0"/>
        </w:rPr>
        <w:t>.</w:t>
      </w:r>
      <w:r>
        <w:rPr>
          <w:rFonts w:ascii="Verdana" w:eastAsia="Verdana" w:hAnsi="Verdana" w:cs="Verdana"/>
          <w:sz w:val="18"/>
          <w:szCs w:val="18"/>
          <w:rtl w:val="0"/>
        </w:rPr>
        <w:t>Abdur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Rahman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Crescent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Engineering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College</w:t>
      </w:r>
      <w:r>
        <w:rPr>
          <w:rFonts w:ascii="Verdana" w:eastAsia="Verdana" w:hAnsi="Verdana" w:cs="Verdana"/>
          <w:sz w:val="18"/>
          <w:szCs w:val="18"/>
          <w:rtl w:val="0"/>
        </w:rPr>
        <w:t>,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440"/>
        </w:tabs>
        <w:bidi w:val="0"/>
        <w:spacing w:line="360" w:lineRule="auto"/>
        <w:ind w:left="720" w:firstLine="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  <w:rtl w:val="0"/>
        </w:rPr>
        <w:t>Anna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University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          -</w:t>
      </w:r>
      <w:r>
        <w:rPr>
          <w:rFonts w:ascii="Verdana" w:eastAsia="Verdana" w:hAnsi="Verdana" w:cs="Verdana"/>
          <w:sz w:val="18"/>
          <w:szCs w:val="18"/>
          <w:rtl w:val="0"/>
        </w:rPr>
        <w:t>Tamil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Nadu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, </w:t>
      </w:r>
      <w:r>
        <w:rPr>
          <w:rFonts w:ascii="Verdana" w:eastAsia="Verdana" w:hAnsi="Verdana" w:cs="Verdana"/>
          <w:sz w:val="18"/>
          <w:szCs w:val="18"/>
          <w:rtl w:val="0"/>
        </w:rPr>
        <w:t>Year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of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Passing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– 2010, 72%.</w:t>
      </w:r>
    </w:p>
    <w:p w:rsidR="00A77B3E">
      <w:pPr>
        <w:pageBreakBefore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240" w:lineRule="auto"/>
        <w:ind w:left="720" w:right="0" w:hanging="360"/>
        <w:jc w:val="left"/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</w:rPr>
      </w:pP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HSC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.,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State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Board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  <w:tab/>
        <w:t>-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Tamil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Nadu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,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Year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of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Passing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– 2006, 86%.</w:t>
      </w:r>
    </w:p>
    <w:p w:rsidR="00A77B3E">
      <w:pPr>
        <w:pageBreakBefore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35"/>
        </w:tabs>
        <w:bidi w:val="0"/>
        <w:spacing w:before="0" w:after="0" w:line="240" w:lineRule="auto"/>
        <w:ind w:left="735" w:right="0" w:hanging="360"/>
        <w:jc w:val="left"/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</w:rPr>
      </w:pP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.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.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L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.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C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,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CBSE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  <w:tab/>
        <w:tab/>
        <w:t xml:space="preserve"> -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Tamil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Nadu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.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Year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of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Passing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– 2004, 76%.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120" w:line="240" w:lineRule="auto"/>
        <w:ind w:left="735" w:right="0" w:firstLine="0"/>
        <w:jc w:val="left"/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bidi w:val="0"/>
        <w:spacing w:before="0" w:after="120" w:line="240" w:lineRule="auto"/>
        <w:ind w:left="0" w:right="0" w:firstLine="0"/>
        <w:jc w:val="left"/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</w:rPr>
      </w:pP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single"/>
          <w:rtl w:val="0"/>
        </w:rPr>
        <w:t>PROJECT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single"/>
          <w:rtl w:val="0"/>
        </w:rPr>
        <w:t xml:space="preserve"> 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single"/>
          <w:rtl w:val="0"/>
        </w:rPr>
        <w:t>HANDLED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single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bidi w:val="0"/>
        <w:spacing w:before="0" w:after="120" w:line="240" w:lineRule="auto"/>
        <w:ind w:left="0" w:right="0" w:firstLine="0"/>
        <w:jc w:val="left"/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single"/>
        </w:rPr>
      </w:pPr>
    </w:p>
    <w:p w:rsidR="00A77B3E">
      <w:pPr>
        <w:pageBreakBefore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240" w:lineRule="auto"/>
        <w:ind w:left="720" w:right="0" w:hanging="360"/>
        <w:jc w:val="left"/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</w:rPr>
      </w:pP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>STRATA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720" w:right="0" w:firstLine="0"/>
        <w:jc w:val="left"/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</w:rPr>
      </w:pP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Position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                :  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Developer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720" w:right="0" w:firstLine="0"/>
        <w:jc w:val="left"/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</w:rPr>
      </w:pP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Client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                   :  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NBC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Universal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,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USA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.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720" w:right="0" w:firstLine="0"/>
        <w:jc w:val="left"/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</w:rPr>
      </w:pP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Organization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         :  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iGate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Global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Solutions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      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555" w:right="0" w:firstLine="165"/>
        <w:jc w:val="left"/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</w:rPr>
      </w:pP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Duration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               :  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Nov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11 –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till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date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720" w:right="0" w:firstLine="0"/>
        <w:jc w:val="left"/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</w:rPr>
      </w:pP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Team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size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             :   2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720" w:right="0" w:firstLine="0"/>
        <w:jc w:val="left"/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</w:rPr>
      </w:pP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Environment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         :  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JDK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1.6,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Struts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,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jBPM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,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Spring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,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Hibernate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,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JSP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120" w:line="240" w:lineRule="auto"/>
        <w:ind w:left="720" w:right="0" w:firstLine="0"/>
        <w:jc w:val="left"/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</w:rPr>
      </w:pP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Server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                  :  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JBOSS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Server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720" w:right="0" w:firstLine="0"/>
        <w:jc w:val="left"/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</w:rPr>
      </w:pP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Domain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                :  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Media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and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Entertainment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555" w:right="0" w:firstLine="0"/>
        <w:jc w:val="left"/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555" w:right="0" w:firstLine="0"/>
        <w:jc w:val="left"/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</w:rPr>
      </w:pP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>Project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>Description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555" w:right="0" w:firstLine="0"/>
        <w:jc w:val="left"/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120" w:line="240" w:lineRule="auto"/>
        <w:ind w:left="555" w:right="105" w:firstLine="0"/>
        <w:jc w:val="left"/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</w:rPr>
      </w:pP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         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>NBC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>Universal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is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developing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a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solution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that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bridges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the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gap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between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the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business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and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the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customers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/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licensee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by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conducting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reviews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for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licensing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different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products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in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different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regions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for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the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various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properties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of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>NBC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.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Submission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Transmittal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Review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and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Tracking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Application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: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is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used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by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the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Consumer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Products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Group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to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manage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the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process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of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getting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concepts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,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designs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,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and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prototypes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from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the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licensees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and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agents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(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partners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)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reviewed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and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approved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345" w:right="120" w:firstLine="0"/>
        <w:rPr>
          <w:rFonts w:ascii="Verdana" w:eastAsia="Verdana" w:hAnsi="Verdana" w:cs="Verdana"/>
          <w:b/>
          <w:bCs/>
          <w:color w:val="000000"/>
          <w:sz w:val="18"/>
          <w:szCs w:val="18"/>
        </w:rPr>
      </w:pPr>
      <w:r>
        <w:rPr>
          <w:rFonts w:ascii="Verdana" w:eastAsia="Verdana" w:hAnsi="Verdana" w:cs="Verdana"/>
          <w:b/>
          <w:bCs/>
          <w:color w:val="000000"/>
          <w:sz w:val="18"/>
          <w:szCs w:val="18"/>
          <w:rtl w:val="0"/>
        </w:rPr>
        <w:t xml:space="preserve">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1520"/>
        </w:tabs>
        <w:bidi w:val="0"/>
        <w:spacing w:lineRule="auto"/>
        <w:ind w:left="555" w:firstLine="0"/>
        <w:rPr>
          <w:rFonts w:ascii="Verdana" w:eastAsia="Verdana" w:hAnsi="Verdana" w:cs="Verdana"/>
          <w:b/>
          <w:bCs/>
          <w:color w:val="000000"/>
          <w:sz w:val="18"/>
          <w:szCs w:val="18"/>
        </w:rPr>
      </w:pPr>
      <w:r>
        <w:rPr>
          <w:rFonts w:ascii="Verdana" w:eastAsia="Verdana" w:hAnsi="Verdana" w:cs="Verdana"/>
          <w:b/>
          <w:bCs/>
          <w:color w:val="000000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b/>
          <w:bCs/>
          <w:color w:val="000000"/>
          <w:sz w:val="18"/>
          <w:szCs w:val="18"/>
          <w:rtl w:val="0"/>
        </w:rPr>
        <w:t>Roles</w:t>
      </w:r>
      <w:r>
        <w:rPr>
          <w:rFonts w:ascii="Verdana" w:eastAsia="Verdana" w:hAnsi="Verdana" w:cs="Verdana"/>
          <w:b/>
          <w:bCs/>
          <w:color w:val="000000"/>
          <w:sz w:val="18"/>
          <w:szCs w:val="18"/>
          <w:rtl w:val="0"/>
        </w:rPr>
        <w:t xml:space="preserve"> &amp; </w:t>
      </w:r>
      <w:r>
        <w:rPr>
          <w:rFonts w:ascii="Verdana" w:eastAsia="Verdana" w:hAnsi="Verdana" w:cs="Verdana"/>
          <w:b/>
          <w:bCs/>
          <w:color w:val="000000"/>
          <w:sz w:val="18"/>
          <w:szCs w:val="18"/>
          <w:rtl w:val="0"/>
        </w:rPr>
        <w:t>Responsibilities</w:t>
      </w:r>
      <w:r>
        <w:rPr>
          <w:rFonts w:ascii="Verdana" w:eastAsia="Verdana" w:hAnsi="Verdana" w:cs="Verdana"/>
          <w:b/>
          <w:bCs/>
          <w:color w:val="000000"/>
          <w:sz w:val="18"/>
          <w:szCs w:val="18"/>
          <w:rtl w:val="0"/>
        </w:rPr>
        <w:t xml:space="preserve">: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1520"/>
        </w:tabs>
        <w:bidi w:val="0"/>
        <w:spacing w:lineRule="auto"/>
        <w:ind w:left="555" w:firstLine="0"/>
        <w:rPr>
          <w:rFonts w:ascii="Verdana" w:eastAsia="Verdana" w:hAnsi="Verdana" w:cs="Verdana"/>
          <w:b/>
          <w:bCs/>
          <w:color w:val="000000"/>
          <w:sz w:val="18"/>
          <w:szCs w:val="18"/>
        </w:rPr>
      </w:pPr>
      <w:r>
        <w:rPr>
          <w:rFonts w:ascii="Verdana" w:eastAsia="Verdana" w:hAnsi="Verdana" w:cs="Verdana"/>
          <w:b/>
          <w:bCs/>
          <w:color w:val="000000"/>
          <w:sz w:val="18"/>
          <w:szCs w:val="18"/>
          <w:rtl w:val="0"/>
        </w:rPr>
        <w:t xml:space="preserve"> </w:t>
      </w:r>
    </w:p>
    <w:p w:rsidR="00A77B3E">
      <w:pPr>
        <w:pageBreakBefore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num" w:pos="1275"/>
          <w:tab w:val="left" w:pos="1422"/>
        </w:tabs>
        <w:bidi w:val="0"/>
        <w:spacing w:before="0" w:after="0" w:lineRule="auto"/>
        <w:ind w:left="1275" w:hanging="36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  <w:rtl w:val="0"/>
        </w:rPr>
        <w:t>Developed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the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application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-  </w:t>
      </w:r>
      <w:r>
        <w:rPr>
          <w:rFonts w:ascii="Verdana" w:eastAsia="Verdana" w:hAnsi="Verdana" w:cs="Verdana"/>
          <w:sz w:val="18"/>
          <w:szCs w:val="18"/>
          <w:rtl w:val="0"/>
        </w:rPr>
        <w:t>phase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II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along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with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onsite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counterpart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which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included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 </w:t>
      </w:r>
      <w:r>
        <w:rPr>
          <w:rFonts w:ascii="Verdana" w:eastAsia="Verdana" w:hAnsi="Verdana" w:cs="Verdana"/>
          <w:sz w:val="18"/>
          <w:szCs w:val="18"/>
          <w:rtl w:val="0"/>
        </w:rPr>
        <w:t>many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422"/>
        </w:tabs>
        <w:bidi w:val="0"/>
        <w:spacing w:lineRule="auto"/>
        <w:ind w:left="1275" w:firstLine="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  <w:rtl w:val="0"/>
        </w:rPr>
        <w:t xml:space="preserve">   </w:t>
      </w:r>
      <w:r>
        <w:rPr>
          <w:rFonts w:ascii="Verdana" w:eastAsia="Verdana" w:hAnsi="Verdana" w:cs="Verdana"/>
          <w:sz w:val="18"/>
          <w:szCs w:val="18"/>
          <w:rtl w:val="0"/>
        </w:rPr>
        <w:t>new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business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features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and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completely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removed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all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the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existing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( </w:t>
      </w:r>
      <w:r>
        <w:rPr>
          <w:rFonts w:ascii="Verdana" w:eastAsia="Verdana" w:hAnsi="Verdana" w:cs="Verdana"/>
          <w:sz w:val="18"/>
          <w:szCs w:val="18"/>
          <w:rtl w:val="0"/>
        </w:rPr>
        <w:t>phase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I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) </w:t>
      </w:r>
      <w:r>
        <w:rPr>
          <w:rFonts w:ascii="Verdana" w:eastAsia="Verdana" w:hAnsi="Verdana" w:cs="Verdana"/>
          <w:sz w:val="18"/>
          <w:szCs w:val="18"/>
          <w:rtl w:val="0"/>
        </w:rPr>
        <w:t>issues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.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422"/>
        </w:tabs>
        <w:bidi w:val="0"/>
        <w:spacing w:lineRule="auto"/>
        <w:ind w:left="1275" w:firstLine="0"/>
        <w:rPr>
          <w:rFonts w:ascii="Verdana" w:eastAsia="Verdana" w:hAnsi="Verdana" w:cs="Verdana"/>
          <w:sz w:val="18"/>
          <w:szCs w:val="18"/>
        </w:rPr>
      </w:pPr>
    </w:p>
    <w:p w:rsidR="00A77B3E">
      <w:pPr>
        <w:pageBreakBefore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num" w:pos="1275"/>
          <w:tab w:val="left" w:pos="1422"/>
        </w:tabs>
        <w:bidi w:val="0"/>
        <w:spacing w:before="0" w:after="0" w:line="240" w:lineRule="auto"/>
        <w:ind w:left="1275" w:right="0" w:hanging="360"/>
        <w:jc w:val="left"/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</w:rPr>
      </w:pP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Preparing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Test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Cases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according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to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the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Functional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Specifications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.</w:t>
      </w:r>
    </w:p>
    <w:p w:rsidR="00A77B3E">
      <w:pPr>
        <w:pageBreakBefore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num" w:pos="1275"/>
          <w:tab w:val="left" w:pos="1422"/>
        </w:tabs>
        <w:bidi w:val="0"/>
        <w:spacing w:before="0" w:after="0" w:line="240" w:lineRule="auto"/>
        <w:ind w:left="1275" w:right="0" w:hanging="360"/>
        <w:jc w:val="left"/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</w:rPr>
      </w:pP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Executing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Test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Cases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to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validate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the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functionality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bidi w:val="0"/>
        <w:spacing w:before="0" w:after="120" w:line="240" w:lineRule="auto"/>
        <w:ind w:left="0" w:right="0" w:firstLine="0"/>
        <w:jc w:val="left"/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bidi w:val="0"/>
        <w:spacing w:before="0" w:after="120" w:line="240" w:lineRule="auto"/>
        <w:ind w:left="720" w:right="0" w:firstLine="0"/>
        <w:jc w:val="left"/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</w:rPr>
      </w:pPr>
    </w:p>
    <w:p w:rsidR="00A77B3E">
      <w:pPr>
        <w:pageBreakBefore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240" w:lineRule="auto"/>
        <w:ind w:left="720" w:right="0" w:hanging="360"/>
        <w:jc w:val="left"/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</w:rPr>
      </w:pP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>PRIME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165" w:right="0" w:firstLine="0"/>
        <w:jc w:val="left"/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720" w:right="0" w:firstLine="0"/>
        <w:jc w:val="left"/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</w:rPr>
      </w:pP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Position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                :  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Developer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720" w:right="0" w:firstLine="0"/>
        <w:jc w:val="left"/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</w:rPr>
      </w:pP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Client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                   :  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NBC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Universal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,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USA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.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720" w:right="0" w:firstLine="0"/>
        <w:jc w:val="left"/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</w:rPr>
      </w:pP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Organization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         :  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iGate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Global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Solutions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      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555" w:right="0" w:firstLine="165"/>
        <w:jc w:val="left"/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</w:rPr>
      </w:pP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Duration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               :  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Aug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11 –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Nov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11.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720" w:right="0" w:firstLine="0"/>
        <w:jc w:val="left"/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</w:rPr>
      </w:pP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Team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size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             :   8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720" w:right="0" w:firstLine="0"/>
        <w:jc w:val="left"/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</w:rPr>
      </w:pP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Environment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         :  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JDK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1.5,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Struts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2,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Spring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,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Hibernate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,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JSP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120" w:line="240" w:lineRule="auto"/>
        <w:ind w:left="720" w:right="0" w:firstLine="0"/>
        <w:jc w:val="left"/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</w:rPr>
      </w:pP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Server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                  :  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JBOSS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Server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720" w:right="0" w:firstLine="0"/>
        <w:jc w:val="left"/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</w:rPr>
      </w:pP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Domain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                :  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Media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and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Entertainment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555" w:right="0" w:firstLine="0"/>
        <w:jc w:val="left"/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555" w:right="0" w:firstLine="0"/>
        <w:jc w:val="left"/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</w:rPr>
      </w:pP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>Project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>Description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555" w:right="0" w:firstLine="0"/>
        <w:jc w:val="left"/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120" w:line="240" w:lineRule="auto"/>
        <w:ind w:left="555" w:right="105" w:firstLine="0"/>
        <w:jc w:val="left"/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</w:rPr>
      </w:pP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         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>NBC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>Universal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is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developing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a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solution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that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bridges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the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gap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between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the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business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and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the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customers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/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viewers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by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conducting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surveys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among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different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age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groups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in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different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regions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about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the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shows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telecasted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in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>NBC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.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The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survey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details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are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loaded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into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this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application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(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>PRIME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)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and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the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business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users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would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be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able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to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view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the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survey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reports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,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analyse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the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survey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details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and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reports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,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search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the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surveys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conducted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,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apply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norms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to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surveys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,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apply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weights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to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surveys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.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The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business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users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felt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very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much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helpful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in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knowing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the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likes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and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dislikes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of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their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viewers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and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adapting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to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that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quickly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345" w:right="120" w:firstLine="0"/>
        <w:rPr>
          <w:rFonts w:ascii="Verdana" w:eastAsia="Verdana" w:hAnsi="Verdana" w:cs="Verdana"/>
          <w:b/>
          <w:bCs/>
          <w:color w:val="000000"/>
          <w:sz w:val="18"/>
          <w:szCs w:val="18"/>
        </w:rPr>
      </w:pPr>
      <w:r>
        <w:rPr>
          <w:rFonts w:ascii="Verdana" w:eastAsia="Verdana" w:hAnsi="Verdana" w:cs="Verdana"/>
          <w:b/>
          <w:bCs/>
          <w:color w:val="000000"/>
          <w:sz w:val="18"/>
          <w:szCs w:val="18"/>
          <w:rtl w:val="0"/>
        </w:rPr>
        <w:t xml:space="preserve">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1520"/>
        </w:tabs>
        <w:bidi w:val="0"/>
        <w:spacing w:lineRule="auto"/>
        <w:ind w:left="555" w:firstLine="0"/>
        <w:rPr>
          <w:rFonts w:ascii="Verdana" w:eastAsia="Verdana" w:hAnsi="Verdana" w:cs="Verdana"/>
          <w:b/>
          <w:bCs/>
          <w:color w:val="000000"/>
          <w:sz w:val="18"/>
          <w:szCs w:val="18"/>
        </w:rPr>
      </w:pPr>
      <w:r>
        <w:rPr>
          <w:rFonts w:ascii="Verdana" w:eastAsia="Verdana" w:hAnsi="Verdana" w:cs="Verdana"/>
          <w:b/>
          <w:bCs/>
          <w:color w:val="000000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b/>
          <w:bCs/>
          <w:color w:val="000000"/>
          <w:sz w:val="18"/>
          <w:szCs w:val="18"/>
          <w:rtl w:val="0"/>
        </w:rPr>
        <w:t>Roles</w:t>
      </w:r>
      <w:r>
        <w:rPr>
          <w:rFonts w:ascii="Verdana" w:eastAsia="Verdana" w:hAnsi="Verdana" w:cs="Verdana"/>
          <w:b/>
          <w:bCs/>
          <w:color w:val="000000"/>
          <w:sz w:val="18"/>
          <w:szCs w:val="18"/>
          <w:rtl w:val="0"/>
        </w:rPr>
        <w:t xml:space="preserve"> &amp; </w:t>
      </w:r>
      <w:r>
        <w:rPr>
          <w:rFonts w:ascii="Verdana" w:eastAsia="Verdana" w:hAnsi="Verdana" w:cs="Verdana"/>
          <w:b/>
          <w:bCs/>
          <w:color w:val="000000"/>
          <w:sz w:val="18"/>
          <w:szCs w:val="18"/>
          <w:rtl w:val="0"/>
        </w:rPr>
        <w:t>Responsibilities</w:t>
      </w:r>
      <w:r>
        <w:rPr>
          <w:rFonts w:ascii="Verdana" w:eastAsia="Verdana" w:hAnsi="Verdana" w:cs="Verdana"/>
          <w:b/>
          <w:bCs/>
          <w:color w:val="000000"/>
          <w:sz w:val="18"/>
          <w:szCs w:val="18"/>
          <w:rtl w:val="0"/>
        </w:rPr>
        <w:t xml:space="preserve">: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1520"/>
        </w:tabs>
        <w:bidi w:val="0"/>
        <w:spacing w:lineRule="auto"/>
        <w:ind w:left="555" w:firstLine="0"/>
        <w:rPr>
          <w:rFonts w:ascii="Verdana" w:eastAsia="Verdana" w:hAnsi="Verdana" w:cs="Verdana"/>
          <w:b/>
          <w:bCs/>
          <w:color w:val="000000"/>
          <w:sz w:val="18"/>
          <w:szCs w:val="18"/>
        </w:rPr>
      </w:pPr>
      <w:r>
        <w:rPr>
          <w:rFonts w:ascii="Verdana" w:eastAsia="Verdana" w:hAnsi="Verdana" w:cs="Verdana"/>
          <w:b/>
          <w:bCs/>
          <w:color w:val="000000"/>
          <w:sz w:val="18"/>
          <w:szCs w:val="18"/>
          <w:rtl w:val="0"/>
        </w:rPr>
        <w:t xml:space="preserve"> </w:t>
      </w:r>
    </w:p>
    <w:p w:rsidR="00A77B3E">
      <w:pPr>
        <w:pageBreakBefore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num" w:pos="1275"/>
          <w:tab w:val="left" w:pos="1422"/>
        </w:tabs>
        <w:bidi w:val="0"/>
        <w:spacing w:before="0" w:after="0" w:lineRule="auto"/>
        <w:ind w:left="1275" w:hanging="36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  <w:rtl w:val="0"/>
        </w:rPr>
        <w:t>Developed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of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Survey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Search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and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Version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Management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Module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(</w:t>
      </w:r>
      <w:r>
        <w:rPr>
          <w:rFonts w:ascii="Verdana" w:eastAsia="Verdana" w:hAnsi="Verdana" w:cs="Verdana"/>
          <w:sz w:val="18"/>
          <w:szCs w:val="18"/>
          <w:rtl w:val="0"/>
        </w:rPr>
        <w:t>For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maintaining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different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versions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of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the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survey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&amp; </w:t>
      </w:r>
      <w:r>
        <w:rPr>
          <w:rFonts w:ascii="Verdana" w:eastAsia="Verdana" w:hAnsi="Verdana" w:cs="Verdana"/>
          <w:sz w:val="18"/>
          <w:szCs w:val="18"/>
          <w:rtl w:val="0"/>
        </w:rPr>
        <w:t>programs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 ) </w:t>
      </w:r>
    </w:p>
    <w:p w:rsidR="00A77B3E">
      <w:pPr>
        <w:pageBreakBefore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num" w:pos="1275"/>
          <w:tab w:val="left" w:pos="1422"/>
        </w:tabs>
        <w:bidi w:val="0"/>
        <w:spacing w:before="0" w:after="0" w:lineRule="auto"/>
        <w:ind w:left="1275" w:hanging="36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  <w:rtl w:val="0"/>
        </w:rPr>
        <w:t>Learned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and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Developed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Struts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2 </w:t>
      </w:r>
      <w:r>
        <w:rPr>
          <w:rFonts w:ascii="Verdana" w:eastAsia="Verdana" w:hAnsi="Verdana" w:cs="Verdana"/>
          <w:sz w:val="18"/>
          <w:szCs w:val="18"/>
          <w:rtl w:val="0"/>
        </w:rPr>
        <w:t>application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and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completed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well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before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the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time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limit</w:t>
      </w:r>
      <w:r>
        <w:rPr>
          <w:rFonts w:ascii="Verdana" w:eastAsia="Verdana" w:hAnsi="Verdana" w:cs="Verdana"/>
          <w:sz w:val="18"/>
          <w:szCs w:val="18"/>
          <w:rtl w:val="0"/>
        </w:rPr>
        <w:t>.</w:t>
      </w:r>
    </w:p>
    <w:p w:rsidR="00A77B3E">
      <w:pPr>
        <w:pageBreakBefore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num" w:pos="1275"/>
          <w:tab w:val="left" w:pos="1422"/>
        </w:tabs>
        <w:bidi w:val="0"/>
        <w:spacing w:before="0" w:after="0" w:line="240" w:lineRule="auto"/>
        <w:ind w:left="1275" w:right="0" w:hanging="360"/>
        <w:jc w:val="left"/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</w:rPr>
      </w:pP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Preparing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Test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Cases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according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to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the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Functional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Specifications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.</w:t>
      </w:r>
    </w:p>
    <w:p w:rsidR="00A77B3E">
      <w:pPr>
        <w:pageBreakBefore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num" w:pos="1275"/>
          <w:tab w:val="left" w:pos="1422"/>
        </w:tabs>
        <w:bidi w:val="0"/>
        <w:spacing w:before="0" w:after="0" w:line="240" w:lineRule="auto"/>
        <w:ind w:left="1275" w:right="0" w:hanging="360"/>
        <w:jc w:val="left"/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</w:rPr>
      </w:pP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Executing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Test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Cases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to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validate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the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functionality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.</w:t>
      </w:r>
    </w:p>
    <w:p w:rsidR="00A77B3E">
      <w:pPr>
        <w:pageBreakBefore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num" w:pos="1275"/>
          <w:tab w:val="left" w:pos="1422"/>
        </w:tabs>
        <w:bidi w:val="0"/>
        <w:spacing w:before="0" w:after="0" w:line="240" w:lineRule="auto"/>
        <w:ind w:left="1275" w:right="0" w:hanging="360"/>
        <w:jc w:val="left"/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</w:rPr>
      </w:pP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Helped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team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members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technically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422"/>
        </w:tabs>
        <w:bidi w:val="0"/>
        <w:spacing w:before="0" w:after="120" w:line="240" w:lineRule="auto"/>
        <w:ind w:left="720" w:right="0" w:firstLine="0"/>
        <w:jc w:val="left"/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</w:rPr>
      </w:pP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     3. 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>Dot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>Media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(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>Archival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>Automation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720" w:right="0" w:firstLine="0"/>
        <w:jc w:val="left"/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720" w:right="0" w:firstLine="0"/>
        <w:jc w:val="left"/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</w:rPr>
      </w:pP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Position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                :  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Developer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720" w:right="0" w:firstLine="0"/>
        <w:jc w:val="left"/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</w:rPr>
      </w:pP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Client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                   :  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NBC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Universal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,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USA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720" w:right="0" w:firstLine="0"/>
        <w:jc w:val="left"/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</w:rPr>
      </w:pP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Organization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         :  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iGate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Global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Solutions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.       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720" w:right="0" w:firstLine="0"/>
        <w:jc w:val="left"/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</w:rPr>
      </w:pP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Duration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               :  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Sep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10 –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Jul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11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720" w:right="0" w:firstLine="0"/>
        <w:jc w:val="left"/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</w:rPr>
      </w:pP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Team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size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             :   6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720" w:right="0" w:firstLine="0"/>
        <w:jc w:val="left"/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</w:rPr>
      </w:pP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Environment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         :  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JDK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1.6,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Spring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,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Hibernate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,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JMS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,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IBM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WebSphere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Integration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Developer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,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JBOSS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ab/>
        <w:tab/>
        <w:tab/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Server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,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Signiant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,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Ardome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,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Oracle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,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SOAP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Web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Services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,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Radiant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Grid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,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BATON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585" w:firstLine="0"/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360" w:lineRule="auto"/>
        <w:ind w:left="585" w:right="0" w:firstLine="0"/>
        <w:jc w:val="left"/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</w:rPr>
      </w:pP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>Project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>Description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825" w:right="0" w:firstLine="0"/>
        <w:jc w:val="left"/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</w:rPr>
      </w:pP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     </w:t>
        <w:tab/>
        <w:tab/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Developed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an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>Archival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>Automation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solution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for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>NBC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>Universal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.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This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solution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is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developed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for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>NBC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>Universal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through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which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the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>Customers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>of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>NBC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>Universal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can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place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an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order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for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a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Media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Content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in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an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>Order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>Management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>System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.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The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customers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were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allowed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to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search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through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the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>Media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>Content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and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the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>specifications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in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which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they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would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like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to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receive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the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content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,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the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date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by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which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they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should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receive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the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content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,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the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billing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and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shipping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details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of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the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customers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,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reviewing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the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order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before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placing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it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240" w:right="0" w:firstLine="0"/>
        <w:jc w:val="left"/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</w:rPr>
      </w:pP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ab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330" w:right="0" w:firstLine="480"/>
        <w:jc w:val="left"/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</w:rPr>
      </w:pP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        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The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order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placed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by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customer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triggers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a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workflow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and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the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raw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content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placed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in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a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particular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watch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folder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is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monitored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every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configured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time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limit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and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moved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to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other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watch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folders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by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>Signiant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where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the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transcoding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of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content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by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>Radiant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>Grid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and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Automatic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verification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of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the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Media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Content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produced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and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ordered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are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compared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by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>BATON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.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Spot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-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Check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of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files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is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done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manually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before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archiving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the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files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in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>Ardome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(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The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repository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from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where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the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content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is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delivered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to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the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Customer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)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330" w:right="0" w:firstLine="480"/>
        <w:jc w:val="left"/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330" w:right="0" w:firstLine="480"/>
        <w:jc w:val="left"/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120" w:line="240" w:lineRule="auto"/>
        <w:ind w:left="330" w:right="135" w:firstLine="0"/>
        <w:jc w:val="both"/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</w:rPr>
      </w:pP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>Roles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&amp; 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>Responsibilities</w:t>
      </w:r>
      <w:r>
        <w:rPr>
          <w:rFonts w:ascii="Verdana" w:eastAsia="Verdana" w:hAnsi="Verdana" w:cs="Verdana"/>
          <w:b/>
          <w:bCs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:  </w:t>
      </w:r>
    </w:p>
    <w:p w:rsidR="00A77B3E">
      <w:pPr>
        <w:pageBreakBefore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230"/>
        </w:tabs>
        <w:bidi w:val="0"/>
        <w:spacing w:before="0" w:after="0" w:lineRule="auto"/>
        <w:ind w:left="1230" w:hanging="36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  <w:rtl w:val="0"/>
        </w:rPr>
        <w:t>Involved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the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Development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of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project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and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bug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fixing</w:t>
      </w:r>
      <w:r>
        <w:rPr>
          <w:rFonts w:ascii="Verdana" w:eastAsia="Verdana" w:hAnsi="Verdana" w:cs="Verdana"/>
          <w:sz w:val="18"/>
          <w:szCs w:val="18"/>
          <w:rtl w:val="0"/>
        </w:rPr>
        <w:t>.</w:t>
      </w:r>
    </w:p>
    <w:p w:rsidR="00A77B3E">
      <w:pPr>
        <w:pageBreakBefore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230"/>
        </w:tabs>
        <w:bidi w:val="0"/>
        <w:spacing w:before="0" w:after="0" w:lineRule="auto"/>
        <w:ind w:left="1230" w:hanging="36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  <w:rtl w:val="0"/>
        </w:rPr>
        <w:t>Involved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in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developing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the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core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functionalities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of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Archival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Automation</w:t>
      </w:r>
      <w:r>
        <w:rPr>
          <w:rFonts w:ascii="Verdana" w:eastAsia="Verdana" w:hAnsi="Verdana" w:cs="Verdana"/>
          <w:sz w:val="18"/>
          <w:szCs w:val="18"/>
          <w:rtl w:val="0"/>
        </w:rPr>
        <w:t>.</w:t>
      </w:r>
    </w:p>
    <w:p w:rsidR="00A77B3E">
      <w:pPr>
        <w:pageBreakBefore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230"/>
        </w:tabs>
        <w:bidi w:val="0"/>
        <w:spacing w:before="0" w:after="0" w:lineRule="auto"/>
        <w:ind w:left="1230" w:hanging="36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  <w:rtl w:val="0"/>
        </w:rPr>
        <w:t>Involved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in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re</w:t>
      </w:r>
      <w:r>
        <w:rPr>
          <w:rFonts w:ascii="Verdana" w:eastAsia="Verdana" w:hAnsi="Verdana" w:cs="Verdana"/>
          <w:sz w:val="18"/>
          <w:szCs w:val="18"/>
          <w:rtl w:val="0"/>
        </w:rPr>
        <w:t>-</w:t>
      </w:r>
      <w:r>
        <w:rPr>
          <w:rFonts w:ascii="Verdana" w:eastAsia="Verdana" w:hAnsi="Verdana" w:cs="Verdana"/>
          <w:sz w:val="18"/>
          <w:szCs w:val="18"/>
          <w:rtl w:val="0"/>
        </w:rPr>
        <w:t>writing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the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application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in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Java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with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Spring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and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Hibernate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which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was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written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in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BPEL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as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part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of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IBM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WebSphere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Integration</w:t>
      </w:r>
      <w:r>
        <w:rPr>
          <w:rFonts w:ascii="Verdana" w:eastAsia="Verdana" w:hAnsi="Verdana" w:cs="Verdana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sz w:val="18"/>
          <w:szCs w:val="18"/>
          <w:rtl w:val="0"/>
        </w:rPr>
        <w:t>Developer</w:t>
      </w:r>
      <w:r>
        <w:rPr>
          <w:rFonts w:ascii="Verdana" w:eastAsia="Verdana" w:hAnsi="Verdana" w:cs="Verdana"/>
          <w:sz w:val="18"/>
          <w:szCs w:val="18"/>
          <w:rtl w:val="0"/>
        </w:rPr>
        <w:t>.</w:t>
      </w:r>
    </w:p>
    <w:p w:rsidR="00A77B3E">
      <w:pPr>
        <w:pageBreakBefore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230"/>
        </w:tabs>
        <w:bidi w:val="0"/>
        <w:spacing w:before="0" w:after="0" w:lineRule="auto"/>
        <w:ind w:left="1230" w:hanging="360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  <w:rtl w:val="0"/>
        </w:rPr>
        <w:t>Developed</w:t>
      </w:r>
      <w:r>
        <w:rPr>
          <w:rFonts w:ascii="Verdana" w:eastAsia="Verdana" w:hAnsi="Verdana" w:cs="Verdana"/>
          <w:color w:val="000000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  <w:rtl w:val="0"/>
        </w:rPr>
        <w:t>SOAP</w:t>
      </w:r>
      <w:r>
        <w:rPr>
          <w:rFonts w:ascii="Verdana" w:eastAsia="Verdana" w:hAnsi="Verdana" w:cs="Verdana"/>
          <w:color w:val="000000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  <w:rtl w:val="0"/>
        </w:rPr>
        <w:t>Web</w:t>
      </w:r>
      <w:r>
        <w:rPr>
          <w:rFonts w:ascii="Verdana" w:eastAsia="Verdana" w:hAnsi="Verdana" w:cs="Verdana"/>
          <w:color w:val="000000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  <w:rtl w:val="0"/>
        </w:rPr>
        <w:t>Services</w:t>
      </w:r>
      <w:r>
        <w:rPr>
          <w:rFonts w:ascii="Verdana" w:eastAsia="Verdana" w:hAnsi="Verdana" w:cs="Verdana"/>
          <w:color w:val="000000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  <w:rtl w:val="0"/>
        </w:rPr>
        <w:t>and</w:t>
      </w:r>
      <w:r>
        <w:rPr>
          <w:rFonts w:ascii="Verdana" w:eastAsia="Verdana" w:hAnsi="Verdana" w:cs="Verdana"/>
          <w:color w:val="000000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  <w:rtl w:val="0"/>
        </w:rPr>
        <w:t>followed</w:t>
      </w:r>
      <w:r>
        <w:rPr>
          <w:rFonts w:ascii="Verdana" w:eastAsia="Verdana" w:hAnsi="Verdana" w:cs="Verdana"/>
          <w:color w:val="000000"/>
          <w:sz w:val="18"/>
          <w:szCs w:val="18"/>
          <w:rtl w:val="0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  <w:rtl w:val="0"/>
        </w:rPr>
        <w:t>SOA</w:t>
      </w:r>
      <w:r>
        <w:rPr>
          <w:rFonts w:ascii="Verdana" w:eastAsia="Verdana" w:hAnsi="Verdana" w:cs="Verdana"/>
          <w:color w:val="000000"/>
          <w:sz w:val="18"/>
          <w:szCs w:val="18"/>
          <w:rtl w:val="0"/>
        </w:rPr>
        <w:t>.</w:t>
      </w:r>
    </w:p>
    <w:p w:rsidR="00A77B3E">
      <w:pPr>
        <w:pageBreakBefore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230"/>
        </w:tabs>
        <w:bidi w:val="0"/>
        <w:spacing w:before="0" w:after="0" w:line="240" w:lineRule="auto"/>
        <w:ind w:left="1230" w:right="0" w:hanging="360"/>
        <w:jc w:val="left"/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</w:rPr>
      </w:pP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Helped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team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members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technically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230"/>
        </w:tabs>
        <w:bidi w:val="0"/>
        <w:spacing w:before="0" w:after="120" w:line="240" w:lineRule="auto"/>
        <w:ind w:left="1230" w:right="0" w:firstLine="0"/>
        <w:jc w:val="left"/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</w:rPr>
      </w:pP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  <w:rtl w:val="0"/>
        </w:rPr>
        <w:t xml:space="preserve">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bidi w:val="0"/>
        <w:spacing w:before="0" w:after="120" w:line="240" w:lineRule="auto"/>
        <w:ind w:left="0" w:right="0" w:firstLine="0"/>
        <w:jc w:val="both"/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z w:val="18"/>
          <w:szCs w:val="18"/>
          <w:u w:val="none"/>
        </w:rPr>
      </w:pPr>
    </w:p>
    <w:sectPr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●"/>
      <w:lvlJc w:val="left"/>
      <w:pPr>
        <w:tabs>
          <w:tab w:val="num" w:pos="720"/>
        </w:tabs>
        <w:ind w:left="0" w:firstLine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1">
      <w:start w:val="1"/>
      <w:numFmt w:val="bullet"/>
      <w:lvlText w:val="●"/>
      <w:lvlJc w:val="left"/>
      <w:pPr>
        <w:tabs>
          <w:tab w:val="num" w:pos="1080"/>
        </w:tabs>
        <w:ind w:left="0" w:firstLine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2">
      <w:start w:val="1"/>
      <w:numFmt w:val="bullet"/>
      <w:lvlText w:val="●"/>
      <w:lvlJc w:val="right"/>
      <w:pPr>
        <w:tabs>
          <w:tab w:val="num" w:pos="1440"/>
        </w:tabs>
        <w:ind w:left="0" w:firstLine="19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0" w:firstLine="25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4">
      <w:start w:val="1"/>
      <w:numFmt w:val="bullet"/>
      <w:lvlText w:val="●"/>
      <w:lvlJc w:val="left"/>
      <w:pPr>
        <w:tabs>
          <w:tab w:val="num" w:pos="2160"/>
        </w:tabs>
        <w:ind w:left="0" w:firstLine="32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5">
      <w:start w:val="1"/>
      <w:numFmt w:val="bullet"/>
      <w:lvlText w:val="●"/>
      <w:lvlJc w:val="right"/>
      <w:pPr>
        <w:tabs>
          <w:tab w:val="num" w:pos="2520"/>
        </w:tabs>
        <w:ind w:left="0" w:firstLine="41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0" w:firstLine="46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7">
      <w:start w:val="1"/>
      <w:numFmt w:val="bullet"/>
      <w:lvlText w:val="●"/>
      <w:lvlJc w:val="left"/>
      <w:pPr>
        <w:tabs>
          <w:tab w:val="num" w:pos="3240"/>
        </w:tabs>
        <w:ind w:left="0" w:firstLine="54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8">
      <w:start w:val="1"/>
      <w:numFmt w:val="bullet"/>
      <w:lvlText w:val="●"/>
      <w:lvlJc w:val="right"/>
      <w:pPr>
        <w:tabs>
          <w:tab w:val="num" w:pos="3600"/>
        </w:tabs>
        <w:ind w:left="0" w:firstLine="63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●"/>
      <w:lvlJc w:val="left"/>
      <w:pPr>
        <w:tabs>
          <w:tab w:val="num" w:pos="720"/>
        </w:tabs>
        <w:ind w:left="0" w:firstLine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1">
      <w:start w:val="1"/>
      <w:numFmt w:val="bullet"/>
      <w:lvlText w:val="●"/>
      <w:lvlJc w:val="left"/>
      <w:pPr>
        <w:tabs>
          <w:tab w:val="num" w:pos="1080"/>
        </w:tabs>
        <w:ind w:left="0" w:firstLine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2">
      <w:start w:val="1"/>
      <w:numFmt w:val="bullet"/>
      <w:lvlText w:val="■"/>
      <w:lvlJc w:val="right"/>
      <w:pPr>
        <w:tabs>
          <w:tab w:val="num" w:pos="1440"/>
        </w:tabs>
        <w:ind w:left="0" w:firstLine="19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0" w:firstLine="25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4">
      <w:start w:val="1"/>
      <w:numFmt w:val="bullet"/>
      <w:lvlText w:val="●"/>
      <w:lvlJc w:val="left"/>
      <w:pPr>
        <w:tabs>
          <w:tab w:val="num" w:pos="2160"/>
        </w:tabs>
        <w:ind w:left="0" w:firstLine="32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5">
      <w:start w:val="1"/>
      <w:numFmt w:val="bullet"/>
      <w:lvlText w:val="■"/>
      <w:lvlJc w:val="right"/>
      <w:pPr>
        <w:tabs>
          <w:tab w:val="num" w:pos="2520"/>
        </w:tabs>
        <w:ind w:left="0" w:firstLine="41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0" w:firstLine="46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7">
      <w:start w:val="1"/>
      <w:numFmt w:val="bullet"/>
      <w:lvlText w:val="●"/>
      <w:lvlJc w:val="left"/>
      <w:pPr>
        <w:tabs>
          <w:tab w:val="num" w:pos="3240"/>
        </w:tabs>
        <w:ind w:left="0" w:firstLine="54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8">
      <w:start w:val="1"/>
      <w:numFmt w:val="bullet"/>
      <w:lvlText w:val="■"/>
      <w:lvlJc w:val="right"/>
      <w:pPr>
        <w:tabs>
          <w:tab w:val="num" w:pos="3600"/>
        </w:tabs>
        <w:ind w:left="0" w:firstLine="63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●"/>
      <w:lvlJc w:val="left"/>
      <w:pPr>
        <w:tabs>
          <w:tab w:val="num" w:pos="720"/>
        </w:tabs>
        <w:ind w:left="0" w:firstLine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1">
      <w:start w:val="1"/>
      <w:numFmt w:val="bullet"/>
      <w:lvlText w:val="●"/>
      <w:lvlJc w:val="left"/>
      <w:pPr>
        <w:tabs>
          <w:tab w:val="num" w:pos="720"/>
        </w:tabs>
        <w:ind w:left="0" w:firstLine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2">
      <w:start w:val="1"/>
      <w:numFmt w:val="bullet"/>
      <w:lvlText w:val="●"/>
      <w:lvlJc w:val="right"/>
      <w:pPr>
        <w:tabs>
          <w:tab w:val="num" w:pos="720"/>
        </w:tabs>
        <w:ind w:left="0" w:firstLine="19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3">
      <w:start w:val="1"/>
      <w:numFmt w:val="bullet"/>
      <w:lvlText w:val="●"/>
      <w:lvlJc w:val="left"/>
      <w:pPr>
        <w:tabs>
          <w:tab w:val="num" w:pos="720"/>
        </w:tabs>
        <w:ind w:left="0" w:firstLine="25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4">
      <w:start w:val="1"/>
      <w:numFmt w:val="bullet"/>
      <w:lvlText w:val="●"/>
      <w:lvlJc w:val="left"/>
      <w:pPr>
        <w:tabs>
          <w:tab w:val="num" w:pos="720"/>
        </w:tabs>
        <w:ind w:left="0" w:firstLine="32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5">
      <w:start w:val="1"/>
      <w:numFmt w:val="bullet"/>
      <w:lvlText w:val="●"/>
      <w:lvlJc w:val="right"/>
      <w:pPr>
        <w:tabs>
          <w:tab w:val="num" w:pos="720"/>
        </w:tabs>
        <w:ind w:left="0" w:firstLine="41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6">
      <w:start w:val="1"/>
      <w:numFmt w:val="bullet"/>
      <w:lvlText w:val="●"/>
      <w:lvlJc w:val="left"/>
      <w:pPr>
        <w:tabs>
          <w:tab w:val="num" w:pos="720"/>
        </w:tabs>
        <w:ind w:left="0" w:firstLine="46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7">
      <w:start w:val="1"/>
      <w:numFmt w:val="bullet"/>
      <w:lvlText w:val="●"/>
      <w:lvlJc w:val="left"/>
      <w:pPr>
        <w:tabs>
          <w:tab w:val="num" w:pos="720"/>
        </w:tabs>
        <w:ind w:left="0" w:firstLine="54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8">
      <w:start w:val="1"/>
      <w:numFmt w:val="bullet"/>
      <w:lvlText w:val="●"/>
      <w:lvlJc w:val="right"/>
      <w:pPr>
        <w:tabs>
          <w:tab w:val="num" w:pos="720"/>
        </w:tabs>
        <w:ind w:left="0" w:firstLine="63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●"/>
      <w:lvlJc w:val="left"/>
      <w:pPr>
        <w:tabs>
          <w:tab w:val="num" w:pos="720"/>
        </w:tabs>
        <w:ind w:left="0" w:firstLine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1">
      <w:start w:val="1"/>
      <w:numFmt w:val="bullet"/>
      <w:lvlText w:val="●"/>
      <w:lvlJc w:val="left"/>
      <w:pPr>
        <w:tabs>
          <w:tab w:val="num" w:pos="1080"/>
        </w:tabs>
        <w:ind w:left="0" w:firstLine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2">
      <w:start w:val="1"/>
      <w:numFmt w:val="bullet"/>
      <w:lvlText w:val="■"/>
      <w:lvlJc w:val="right"/>
      <w:pPr>
        <w:tabs>
          <w:tab w:val="num" w:pos="1440"/>
        </w:tabs>
        <w:ind w:left="0" w:firstLine="19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0" w:firstLine="25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2"/>
        <w:szCs w:val="12"/>
        <w:u w:val="none"/>
      </w:rPr>
    </w:lvl>
    <w:lvl w:ilvl="4">
      <w:start w:val="1"/>
      <w:numFmt w:val="bullet"/>
      <w:lvlText w:val="●"/>
      <w:lvlJc w:val="left"/>
      <w:pPr>
        <w:tabs>
          <w:tab w:val="num" w:pos="2160"/>
        </w:tabs>
        <w:ind w:left="0" w:firstLine="32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5">
      <w:start w:val="1"/>
      <w:numFmt w:val="bullet"/>
      <w:lvlText w:val="■"/>
      <w:lvlJc w:val="right"/>
      <w:pPr>
        <w:tabs>
          <w:tab w:val="num" w:pos="2520"/>
        </w:tabs>
        <w:ind w:left="0" w:firstLine="41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0" w:firstLine="46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2"/>
        <w:szCs w:val="12"/>
        <w:u w:val="none"/>
      </w:rPr>
    </w:lvl>
    <w:lvl w:ilvl="7">
      <w:start w:val="1"/>
      <w:numFmt w:val="bullet"/>
      <w:lvlText w:val="●"/>
      <w:lvlJc w:val="left"/>
      <w:pPr>
        <w:tabs>
          <w:tab w:val="num" w:pos="3240"/>
        </w:tabs>
        <w:ind w:left="0" w:firstLine="54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8">
      <w:start w:val="1"/>
      <w:numFmt w:val="bullet"/>
      <w:lvlText w:val="■"/>
      <w:lvlJc w:val="right"/>
      <w:pPr>
        <w:tabs>
          <w:tab w:val="num" w:pos="3600"/>
        </w:tabs>
        <w:ind w:left="0" w:firstLine="63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</w:abstractNum>
  <w:abstractNum w:abstractNumId="4">
    <w:nsid w:val="00000005"/>
    <w:multiLevelType w:val="hybridMultilevel"/>
    <w:tmpl w:val="0000000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●"/>
      <w:lvlJc w:val="left"/>
      <w:pPr>
        <w:tabs>
          <w:tab w:val="num" w:pos="720"/>
        </w:tabs>
        <w:ind w:left="0" w:firstLine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1">
      <w:start w:val="1"/>
      <w:numFmt w:val="bullet"/>
      <w:lvlText w:val="●"/>
      <w:lvlJc w:val="left"/>
      <w:pPr>
        <w:tabs>
          <w:tab w:val="num" w:pos="720"/>
        </w:tabs>
        <w:ind w:left="0" w:firstLine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2">
      <w:start w:val="1"/>
      <w:numFmt w:val="bullet"/>
      <w:lvlText w:val="●"/>
      <w:lvlJc w:val="right"/>
      <w:pPr>
        <w:tabs>
          <w:tab w:val="num" w:pos="720"/>
        </w:tabs>
        <w:ind w:left="0" w:firstLine="19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3">
      <w:start w:val="1"/>
      <w:numFmt w:val="bullet"/>
      <w:lvlText w:val="●"/>
      <w:lvlJc w:val="left"/>
      <w:pPr>
        <w:tabs>
          <w:tab w:val="num" w:pos="720"/>
        </w:tabs>
        <w:ind w:left="0" w:firstLine="25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4">
      <w:start w:val="1"/>
      <w:numFmt w:val="bullet"/>
      <w:lvlText w:val="●"/>
      <w:lvlJc w:val="left"/>
      <w:pPr>
        <w:tabs>
          <w:tab w:val="num" w:pos="720"/>
        </w:tabs>
        <w:ind w:left="0" w:firstLine="32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5">
      <w:start w:val="1"/>
      <w:numFmt w:val="bullet"/>
      <w:lvlText w:val="●"/>
      <w:lvlJc w:val="right"/>
      <w:pPr>
        <w:tabs>
          <w:tab w:val="num" w:pos="720"/>
        </w:tabs>
        <w:ind w:left="0" w:firstLine="41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6">
      <w:start w:val="1"/>
      <w:numFmt w:val="bullet"/>
      <w:lvlText w:val="●"/>
      <w:lvlJc w:val="left"/>
      <w:pPr>
        <w:tabs>
          <w:tab w:val="num" w:pos="720"/>
        </w:tabs>
        <w:ind w:left="0" w:firstLine="46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7">
      <w:start w:val="1"/>
      <w:numFmt w:val="bullet"/>
      <w:lvlText w:val="●"/>
      <w:lvlJc w:val="left"/>
      <w:pPr>
        <w:tabs>
          <w:tab w:val="num" w:pos="720"/>
        </w:tabs>
        <w:ind w:left="0" w:firstLine="54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8">
      <w:start w:val="1"/>
      <w:numFmt w:val="bullet"/>
      <w:lvlText w:val="●"/>
      <w:lvlJc w:val="right"/>
      <w:pPr>
        <w:tabs>
          <w:tab w:val="num" w:pos="720"/>
        </w:tabs>
        <w:ind w:left="0" w:firstLine="63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●"/>
      <w:lvlJc w:val="left"/>
      <w:pPr>
        <w:tabs>
          <w:tab w:val="num" w:pos="720"/>
        </w:tabs>
        <w:ind w:left="0" w:firstLine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1">
      <w:start w:val="1"/>
      <w:numFmt w:val="bullet"/>
      <w:lvlText w:val="●"/>
      <w:lvlJc w:val="left"/>
      <w:pPr>
        <w:tabs>
          <w:tab w:val="num" w:pos="1080"/>
        </w:tabs>
        <w:ind w:left="0" w:firstLine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2">
      <w:start w:val="1"/>
      <w:numFmt w:val="bullet"/>
      <w:lvlText w:val="■"/>
      <w:lvlJc w:val="right"/>
      <w:pPr>
        <w:tabs>
          <w:tab w:val="num" w:pos="1440"/>
        </w:tabs>
        <w:ind w:left="0" w:firstLine="19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0" w:firstLine="25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4">
      <w:start w:val="1"/>
      <w:numFmt w:val="bullet"/>
      <w:lvlText w:val="●"/>
      <w:lvlJc w:val="left"/>
      <w:pPr>
        <w:tabs>
          <w:tab w:val="num" w:pos="2160"/>
        </w:tabs>
        <w:ind w:left="0" w:firstLine="32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5">
      <w:start w:val="1"/>
      <w:numFmt w:val="bullet"/>
      <w:lvlText w:val="■"/>
      <w:lvlJc w:val="right"/>
      <w:pPr>
        <w:tabs>
          <w:tab w:val="num" w:pos="2520"/>
        </w:tabs>
        <w:ind w:left="0" w:firstLine="41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0" w:firstLine="46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7">
      <w:start w:val="1"/>
      <w:numFmt w:val="bullet"/>
      <w:lvlText w:val="●"/>
      <w:lvlJc w:val="left"/>
      <w:pPr>
        <w:tabs>
          <w:tab w:val="num" w:pos="3240"/>
        </w:tabs>
        <w:ind w:left="0" w:firstLine="54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8">
      <w:start w:val="1"/>
      <w:numFmt w:val="bullet"/>
      <w:lvlText w:val="■"/>
      <w:lvlJc w:val="right"/>
      <w:pPr>
        <w:tabs>
          <w:tab w:val="num" w:pos="3600"/>
        </w:tabs>
        <w:ind w:left="0" w:firstLine="63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●"/>
      <w:lvlJc w:val="left"/>
      <w:pPr>
        <w:tabs>
          <w:tab w:val="num" w:pos="720"/>
        </w:tabs>
        <w:ind w:left="0" w:firstLine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1">
      <w:start w:val="1"/>
      <w:numFmt w:val="bullet"/>
      <w:lvlText w:val="●"/>
      <w:lvlJc w:val="left"/>
      <w:pPr>
        <w:tabs>
          <w:tab w:val="num" w:pos="1440"/>
        </w:tabs>
        <w:ind w:left="0" w:firstLine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2">
      <w:start w:val="1"/>
      <w:numFmt w:val="decimal"/>
      <w:lvlText w:val="%3."/>
      <w:lvlJc w:val="right"/>
      <w:pPr>
        <w:tabs>
          <w:tab w:val="num" w:pos="1800"/>
        </w:tabs>
        <w:ind w:left="0" w:firstLine="19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0" w:firstLine="25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>
      <w:start w:val="1"/>
      <w:numFmt w:val="decimal"/>
      <w:lvlText w:val="%5."/>
      <w:lvlJc w:val="left"/>
      <w:pPr>
        <w:tabs>
          <w:tab w:val="num" w:pos="2520"/>
        </w:tabs>
        <w:ind w:left="0" w:firstLine="32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decimal"/>
      <w:lvlText w:val="%6."/>
      <w:lvlJc w:val="right"/>
      <w:pPr>
        <w:tabs>
          <w:tab w:val="num" w:pos="2880"/>
        </w:tabs>
        <w:ind w:left="0" w:firstLine="41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0" w:firstLine="46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decimal"/>
      <w:lvlText w:val="%8."/>
      <w:lvlJc w:val="left"/>
      <w:pPr>
        <w:tabs>
          <w:tab w:val="num" w:pos="3600"/>
        </w:tabs>
        <w:ind w:left="0" w:firstLine="54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decimal"/>
      <w:lvlText w:val="%9."/>
      <w:lvlJc w:val="right"/>
      <w:pPr>
        <w:tabs>
          <w:tab w:val="num" w:pos="3960"/>
        </w:tabs>
        <w:ind w:left="0" w:firstLine="63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pageBreakBefore w:val="0"/>
      <w:bidi w:val="0"/>
      <w:spacing w:before="0" w:after="0" w:line="240" w:lineRule="auto"/>
      <w:ind w:left="0" w:right="0" w:firstLine="0"/>
      <w:jc w:val="left"/>
    </w:pPr>
    <w:rPr>
      <w:rFonts w:ascii="Verdana" w:eastAsia="Verdana" w:hAnsi="Verdana" w:cs="Verdana"/>
      <w:b w:val="0"/>
      <w:bCs w:val="0"/>
      <w:i w:val="0"/>
      <w:iCs w:val="0"/>
      <w:strike w:val="0"/>
      <w:color w:val="000000"/>
      <w:sz w:val="24"/>
      <w:szCs w:val="24"/>
      <w:u w:val="none"/>
    </w:rPr>
  </w:style>
  <w:style w:type="paragraph" w:styleId="Heading1">
    <w:name w:val="heading 1"/>
    <w:basedOn w:val="Normal"/>
    <w:next w:val="Normal"/>
    <w:qFormat/>
    <w:rsid w:val="00EF7B96"/>
    <w:pPr>
      <w:pageBreakBefore w:val="0"/>
      <w:bidi w:val="0"/>
      <w:spacing w:before="240" w:after="60" w:lineRule="auto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pageBreakBefore w:val="0"/>
      <w:bidi w:val="0"/>
      <w:spacing w:before="240" w:after="60" w:lineRule="auto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pageBreakBefore w:val="0"/>
      <w:bidi w:val="0"/>
      <w:spacing w:before="240" w:after="60" w:lineRule="auto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pageBreakBefore w:val="0"/>
      <w:bidi w:val="0"/>
      <w:spacing w:before="240" w:after="60" w:lineRule="auto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pageBreakBefore w:val="0"/>
      <w:bidi w:val="0"/>
      <w:spacing w:before="240" w:after="60" w:lineRule="auto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pageBreakBefore w:val="0"/>
      <w:bidi w:val="0"/>
      <w:spacing w:before="240" w:after="60" w:lineRule="auto"/>
    </w:pPr>
    <w:rPr>
      <w:b/>
      <w:bCs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EF7B96"/>
    <w:pPr>
      <w:pageBreakBefore w:val="0"/>
      <w:bidi w:val="0"/>
      <w:spacing w:before="240" w:after="60" w:lineRule="auto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Subtitle">
    <w:name w:val="Subtitle"/>
    <w:basedOn w:val="Normal"/>
    <w:qFormat/>
    <w:rsid w:val="00EF7B96"/>
    <w:pPr>
      <w:pageBreakBefore w:val="0"/>
      <w:bidi w:val="0"/>
      <w:spacing w:after="60" w:lineRule="auto"/>
      <w:jc w:val="center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