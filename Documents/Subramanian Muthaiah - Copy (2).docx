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F77" w:rsidRPr="00074376" w:rsidRDefault="00A8637F" w:rsidP="00520EA2">
      <w:pPr>
        <w:pStyle w:val="Heading8"/>
        <w:pBdr>
          <w:bottom w:val="single" w:sz="4" w:space="0" w:color="auto"/>
        </w:pBdr>
        <w:tabs>
          <w:tab w:val="left" w:pos="2835"/>
        </w:tabs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Subramanian Muthaiah</w:t>
      </w:r>
    </w:p>
    <w:p w:rsidR="008C66CA" w:rsidRDefault="008C66CA" w:rsidP="005C2500">
      <w:pPr>
        <w:pStyle w:val="Header"/>
        <w:jc w:val="center"/>
        <w:rPr>
          <w:rFonts w:ascii="Cambria" w:hAnsi="Cambria"/>
          <w:i/>
          <w:color w:val="4A442A"/>
          <w:sz w:val="19"/>
          <w:szCs w:val="19"/>
        </w:rPr>
      </w:pPr>
      <w:bookmarkStart w:id="0" w:name="_Brian_Plen_Software,_Finchley,_Lond"/>
      <w:bookmarkEnd w:id="0"/>
    </w:p>
    <w:p w:rsidR="005C2500" w:rsidRPr="00074376" w:rsidRDefault="005C2500" w:rsidP="005C2500">
      <w:pPr>
        <w:pStyle w:val="Header"/>
        <w:jc w:val="center"/>
        <w:rPr>
          <w:rFonts w:ascii="Cambria" w:hAnsi="Cambria"/>
          <w:i/>
          <w:color w:val="4A442A"/>
          <w:sz w:val="19"/>
          <w:szCs w:val="19"/>
        </w:rPr>
      </w:pPr>
      <w:r w:rsidRPr="00074376">
        <w:rPr>
          <w:rFonts w:ascii="Cambria" w:hAnsi="Cambria"/>
          <w:i/>
          <w:color w:val="4A442A"/>
          <w:sz w:val="19"/>
          <w:szCs w:val="19"/>
        </w:rPr>
        <w:t xml:space="preserve">Mobile: </w:t>
      </w:r>
      <w:r w:rsidRPr="008C66CA">
        <w:rPr>
          <w:rFonts w:ascii="Cambria" w:hAnsi="Cambria"/>
          <w:b/>
          <w:i/>
          <w:color w:val="4A442A"/>
          <w:sz w:val="19"/>
          <w:szCs w:val="19"/>
        </w:rPr>
        <w:t>+</w:t>
      </w:r>
      <w:r w:rsidR="00A8637F" w:rsidRPr="008C66CA">
        <w:rPr>
          <w:rFonts w:ascii="Cambria" w:hAnsi="Cambria"/>
          <w:b/>
          <w:i/>
          <w:color w:val="4A442A"/>
          <w:sz w:val="19"/>
          <w:szCs w:val="19"/>
        </w:rPr>
        <w:t>91 99406 87526</w:t>
      </w:r>
      <w:r w:rsidRPr="00074376">
        <w:rPr>
          <w:rFonts w:ascii="Cambria" w:hAnsi="Cambria"/>
          <w:i/>
          <w:color w:val="4A442A"/>
          <w:sz w:val="19"/>
          <w:szCs w:val="19"/>
        </w:rPr>
        <w:t xml:space="preserve">    Email: </w:t>
      </w:r>
      <w:r w:rsidR="00A8637F" w:rsidRPr="008C66CA">
        <w:rPr>
          <w:rFonts w:ascii="Cambria" w:hAnsi="Cambria"/>
          <w:b/>
          <w:i/>
          <w:color w:val="4A442A"/>
          <w:sz w:val="19"/>
          <w:szCs w:val="19"/>
        </w:rPr>
        <w:t>Subramanian.Muthaiah06@gmail.com</w:t>
      </w:r>
    </w:p>
    <w:p w:rsidR="00882458" w:rsidRPr="00074376" w:rsidRDefault="00882458" w:rsidP="00274A80">
      <w:pPr>
        <w:pStyle w:val="BodyText"/>
        <w:rPr>
          <w:rFonts w:ascii="Cambria" w:hAnsi="Cambria" w:cs="Arial"/>
          <w:b/>
          <w:sz w:val="20"/>
        </w:rPr>
      </w:pPr>
    </w:p>
    <w:p w:rsidR="000C493E" w:rsidRPr="00B553D8" w:rsidRDefault="000C493E" w:rsidP="00274A80">
      <w:pPr>
        <w:pStyle w:val="BodyText"/>
        <w:rPr>
          <w:rFonts w:ascii="Cambria" w:hAnsi="Cambria" w:cs="Arial"/>
          <w:b/>
          <w:sz w:val="20"/>
        </w:rPr>
      </w:pPr>
      <w:r w:rsidRPr="00980D77">
        <w:rPr>
          <w:rFonts w:ascii="Cambria" w:hAnsi="Cambria" w:cs="Arial"/>
          <w:b/>
          <w:sz w:val="20"/>
        </w:rPr>
        <w:t>Employer:</w:t>
      </w:r>
      <w:r w:rsidRPr="00980D77">
        <w:rPr>
          <w:rFonts w:ascii="Cambria" w:hAnsi="Cambria" w:cs="Arial"/>
          <w:b/>
          <w:sz w:val="20"/>
        </w:rPr>
        <w:tab/>
      </w:r>
      <w:r w:rsidRPr="00980D77">
        <w:rPr>
          <w:rFonts w:ascii="Cambria" w:hAnsi="Cambria" w:cs="Arial"/>
          <w:b/>
          <w:sz w:val="20"/>
        </w:rPr>
        <w:tab/>
      </w:r>
      <w:r w:rsidRPr="00980D77">
        <w:rPr>
          <w:rFonts w:ascii="Cambria" w:hAnsi="Cambria" w:cs="Arial"/>
          <w:b/>
          <w:sz w:val="20"/>
        </w:rPr>
        <w:tab/>
      </w:r>
      <w:r w:rsidR="00DC1A8D">
        <w:rPr>
          <w:rFonts w:ascii="Cambria" w:hAnsi="Cambria" w:cs="Arial"/>
          <w:b/>
          <w:sz w:val="20"/>
        </w:rPr>
        <w:t>CGI Information Systems and Management Consultants</w:t>
      </w:r>
    </w:p>
    <w:p w:rsidR="00E31755" w:rsidRDefault="000C493E" w:rsidP="00F11659">
      <w:pPr>
        <w:pStyle w:val="BodyText"/>
        <w:rPr>
          <w:rFonts w:ascii="Cambria" w:hAnsi="Cambria" w:cs="Arial"/>
          <w:sz w:val="20"/>
        </w:rPr>
      </w:pPr>
      <w:r w:rsidRPr="00980D77">
        <w:rPr>
          <w:rFonts w:ascii="Cambria" w:hAnsi="Cambria" w:cs="Arial"/>
          <w:b/>
          <w:sz w:val="20"/>
        </w:rPr>
        <w:t>Position:</w:t>
      </w:r>
      <w:r w:rsidRPr="00980D77">
        <w:rPr>
          <w:rFonts w:ascii="Cambria" w:hAnsi="Cambria" w:cs="Arial"/>
          <w:b/>
          <w:sz w:val="20"/>
        </w:rPr>
        <w:tab/>
      </w:r>
      <w:r w:rsidRPr="00980D77">
        <w:rPr>
          <w:rFonts w:ascii="Cambria" w:hAnsi="Cambria" w:cs="Arial"/>
          <w:b/>
          <w:sz w:val="20"/>
        </w:rPr>
        <w:tab/>
      </w:r>
      <w:r w:rsidR="00091E46" w:rsidRPr="00980D77">
        <w:rPr>
          <w:rFonts w:ascii="Cambria" w:hAnsi="Cambria" w:cs="Arial"/>
          <w:b/>
          <w:sz w:val="20"/>
        </w:rPr>
        <w:tab/>
      </w:r>
      <w:r w:rsidR="004A2B80">
        <w:rPr>
          <w:rFonts w:ascii="Cambria" w:hAnsi="Cambria" w:cs="Arial"/>
          <w:b/>
          <w:sz w:val="20"/>
        </w:rPr>
        <w:t>Lead Developer – Engineering</w:t>
      </w:r>
    </w:p>
    <w:p w:rsidR="00F11659" w:rsidRPr="00980D77" w:rsidRDefault="00F11659" w:rsidP="00F11659">
      <w:pPr>
        <w:pStyle w:val="BodyText"/>
        <w:rPr>
          <w:rFonts w:ascii="Cambria" w:hAnsi="Cambria" w:cs="Arial"/>
          <w:b/>
          <w:sz w:val="19"/>
          <w:szCs w:val="19"/>
        </w:rPr>
      </w:pPr>
    </w:p>
    <w:p w:rsidR="00A15595" w:rsidRPr="00980D77" w:rsidRDefault="00A15595" w:rsidP="00274A80">
      <w:pPr>
        <w:tabs>
          <w:tab w:val="left" w:pos="180"/>
        </w:tabs>
        <w:ind w:right="-243"/>
        <w:jc w:val="both"/>
        <w:rPr>
          <w:rFonts w:ascii="Cambria" w:eastAsia="SimSun" w:hAnsi="Cambria" w:cs="Arial"/>
          <w:sz w:val="19"/>
          <w:szCs w:val="19"/>
        </w:rPr>
      </w:pPr>
      <w:r w:rsidRPr="00980D77">
        <w:rPr>
          <w:rFonts w:ascii="Cambria" w:hAnsi="Cambria" w:cs="Arial"/>
          <w:b/>
          <w:sz w:val="19"/>
          <w:szCs w:val="19"/>
        </w:rPr>
        <w:t>Profile:</w:t>
      </w:r>
    </w:p>
    <w:p w:rsidR="007F4D9E" w:rsidRPr="007F4D9E" w:rsidRDefault="00E148E9" w:rsidP="00E148E9">
      <w:pPr>
        <w:pStyle w:val="PAtabletextbullet1"/>
        <w:numPr>
          <w:ilvl w:val="0"/>
          <w:numId w:val="7"/>
        </w:numPr>
        <w:jc w:val="both"/>
        <w:rPr>
          <w:rFonts w:ascii="Cambria" w:hAnsi="Cambria" w:cs="Arial"/>
          <w:sz w:val="20"/>
          <w:szCs w:val="20"/>
        </w:rPr>
      </w:pPr>
      <w:r w:rsidRPr="00E148E9">
        <w:rPr>
          <w:rFonts w:ascii="Cambria" w:hAnsi="Cambria" w:cs="Arial"/>
          <w:color w:val="auto"/>
          <w:sz w:val="20"/>
          <w:szCs w:val="20"/>
        </w:rPr>
        <w:t>Experienced and highly capable I</w:t>
      </w:r>
      <w:r w:rsidR="001368AA">
        <w:rPr>
          <w:rFonts w:ascii="Cambria" w:hAnsi="Cambria" w:cs="Arial"/>
          <w:color w:val="auto"/>
          <w:sz w:val="20"/>
          <w:szCs w:val="20"/>
        </w:rPr>
        <w:t>T consultant, having ove</w:t>
      </w:r>
      <w:r w:rsidR="00800357">
        <w:rPr>
          <w:rFonts w:ascii="Cambria" w:hAnsi="Cambria" w:cs="Arial"/>
          <w:color w:val="auto"/>
          <w:sz w:val="20"/>
          <w:szCs w:val="20"/>
        </w:rPr>
        <w:t>r 11</w:t>
      </w:r>
      <w:r w:rsidR="001368AA">
        <w:rPr>
          <w:rFonts w:ascii="Cambria" w:hAnsi="Cambria" w:cs="Arial"/>
          <w:color w:val="auto"/>
          <w:sz w:val="20"/>
          <w:szCs w:val="20"/>
        </w:rPr>
        <w:t>+</w:t>
      </w:r>
      <w:r w:rsidRPr="00E148E9">
        <w:rPr>
          <w:rFonts w:ascii="Cambria" w:hAnsi="Cambria" w:cs="Arial"/>
          <w:color w:val="auto"/>
          <w:sz w:val="20"/>
          <w:szCs w:val="20"/>
        </w:rPr>
        <w:t xml:space="preserve"> years of product </w:t>
      </w:r>
      <w:r w:rsidR="003E4513" w:rsidRPr="00E148E9">
        <w:rPr>
          <w:rFonts w:ascii="Cambria" w:hAnsi="Cambria" w:cs="Arial"/>
          <w:color w:val="auto"/>
          <w:sz w:val="20"/>
          <w:szCs w:val="20"/>
        </w:rPr>
        <w:t>development</w:t>
      </w:r>
      <w:r w:rsidR="003E4513">
        <w:rPr>
          <w:rFonts w:ascii="Cambria" w:hAnsi="Cambria" w:cs="Arial"/>
          <w:color w:val="auto"/>
          <w:sz w:val="20"/>
          <w:szCs w:val="20"/>
        </w:rPr>
        <w:t xml:space="preserve"> experience</w:t>
      </w:r>
      <w:r w:rsidRPr="00E148E9">
        <w:rPr>
          <w:rFonts w:ascii="Cambria" w:hAnsi="Cambria" w:cs="Arial"/>
          <w:color w:val="auto"/>
          <w:sz w:val="20"/>
          <w:szCs w:val="20"/>
        </w:rPr>
        <w:t>.</w:t>
      </w:r>
    </w:p>
    <w:p w:rsidR="00455885" w:rsidRPr="00455885" w:rsidRDefault="00E54F13" w:rsidP="00AA69AB">
      <w:pPr>
        <w:pStyle w:val="PAtabletextbullet1"/>
        <w:numPr>
          <w:ilvl w:val="0"/>
          <w:numId w:val="7"/>
        </w:numPr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Technically </w:t>
      </w:r>
      <w:r w:rsidR="00D0162C">
        <w:rPr>
          <w:rFonts w:ascii="Cambria" w:hAnsi="Cambria" w:cs="Arial"/>
          <w:sz w:val="20"/>
          <w:szCs w:val="20"/>
        </w:rPr>
        <w:t>p</w:t>
      </w:r>
      <w:r>
        <w:rPr>
          <w:rFonts w:ascii="Cambria" w:hAnsi="Cambria" w:cs="Arial"/>
          <w:sz w:val="20"/>
          <w:szCs w:val="20"/>
        </w:rPr>
        <w:t xml:space="preserve">rogressive </w:t>
      </w:r>
      <w:r w:rsidR="00D0162C">
        <w:rPr>
          <w:rFonts w:ascii="Cambria" w:hAnsi="Cambria" w:cs="Arial"/>
          <w:sz w:val="20"/>
          <w:szCs w:val="20"/>
        </w:rPr>
        <w:t>developer</w:t>
      </w:r>
      <w:r w:rsidR="00D0162C">
        <w:rPr>
          <w:rFonts w:ascii="Cambria" w:hAnsi="Cambria" w:cs="Arial"/>
          <w:color w:val="auto"/>
          <w:sz w:val="20"/>
          <w:szCs w:val="20"/>
        </w:rPr>
        <w:t xml:space="preserve"> </w:t>
      </w:r>
      <w:r w:rsidR="008C66CA">
        <w:rPr>
          <w:rFonts w:ascii="Cambria" w:hAnsi="Cambria" w:cs="Arial"/>
          <w:color w:val="auto"/>
          <w:sz w:val="20"/>
          <w:szCs w:val="20"/>
        </w:rPr>
        <w:t>in</w:t>
      </w:r>
      <w:r>
        <w:rPr>
          <w:rFonts w:ascii="Cambria" w:hAnsi="Cambria" w:cs="Arial"/>
          <w:color w:val="auto"/>
          <w:sz w:val="20"/>
          <w:szCs w:val="20"/>
        </w:rPr>
        <w:t xml:space="preserve"> </w:t>
      </w:r>
      <w:r>
        <w:rPr>
          <w:rFonts w:ascii="Cambria" w:hAnsi="Cambria" w:cs="Arial"/>
          <w:sz w:val="20"/>
          <w:szCs w:val="20"/>
        </w:rPr>
        <w:t>evaluating</w:t>
      </w:r>
      <w:r w:rsidR="00AA69AB" w:rsidRPr="00AA69AB">
        <w:rPr>
          <w:rFonts w:ascii="Cambria" w:hAnsi="Cambria" w:cs="Arial"/>
          <w:color w:val="auto"/>
          <w:sz w:val="20"/>
          <w:szCs w:val="20"/>
        </w:rPr>
        <w:t xml:space="preserve"> designing</w:t>
      </w:r>
      <w:r w:rsidR="00913434">
        <w:rPr>
          <w:rFonts w:ascii="Cambria" w:hAnsi="Cambria" w:cs="Arial"/>
          <w:color w:val="auto"/>
          <w:sz w:val="20"/>
          <w:szCs w:val="20"/>
        </w:rPr>
        <w:t>, developing</w:t>
      </w:r>
      <w:r w:rsidR="00AA69AB" w:rsidRPr="00AA69AB">
        <w:rPr>
          <w:rFonts w:ascii="Cambria" w:hAnsi="Cambria" w:cs="Arial"/>
          <w:color w:val="auto"/>
          <w:sz w:val="20"/>
          <w:szCs w:val="20"/>
        </w:rPr>
        <w:t xml:space="preserve"> and delivering enterprise </w:t>
      </w:r>
      <w:r w:rsidR="002053CC">
        <w:rPr>
          <w:rFonts w:ascii="Cambria" w:hAnsi="Cambria" w:cs="Arial"/>
          <w:color w:val="auto"/>
          <w:sz w:val="20"/>
          <w:szCs w:val="20"/>
        </w:rPr>
        <w:t>solutions</w:t>
      </w:r>
      <w:r w:rsidR="00AA69AB" w:rsidRPr="00AA69AB">
        <w:rPr>
          <w:rFonts w:ascii="Cambria" w:hAnsi="Cambria" w:cs="Arial"/>
          <w:color w:val="auto"/>
          <w:sz w:val="20"/>
          <w:szCs w:val="20"/>
        </w:rPr>
        <w:t xml:space="preserve">, </w:t>
      </w:r>
      <w:r w:rsidR="008C66CA">
        <w:rPr>
          <w:rFonts w:ascii="Cambria" w:hAnsi="Cambria" w:cs="Arial"/>
          <w:color w:val="auto"/>
          <w:sz w:val="20"/>
          <w:szCs w:val="20"/>
        </w:rPr>
        <w:t xml:space="preserve">member of </w:t>
      </w:r>
      <w:r w:rsidR="00AA69AB" w:rsidRPr="00AA69AB">
        <w:rPr>
          <w:rFonts w:ascii="Cambria" w:hAnsi="Cambria" w:cs="Arial"/>
          <w:color w:val="auto"/>
          <w:sz w:val="20"/>
          <w:szCs w:val="20"/>
        </w:rPr>
        <w:t>multiple delivery teams at different stages of SDLC</w:t>
      </w:r>
      <w:r w:rsidR="002053CC">
        <w:rPr>
          <w:rFonts w:ascii="Cambria" w:hAnsi="Cambria" w:cs="Arial"/>
          <w:color w:val="auto"/>
          <w:sz w:val="20"/>
          <w:szCs w:val="20"/>
        </w:rPr>
        <w:t>.</w:t>
      </w:r>
    </w:p>
    <w:p w:rsidR="00455885" w:rsidRPr="00DA0BBD" w:rsidRDefault="00291C97" w:rsidP="00291C97">
      <w:pPr>
        <w:pStyle w:val="PAtabletextbullet1"/>
        <w:numPr>
          <w:ilvl w:val="0"/>
          <w:numId w:val="7"/>
        </w:numPr>
        <w:jc w:val="both"/>
        <w:rPr>
          <w:rFonts w:ascii="Cambria" w:hAnsi="Cambria" w:cs="Arial"/>
          <w:sz w:val="20"/>
          <w:szCs w:val="20"/>
        </w:rPr>
      </w:pPr>
      <w:r w:rsidRPr="00291C97">
        <w:rPr>
          <w:rFonts w:ascii="Cambria" w:hAnsi="Cambria" w:cs="Arial"/>
          <w:color w:val="auto"/>
          <w:sz w:val="20"/>
          <w:szCs w:val="20"/>
        </w:rPr>
        <w:t xml:space="preserve">Working closely with the clients, enabled them improve </w:t>
      </w:r>
      <w:r w:rsidR="003E4513">
        <w:rPr>
          <w:rFonts w:ascii="Cambria" w:hAnsi="Cambria" w:cs="Arial"/>
          <w:color w:val="auto"/>
          <w:sz w:val="20"/>
          <w:szCs w:val="20"/>
        </w:rPr>
        <w:t xml:space="preserve">quality </w:t>
      </w:r>
      <w:r w:rsidRPr="00291C97">
        <w:rPr>
          <w:rFonts w:ascii="Cambria" w:hAnsi="Cambria" w:cs="Arial"/>
          <w:color w:val="auto"/>
          <w:sz w:val="20"/>
          <w:szCs w:val="20"/>
        </w:rPr>
        <w:t>efficiency and productivity with modernization efforts</w:t>
      </w:r>
      <w:r w:rsidR="00E54F13">
        <w:rPr>
          <w:rFonts w:ascii="Cambria" w:hAnsi="Cambria" w:cs="Arial"/>
          <w:color w:val="auto"/>
          <w:sz w:val="20"/>
          <w:szCs w:val="20"/>
        </w:rPr>
        <w:t xml:space="preserve"> </w:t>
      </w:r>
      <w:r w:rsidR="00E54F13">
        <w:rPr>
          <w:rFonts w:ascii="Cambria" w:hAnsi="Cambria" w:cs="Arial"/>
          <w:sz w:val="20"/>
          <w:szCs w:val="20"/>
        </w:rPr>
        <w:t>and accommodating newer versions</w:t>
      </w:r>
      <w:r w:rsidRPr="00291C97">
        <w:rPr>
          <w:rFonts w:ascii="Cambria" w:hAnsi="Cambria" w:cs="Arial"/>
          <w:color w:val="auto"/>
          <w:sz w:val="20"/>
          <w:szCs w:val="20"/>
        </w:rPr>
        <w:t xml:space="preserve"> based on various technical architectures</w:t>
      </w:r>
      <w:r w:rsidR="00136254">
        <w:rPr>
          <w:rFonts w:ascii="Cambria" w:hAnsi="Cambria" w:cs="Arial"/>
          <w:color w:val="auto"/>
          <w:sz w:val="20"/>
          <w:szCs w:val="20"/>
        </w:rPr>
        <w:t>.</w:t>
      </w:r>
    </w:p>
    <w:p w:rsidR="007820E6" w:rsidRDefault="00F9419D" w:rsidP="00D62B6D">
      <w:pPr>
        <w:pStyle w:val="PAtabletextbullet1"/>
        <w:numPr>
          <w:ilvl w:val="0"/>
          <w:numId w:val="7"/>
        </w:numPr>
        <w:jc w:val="both"/>
        <w:rPr>
          <w:rFonts w:ascii="Cambria" w:hAnsi="Cambria" w:cs="Arial"/>
          <w:sz w:val="20"/>
          <w:szCs w:val="20"/>
        </w:rPr>
      </w:pPr>
      <w:r w:rsidRPr="00F9419D">
        <w:rPr>
          <w:rFonts w:ascii="Cambria" w:hAnsi="Cambria" w:cs="Arial"/>
          <w:color w:val="auto"/>
          <w:sz w:val="20"/>
          <w:szCs w:val="20"/>
        </w:rPr>
        <w:t xml:space="preserve">Passionate technology coach, proven in building technically </w:t>
      </w:r>
      <w:r w:rsidR="00F00FEE">
        <w:rPr>
          <w:rFonts w:ascii="Cambria" w:hAnsi="Cambria" w:cs="Arial"/>
          <w:color w:val="auto"/>
          <w:sz w:val="20"/>
          <w:szCs w:val="20"/>
        </w:rPr>
        <w:t xml:space="preserve">competitive and </w:t>
      </w:r>
      <w:r w:rsidRPr="00F9419D">
        <w:rPr>
          <w:rFonts w:ascii="Cambria" w:hAnsi="Cambria" w:cs="Arial"/>
          <w:color w:val="auto"/>
          <w:sz w:val="20"/>
          <w:szCs w:val="20"/>
        </w:rPr>
        <w:t xml:space="preserve">progressive communities and </w:t>
      </w:r>
      <w:r w:rsidR="00F00FEE">
        <w:rPr>
          <w:rFonts w:ascii="Cambria" w:hAnsi="Cambria" w:cs="Arial"/>
          <w:color w:val="auto"/>
          <w:sz w:val="20"/>
          <w:szCs w:val="20"/>
        </w:rPr>
        <w:t xml:space="preserve">development </w:t>
      </w:r>
      <w:r w:rsidRPr="00F9419D">
        <w:rPr>
          <w:rFonts w:ascii="Cambria" w:hAnsi="Cambria" w:cs="Arial"/>
          <w:color w:val="auto"/>
          <w:sz w:val="20"/>
          <w:szCs w:val="20"/>
        </w:rPr>
        <w:t xml:space="preserve">teams. </w:t>
      </w:r>
    </w:p>
    <w:p w:rsidR="00D62B6D" w:rsidRPr="00D62B6D" w:rsidRDefault="00D62B6D" w:rsidP="00D62B6D">
      <w:pPr>
        <w:pStyle w:val="PAtabletextbullet1"/>
        <w:numPr>
          <w:ilvl w:val="0"/>
          <w:numId w:val="0"/>
        </w:numPr>
        <w:ind w:left="60"/>
        <w:jc w:val="both"/>
        <w:rPr>
          <w:rFonts w:ascii="Cambria" w:hAnsi="Cambria" w:cs="Arial"/>
          <w:sz w:val="20"/>
          <w:szCs w:val="20"/>
        </w:rPr>
      </w:pPr>
    </w:p>
    <w:tbl>
      <w:tblPr>
        <w:tblW w:w="9299" w:type="dxa"/>
        <w:tblBorders>
          <w:top w:val="single" w:sz="12" w:space="0" w:color="C0C0C0"/>
          <w:insideH w:val="single" w:sz="12" w:space="0" w:color="C0C0C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3235"/>
        <w:gridCol w:w="2790"/>
        <w:gridCol w:w="3274"/>
      </w:tblGrid>
      <w:tr w:rsidR="00912FC5" w:rsidRPr="00980D77" w:rsidTr="00F256EA">
        <w:trPr>
          <w:trHeight w:val="178"/>
        </w:trPr>
        <w:tc>
          <w:tcPr>
            <w:tcW w:w="3235" w:type="dxa"/>
            <w:noWrap/>
            <w:vAlign w:val="center"/>
          </w:tcPr>
          <w:p w:rsidR="00912FC5" w:rsidRPr="00F256EA" w:rsidRDefault="00912FC5" w:rsidP="006C2731">
            <w:pPr>
              <w:pStyle w:val="PACVtableheading"/>
              <w:rPr>
                <w:rFonts w:ascii="Cambria" w:hAnsi="Cambria"/>
                <w:b/>
                <w:color w:val="auto"/>
                <w:sz w:val="20"/>
                <w:szCs w:val="20"/>
              </w:rPr>
            </w:pPr>
            <w:r w:rsidRPr="00F256EA">
              <w:rPr>
                <w:rFonts w:ascii="Cambria" w:hAnsi="Cambria"/>
                <w:b/>
                <w:color w:val="auto"/>
                <w:sz w:val="20"/>
                <w:szCs w:val="20"/>
              </w:rPr>
              <w:t>Primary expertise</w:t>
            </w:r>
          </w:p>
        </w:tc>
        <w:tc>
          <w:tcPr>
            <w:tcW w:w="2790" w:type="dxa"/>
            <w:noWrap/>
            <w:vAlign w:val="center"/>
          </w:tcPr>
          <w:p w:rsidR="00912FC5" w:rsidRPr="00F256EA" w:rsidRDefault="00912FC5" w:rsidP="006C2731">
            <w:pPr>
              <w:pStyle w:val="PACVtableheading"/>
              <w:rPr>
                <w:rFonts w:ascii="Cambria" w:hAnsi="Cambria"/>
                <w:b/>
                <w:color w:val="auto"/>
                <w:sz w:val="20"/>
                <w:szCs w:val="20"/>
              </w:rPr>
            </w:pPr>
            <w:r w:rsidRPr="00F256EA">
              <w:rPr>
                <w:rFonts w:ascii="Cambria" w:hAnsi="Cambria"/>
                <w:b/>
                <w:color w:val="auto"/>
                <w:sz w:val="20"/>
                <w:szCs w:val="20"/>
              </w:rPr>
              <w:t>Related experience</w:t>
            </w:r>
          </w:p>
        </w:tc>
        <w:tc>
          <w:tcPr>
            <w:tcW w:w="3274" w:type="dxa"/>
            <w:noWrap/>
            <w:vAlign w:val="center"/>
          </w:tcPr>
          <w:p w:rsidR="00912FC5" w:rsidRPr="00F256EA" w:rsidRDefault="009E3B26" w:rsidP="00F256EA">
            <w:pPr>
              <w:pStyle w:val="PACVtableheading"/>
              <w:ind w:right="-85"/>
              <w:rPr>
                <w:rFonts w:ascii="Cambria" w:hAnsi="Cambria"/>
                <w:b/>
                <w:color w:val="auto"/>
                <w:sz w:val="20"/>
                <w:szCs w:val="20"/>
              </w:rPr>
            </w:pPr>
            <w:r w:rsidRPr="00F256EA">
              <w:rPr>
                <w:rFonts w:ascii="Cambria" w:hAnsi="Cambria"/>
                <w:b/>
                <w:color w:val="auto"/>
                <w:sz w:val="20"/>
                <w:szCs w:val="20"/>
              </w:rPr>
              <w:t>Believes in and practices</w:t>
            </w:r>
          </w:p>
        </w:tc>
      </w:tr>
      <w:tr w:rsidR="00912FC5" w:rsidRPr="00980D77" w:rsidTr="00F256EA">
        <w:tblPrEx>
          <w:tblLook w:val="01E0" w:firstRow="1" w:lastRow="1" w:firstColumn="1" w:lastColumn="1" w:noHBand="0" w:noVBand="0"/>
        </w:tblPrEx>
        <w:trPr>
          <w:trHeight w:val="1214"/>
        </w:trPr>
        <w:tc>
          <w:tcPr>
            <w:tcW w:w="3235" w:type="dxa"/>
            <w:tcBorders>
              <w:top w:val="nil"/>
              <w:left w:val="nil"/>
              <w:bottom w:val="single" w:sz="12" w:space="0" w:color="999999"/>
              <w:right w:val="nil"/>
              <w:tl2br w:val="nil"/>
              <w:tr2bl w:val="nil"/>
            </w:tcBorders>
            <w:noWrap/>
          </w:tcPr>
          <w:p w:rsidR="00AC294B" w:rsidRPr="00F256EA" w:rsidRDefault="00AC294B" w:rsidP="007F4D9E">
            <w:pPr>
              <w:pStyle w:val="PAtabletextbullet1"/>
              <w:rPr>
                <w:rFonts w:ascii="Cambria" w:hAnsi="Cambria"/>
                <w:sz w:val="20"/>
                <w:szCs w:val="20"/>
                <w:lang w:val="en-GB"/>
              </w:rPr>
            </w:pPr>
            <w:r w:rsidRPr="00F256EA">
              <w:rPr>
                <w:rFonts w:ascii="Cambria" w:hAnsi="Cambria"/>
                <w:sz w:val="20"/>
                <w:szCs w:val="20"/>
                <w:lang w:val="en-GB"/>
              </w:rPr>
              <w:t>Development</w:t>
            </w:r>
            <w:r w:rsidR="002D6946">
              <w:rPr>
                <w:rFonts w:ascii="Cambria" w:hAnsi="Cambria"/>
                <w:sz w:val="20"/>
                <w:szCs w:val="20"/>
                <w:lang w:val="en-GB"/>
              </w:rPr>
              <w:t xml:space="preserve"> &amp; Quality</w:t>
            </w:r>
            <w:r w:rsidRPr="00F256EA">
              <w:rPr>
                <w:rFonts w:ascii="Cambria" w:hAnsi="Cambria"/>
                <w:sz w:val="20"/>
                <w:szCs w:val="20"/>
                <w:lang w:val="en-GB"/>
              </w:rPr>
              <w:t xml:space="preserve"> </w:t>
            </w:r>
            <w:r w:rsidR="00C67126">
              <w:rPr>
                <w:rFonts w:ascii="Cambria" w:hAnsi="Cambria"/>
                <w:sz w:val="20"/>
                <w:szCs w:val="20"/>
                <w:lang w:val="en-GB"/>
              </w:rPr>
              <w:t>Consultant</w:t>
            </w:r>
          </w:p>
          <w:p w:rsidR="007F4D9E" w:rsidRPr="00F256EA" w:rsidRDefault="00D147DB" w:rsidP="007F4D9E">
            <w:pPr>
              <w:pStyle w:val="PAtabletextbullet1"/>
              <w:rPr>
                <w:rFonts w:ascii="Cambria" w:hAnsi="Cambria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sz w:val="20"/>
                <w:szCs w:val="20"/>
                <w:lang w:val="en-GB"/>
              </w:rPr>
              <w:t>Committee</w:t>
            </w:r>
            <w:r w:rsidR="00E32848">
              <w:rPr>
                <w:rFonts w:ascii="Cambria" w:hAnsi="Cambria"/>
                <w:sz w:val="20"/>
                <w:szCs w:val="20"/>
                <w:lang w:val="en-GB"/>
              </w:rPr>
              <w:t xml:space="preserve"> </w:t>
            </w:r>
            <w:r w:rsidR="002D6946">
              <w:rPr>
                <w:rFonts w:ascii="Cambria" w:hAnsi="Cambria"/>
                <w:sz w:val="20"/>
                <w:szCs w:val="20"/>
                <w:lang w:val="en-GB"/>
              </w:rPr>
              <w:t xml:space="preserve">Member -  </w:t>
            </w:r>
            <w:r w:rsidR="00455885" w:rsidRPr="00F256EA">
              <w:rPr>
                <w:rFonts w:ascii="Cambria" w:hAnsi="Cambria"/>
                <w:sz w:val="20"/>
                <w:szCs w:val="20"/>
                <w:lang w:val="en-GB"/>
              </w:rPr>
              <w:t>Solution</w:t>
            </w:r>
            <w:r w:rsidR="007F4D9E" w:rsidRPr="00F256EA">
              <w:rPr>
                <w:rFonts w:ascii="Cambria" w:hAnsi="Cambria"/>
                <w:sz w:val="20"/>
                <w:szCs w:val="20"/>
                <w:lang w:val="en-GB"/>
              </w:rPr>
              <w:t xml:space="preserve"> Architecture</w:t>
            </w:r>
          </w:p>
          <w:p w:rsidR="00912FC5" w:rsidRPr="00F256EA" w:rsidRDefault="00912FC5" w:rsidP="002D6946">
            <w:pPr>
              <w:pStyle w:val="PAtabletextbullet1"/>
              <w:numPr>
                <w:ilvl w:val="0"/>
                <w:numId w:val="0"/>
              </w:numPr>
              <w:ind w:left="170"/>
              <w:rPr>
                <w:rFonts w:ascii="Cambria" w:hAnsi="Cambria"/>
                <w:sz w:val="20"/>
                <w:szCs w:val="20"/>
                <w:lang w:val="en-GB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12" w:space="0" w:color="999999"/>
              <w:right w:val="nil"/>
              <w:tl2br w:val="nil"/>
              <w:tr2bl w:val="nil"/>
            </w:tcBorders>
            <w:noWrap/>
          </w:tcPr>
          <w:p w:rsidR="009E3B26" w:rsidRPr="00F256EA" w:rsidRDefault="009E3B26" w:rsidP="009E3B26">
            <w:pPr>
              <w:pStyle w:val="PAtabletextbullet1"/>
              <w:rPr>
                <w:rFonts w:ascii="Cambria" w:hAnsi="Cambria"/>
                <w:sz w:val="20"/>
                <w:szCs w:val="20"/>
                <w:lang w:val="en-GB"/>
              </w:rPr>
            </w:pPr>
            <w:r w:rsidRPr="00F256EA">
              <w:rPr>
                <w:rFonts w:ascii="Cambria" w:hAnsi="Cambria"/>
                <w:sz w:val="20"/>
                <w:szCs w:val="20"/>
                <w:lang w:val="en-GB"/>
              </w:rPr>
              <w:t>Continuous Integration</w:t>
            </w:r>
          </w:p>
          <w:p w:rsidR="00117382" w:rsidRPr="00F256EA" w:rsidRDefault="00961FA9" w:rsidP="00117382">
            <w:pPr>
              <w:pStyle w:val="PAtabletextbullet1"/>
              <w:rPr>
                <w:rFonts w:ascii="Cambria" w:hAnsi="Cambria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sz w:val="20"/>
                <w:szCs w:val="20"/>
                <w:lang w:val="en-GB"/>
              </w:rPr>
              <w:t xml:space="preserve">Scaled </w:t>
            </w:r>
            <w:r w:rsidR="00455885" w:rsidRPr="00F256EA">
              <w:rPr>
                <w:rFonts w:ascii="Cambria" w:hAnsi="Cambria"/>
                <w:sz w:val="20"/>
                <w:szCs w:val="20"/>
                <w:lang w:val="en-GB"/>
              </w:rPr>
              <w:t xml:space="preserve">Agile </w:t>
            </w:r>
            <w:r>
              <w:rPr>
                <w:rFonts w:ascii="Cambria" w:hAnsi="Cambria"/>
                <w:sz w:val="20"/>
                <w:szCs w:val="20"/>
                <w:lang w:val="en-GB"/>
              </w:rPr>
              <w:t>Practitioner</w:t>
            </w:r>
          </w:p>
          <w:p w:rsidR="00442B20" w:rsidRPr="00F256EA" w:rsidRDefault="009E3B26" w:rsidP="00F256EA">
            <w:pPr>
              <w:pStyle w:val="PAtabletextbullet1"/>
              <w:spacing w:line="220" w:lineRule="atLeast"/>
              <w:rPr>
                <w:rFonts w:ascii="Cambria" w:hAnsi="Cambria"/>
                <w:sz w:val="20"/>
                <w:szCs w:val="20"/>
                <w:lang w:val="en-GB"/>
              </w:rPr>
            </w:pPr>
            <w:r w:rsidRPr="00F256EA">
              <w:rPr>
                <w:rFonts w:ascii="Cambria" w:hAnsi="Cambria"/>
                <w:sz w:val="20"/>
                <w:szCs w:val="20"/>
                <w:lang w:val="en-GB"/>
              </w:rPr>
              <w:t>Enterprise Integration</w:t>
            </w:r>
          </w:p>
        </w:tc>
        <w:tc>
          <w:tcPr>
            <w:tcW w:w="3274" w:type="dxa"/>
            <w:tcBorders>
              <w:top w:val="nil"/>
              <w:left w:val="nil"/>
              <w:bottom w:val="single" w:sz="12" w:space="0" w:color="999999"/>
              <w:right w:val="nil"/>
              <w:tl2br w:val="nil"/>
              <w:tr2bl w:val="nil"/>
            </w:tcBorders>
            <w:noWrap/>
          </w:tcPr>
          <w:p w:rsidR="00912FC5" w:rsidRPr="00F256EA" w:rsidRDefault="00117382" w:rsidP="006C2731">
            <w:pPr>
              <w:pStyle w:val="PAtabletextbullet1"/>
              <w:rPr>
                <w:rFonts w:ascii="Cambria" w:hAnsi="Cambria"/>
                <w:sz w:val="20"/>
                <w:szCs w:val="20"/>
                <w:lang w:val="en-GB"/>
              </w:rPr>
            </w:pPr>
            <w:r w:rsidRPr="00F256EA">
              <w:rPr>
                <w:rFonts w:ascii="Cambria" w:hAnsi="Cambria"/>
                <w:sz w:val="20"/>
                <w:szCs w:val="20"/>
                <w:lang w:val="en-GB"/>
              </w:rPr>
              <w:t>TDD and building quality code</w:t>
            </w:r>
          </w:p>
          <w:p w:rsidR="0040027B" w:rsidRPr="00F256EA" w:rsidRDefault="00F6442F" w:rsidP="007F4D9E">
            <w:pPr>
              <w:pStyle w:val="PAtabletextbullet1"/>
              <w:rPr>
                <w:rFonts w:ascii="Cambria" w:hAnsi="Cambria"/>
                <w:sz w:val="20"/>
                <w:szCs w:val="20"/>
                <w:lang w:val="en-GB"/>
              </w:rPr>
            </w:pPr>
            <w:r w:rsidRPr="00F256EA">
              <w:rPr>
                <w:rFonts w:ascii="Cambria" w:hAnsi="Cambria"/>
                <w:sz w:val="20"/>
                <w:szCs w:val="20"/>
                <w:lang w:val="en-GB"/>
              </w:rPr>
              <w:t>SOLID</w:t>
            </w:r>
            <w:r w:rsidR="000F1204" w:rsidRPr="00F256EA">
              <w:rPr>
                <w:rFonts w:ascii="Cambria" w:hAnsi="Cambria"/>
                <w:sz w:val="20"/>
                <w:szCs w:val="20"/>
                <w:lang w:val="en-GB"/>
              </w:rPr>
              <w:t xml:space="preserve"> principles</w:t>
            </w:r>
            <w:r w:rsidRPr="00F256EA">
              <w:rPr>
                <w:rFonts w:ascii="Cambria" w:hAnsi="Cambria"/>
                <w:sz w:val="20"/>
                <w:szCs w:val="20"/>
                <w:lang w:val="en-GB"/>
              </w:rPr>
              <w:t xml:space="preserve"> and d</w:t>
            </w:r>
            <w:r w:rsidR="009E3B26" w:rsidRPr="00F256EA">
              <w:rPr>
                <w:rFonts w:ascii="Cambria" w:hAnsi="Cambria"/>
                <w:sz w:val="20"/>
                <w:szCs w:val="20"/>
                <w:lang w:val="en-GB"/>
              </w:rPr>
              <w:t>esign patterns</w:t>
            </w:r>
          </w:p>
          <w:p w:rsidR="007F4D9E" w:rsidRPr="00F256EA" w:rsidRDefault="002D6946" w:rsidP="007F4D9E">
            <w:pPr>
              <w:pStyle w:val="PAtabletextbullet1"/>
              <w:rPr>
                <w:rFonts w:ascii="Cambria" w:hAnsi="Cambria"/>
                <w:sz w:val="20"/>
                <w:szCs w:val="20"/>
                <w:lang w:val="en-GB"/>
              </w:rPr>
            </w:pPr>
            <w:r w:rsidRPr="00F256EA">
              <w:rPr>
                <w:rFonts w:ascii="Cambria" w:hAnsi="Cambria"/>
                <w:sz w:val="20"/>
                <w:szCs w:val="20"/>
                <w:lang w:val="en-GB"/>
              </w:rPr>
              <w:t>Restful</w:t>
            </w:r>
            <w:r w:rsidR="009E3B26" w:rsidRPr="00F256EA">
              <w:rPr>
                <w:rFonts w:ascii="Cambria" w:hAnsi="Cambria"/>
                <w:sz w:val="20"/>
                <w:szCs w:val="20"/>
                <w:lang w:val="en-GB"/>
              </w:rPr>
              <w:t xml:space="preserve"> and Micro services</w:t>
            </w:r>
          </w:p>
          <w:p w:rsidR="00912FC5" w:rsidRPr="00F256EA" w:rsidRDefault="00912FC5" w:rsidP="00611C84">
            <w:pPr>
              <w:pStyle w:val="PAtabletextbullet1"/>
              <w:numPr>
                <w:ilvl w:val="0"/>
                <w:numId w:val="0"/>
              </w:numPr>
              <w:ind w:left="170"/>
              <w:rPr>
                <w:rFonts w:ascii="Cambria" w:hAnsi="Cambria"/>
                <w:sz w:val="20"/>
                <w:szCs w:val="20"/>
                <w:lang w:val="en-GB"/>
              </w:rPr>
            </w:pPr>
          </w:p>
        </w:tc>
      </w:tr>
    </w:tbl>
    <w:p w:rsidR="00854D2D" w:rsidRPr="00980D77" w:rsidRDefault="00854D2D" w:rsidP="00854D2D">
      <w:pPr>
        <w:jc w:val="both"/>
        <w:rPr>
          <w:rFonts w:ascii="Cambria" w:hAnsi="Cambria" w:cs="Arial"/>
          <w:sz w:val="19"/>
          <w:szCs w:val="19"/>
        </w:rPr>
      </w:pPr>
    </w:p>
    <w:p w:rsidR="00854D2D" w:rsidRPr="00980D77" w:rsidRDefault="00CA1E55" w:rsidP="003F7246">
      <w:pPr>
        <w:pStyle w:val="Heading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pct20" w:color="auto" w:fill="FFFFFF"/>
        <w:tabs>
          <w:tab w:val="left" w:pos="2835"/>
        </w:tabs>
        <w:jc w:val="center"/>
        <w:rPr>
          <w:rFonts w:ascii="Cambria" w:hAnsi="Cambria" w:cs="Arial"/>
          <w:snapToGrid w:val="0"/>
          <w:sz w:val="19"/>
          <w:szCs w:val="19"/>
        </w:rPr>
      </w:pPr>
      <w:r>
        <w:rPr>
          <w:rFonts w:ascii="Cambria" w:hAnsi="Cambria" w:cs="Arial"/>
          <w:sz w:val="19"/>
          <w:szCs w:val="19"/>
        </w:rPr>
        <w:t>Primary Expertise</w:t>
      </w:r>
    </w:p>
    <w:p w:rsidR="00854D2D" w:rsidRPr="00980D77" w:rsidRDefault="00854D2D" w:rsidP="00854D2D">
      <w:pPr>
        <w:jc w:val="both"/>
        <w:rPr>
          <w:rFonts w:ascii="Cambria" w:eastAsia="Arial Unicode MS" w:hAnsi="Cambria" w:cs="Arial"/>
          <w:color w:val="000000"/>
          <w:sz w:val="19"/>
          <w:szCs w:val="19"/>
          <w:lang w:eastAsia="en-GB"/>
        </w:rPr>
      </w:pPr>
    </w:p>
    <w:p w:rsidR="00DB4501" w:rsidRPr="001F5A84" w:rsidRDefault="001F5A84" w:rsidP="002E1840">
      <w:pPr>
        <w:pStyle w:val="PAtabletextbullet1"/>
        <w:numPr>
          <w:ilvl w:val="0"/>
          <w:numId w:val="0"/>
        </w:numPr>
        <w:ind w:left="170" w:hanging="170"/>
        <w:jc w:val="both"/>
        <w:rPr>
          <w:rStyle w:val="PAtableheadingsblack"/>
          <w:rFonts w:ascii="Cambria" w:hAnsi="Cambria"/>
          <w:b w:val="0"/>
          <w:sz w:val="20"/>
        </w:rPr>
      </w:pPr>
      <w:r w:rsidRPr="001F5A84">
        <w:rPr>
          <w:rFonts w:ascii="Cambria" w:hAnsi="Cambria"/>
          <w:b/>
          <w:sz w:val="20"/>
          <w:szCs w:val="20"/>
          <w:lang w:val="en-GB"/>
        </w:rPr>
        <w:t xml:space="preserve">Development &amp; Quality Consultant </w:t>
      </w:r>
      <w:r w:rsidR="008662E1" w:rsidRPr="001F5A84">
        <w:rPr>
          <w:rStyle w:val="PAtableheadingsblack"/>
          <w:rFonts w:ascii="Cambria" w:hAnsi="Cambria"/>
          <w:b w:val="0"/>
          <w:sz w:val="20"/>
        </w:rPr>
        <w:t xml:space="preserve">– </w:t>
      </w:r>
      <w:r w:rsidR="00284337" w:rsidRPr="001F5A84">
        <w:rPr>
          <w:rStyle w:val="PAtableheadingsblack"/>
          <w:rFonts w:ascii="Cambria" w:hAnsi="Cambria"/>
          <w:b w:val="0"/>
          <w:sz w:val="20"/>
        </w:rPr>
        <w:t>As Techni</w:t>
      </w:r>
      <w:r w:rsidR="00C67126" w:rsidRPr="001F5A84">
        <w:rPr>
          <w:rStyle w:val="PAtableheadingsblack"/>
          <w:rFonts w:ascii="Cambria" w:hAnsi="Cambria"/>
          <w:b w:val="0"/>
          <w:sz w:val="20"/>
        </w:rPr>
        <w:t>cal Development Consultant</w:t>
      </w:r>
      <w:r w:rsidR="009C2D66" w:rsidRPr="001F5A84">
        <w:rPr>
          <w:rStyle w:val="PAtableheadingsblack"/>
          <w:rFonts w:ascii="Cambria" w:hAnsi="Cambria"/>
          <w:b w:val="0"/>
          <w:sz w:val="20"/>
        </w:rPr>
        <w:t xml:space="preserve"> </w:t>
      </w:r>
      <w:r w:rsidR="004807EB" w:rsidRPr="001F5A84">
        <w:rPr>
          <w:rStyle w:val="PAtableheadingsblack"/>
          <w:rFonts w:ascii="Cambria" w:hAnsi="Cambria"/>
          <w:b w:val="0"/>
          <w:sz w:val="20"/>
        </w:rPr>
        <w:t>(</w:t>
      </w:r>
      <w:r w:rsidR="00E57430" w:rsidRPr="001F5A84">
        <w:rPr>
          <w:rStyle w:val="PAtableheadingsblack"/>
          <w:rFonts w:ascii="Cambria" w:hAnsi="Cambria"/>
          <w:b w:val="0"/>
          <w:sz w:val="20"/>
        </w:rPr>
        <w:t>Private Wealth Mgmt. Group</w:t>
      </w:r>
      <w:r w:rsidR="00FE40B4" w:rsidRPr="001F5A84">
        <w:rPr>
          <w:rStyle w:val="PAtableheadingsblack"/>
          <w:rFonts w:ascii="Cambria" w:hAnsi="Cambria"/>
          <w:b w:val="0"/>
          <w:sz w:val="20"/>
        </w:rPr>
        <w:t xml:space="preserve"> projects - US</w:t>
      </w:r>
      <w:r w:rsidR="004807EB" w:rsidRPr="001F5A84">
        <w:rPr>
          <w:rStyle w:val="PAtableheadingsblack"/>
          <w:rFonts w:ascii="Cambria" w:hAnsi="Cambria"/>
          <w:b w:val="0"/>
          <w:sz w:val="20"/>
        </w:rPr>
        <w:t xml:space="preserve"> largest investment bank account)</w:t>
      </w:r>
      <w:r w:rsidR="00C67126" w:rsidRPr="001F5A84">
        <w:rPr>
          <w:rStyle w:val="PAtableheadingsblack"/>
          <w:rFonts w:ascii="Cambria" w:hAnsi="Cambria"/>
          <w:b w:val="0"/>
          <w:sz w:val="20"/>
        </w:rPr>
        <w:t>, and a member of</w:t>
      </w:r>
      <w:r w:rsidR="00284337" w:rsidRPr="001F5A84">
        <w:rPr>
          <w:rStyle w:val="PAtableheadingsblack"/>
          <w:rFonts w:ascii="Cambria" w:hAnsi="Cambria"/>
          <w:b w:val="0"/>
          <w:sz w:val="20"/>
        </w:rPr>
        <w:t xml:space="preserve"> development</w:t>
      </w:r>
      <w:r w:rsidR="00F00FEE" w:rsidRPr="001F5A84">
        <w:rPr>
          <w:rStyle w:val="PAtableheadingsblack"/>
          <w:rFonts w:ascii="Cambria" w:hAnsi="Cambria"/>
          <w:b w:val="0"/>
          <w:sz w:val="20"/>
        </w:rPr>
        <w:t xml:space="preserve"> teams and consultants across various </w:t>
      </w:r>
      <w:r w:rsidR="00913434" w:rsidRPr="001F5A84">
        <w:rPr>
          <w:rStyle w:val="PAtableheadingsblack"/>
          <w:rFonts w:ascii="Cambria" w:hAnsi="Cambria"/>
          <w:b w:val="0"/>
          <w:sz w:val="20"/>
        </w:rPr>
        <w:t xml:space="preserve">projects, owning </w:t>
      </w:r>
      <w:r w:rsidR="007C3194" w:rsidRPr="001F5A84">
        <w:rPr>
          <w:rStyle w:val="PAtableheadingsblack"/>
          <w:rFonts w:ascii="Cambria" w:hAnsi="Cambria"/>
          <w:b w:val="0"/>
          <w:sz w:val="20"/>
        </w:rPr>
        <w:t xml:space="preserve">and evolving </w:t>
      </w:r>
      <w:r w:rsidR="004F418B" w:rsidRPr="001F5A84">
        <w:rPr>
          <w:rStyle w:val="PAtableheadingsblack"/>
          <w:rFonts w:ascii="Cambria" w:hAnsi="Cambria"/>
          <w:b w:val="0"/>
          <w:sz w:val="20"/>
        </w:rPr>
        <w:t>their technical</w:t>
      </w:r>
      <w:r w:rsidR="00F00FEE" w:rsidRPr="001F5A84">
        <w:rPr>
          <w:rStyle w:val="PAtableheadingsblack"/>
          <w:rFonts w:ascii="Cambria" w:hAnsi="Cambria"/>
          <w:b w:val="0"/>
          <w:sz w:val="20"/>
        </w:rPr>
        <w:t xml:space="preserve"> architectures</w:t>
      </w:r>
      <w:r w:rsidR="004F418B" w:rsidRPr="001F5A84">
        <w:rPr>
          <w:rStyle w:val="PAtableheadingsblack"/>
          <w:rFonts w:ascii="Cambria" w:hAnsi="Cambria"/>
          <w:b w:val="0"/>
          <w:sz w:val="20"/>
        </w:rPr>
        <w:t xml:space="preserve">, </w:t>
      </w:r>
      <w:r w:rsidR="007C3194" w:rsidRPr="001F5A84">
        <w:rPr>
          <w:rStyle w:val="PAtableheadingsblack"/>
          <w:rFonts w:ascii="Cambria" w:hAnsi="Cambria"/>
          <w:b w:val="0"/>
          <w:sz w:val="20"/>
        </w:rPr>
        <w:t>managing clients and requirements</w:t>
      </w:r>
      <w:r w:rsidR="00805030" w:rsidRPr="001F5A84">
        <w:rPr>
          <w:rStyle w:val="PAtableheadingsblack"/>
          <w:rFonts w:ascii="Cambria" w:hAnsi="Cambria"/>
          <w:b w:val="0"/>
          <w:sz w:val="20"/>
        </w:rPr>
        <w:t xml:space="preserve">, </w:t>
      </w:r>
      <w:r w:rsidR="004F418B" w:rsidRPr="001F5A84">
        <w:rPr>
          <w:rStyle w:val="PAtableheadingsblack"/>
          <w:rFonts w:ascii="Cambria" w:hAnsi="Cambria"/>
          <w:b w:val="0"/>
          <w:sz w:val="20"/>
        </w:rPr>
        <w:t xml:space="preserve">planning and </w:t>
      </w:r>
      <w:r w:rsidR="00C67126" w:rsidRPr="001F5A84">
        <w:rPr>
          <w:rStyle w:val="PAtableheadingsblack"/>
          <w:rFonts w:ascii="Cambria" w:hAnsi="Cambria"/>
          <w:b w:val="0"/>
          <w:sz w:val="20"/>
        </w:rPr>
        <w:t>estimation, managing</w:t>
      </w:r>
      <w:r w:rsidR="007C3194" w:rsidRPr="001F5A84">
        <w:rPr>
          <w:rStyle w:val="PAtableheadingsblack"/>
          <w:rFonts w:ascii="Cambria" w:hAnsi="Cambria"/>
          <w:b w:val="0"/>
          <w:sz w:val="20"/>
        </w:rPr>
        <w:t xml:space="preserve"> </w:t>
      </w:r>
      <w:r w:rsidR="004F418B" w:rsidRPr="001F5A84">
        <w:rPr>
          <w:rStyle w:val="PAtableheadingsblack"/>
          <w:rFonts w:ascii="Cambria" w:hAnsi="Cambria"/>
          <w:b w:val="0"/>
          <w:sz w:val="20"/>
        </w:rPr>
        <w:t xml:space="preserve">change control </w:t>
      </w:r>
      <w:r w:rsidR="00F00FEE" w:rsidRPr="001F5A84">
        <w:rPr>
          <w:rStyle w:val="PAtableheadingsblack"/>
          <w:rFonts w:ascii="Cambria" w:hAnsi="Cambria"/>
          <w:b w:val="0"/>
          <w:sz w:val="20"/>
        </w:rPr>
        <w:t>and</w:t>
      </w:r>
      <w:r w:rsidR="007C3194" w:rsidRPr="001F5A84">
        <w:rPr>
          <w:rStyle w:val="PAtableheadingsblack"/>
          <w:rFonts w:ascii="Cambria" w:hAnsi="Cambria"/>
          <w:b w:val="0"/>
          <w:sz w:val="20"/>
        </w:rPr>
        <w:t xml:space="preserve"> </w:t>
      </w:r>
      <w:r w:rsidR="00C67126" w:rsidRPr="001F5A84">
        <w:rPr>
          <w:rStyle w:val="PAtableheadingsblack"/>
          <w:rFonts w:ascii="Cambria" w:hAnsi="Cambria"/>
          <w:b w:val="0"/>
          <w:sz w:val="20"/>
        </w:rPr>
        <w:t>delivering technical</w:t>
      </w:r>
      <w:r w:rsidR="00A538D6" w:rsidRPr="001F5A84">
        <w:rPr>
          <w:rStyle w:val="PAtableheadingsblack"/>
          <w:rFonts w:ascii="Cambria" w:hAnsi="Cambria"/>
          <w:b w:val="0"/>
          <w:sz w:val="20"/>
        </w:rPr>
        <w:t xml:space="preserve"> </w:t>
      </w:r>
      <w:r w:rsidR="00C67126" w:rsidRPr="001F5A84">
        <w:rPr>
          <w:rStyle w:val="PAtableheadingsblack"/>
          <w:rFonts w:ascii="Cambria" w:hAnsi="Cambria"/>
          <w:b w:val="0"/>
          <w:sz w:val="20"/>
        </w:rPr>
        <w:t>artifacts</w:t>
      </w:r>
      <w:r w:rsidR="004F418B" w:rsidRPr="001F5A84">
        <w:rPr>
          <w:rStyle w:val="PAtableheadingsblack"/>
          <w:rFonts w:ascii="Cambria" w:hAnsi="Cambria"/>
          <w:b w:val="0"/>
          <w:sz w:val="20"/>
        </w:rPr>
        <w:t>, r</w:t>
      </w:r>
      <w:r w:rsidR="00CC6D66" w:rsidRPr="001F5A84">
        <w:rPr>
          <w:rStyle w:val="PAtableheadingsblack"/>
          <w:rFonts w:ascii="Cambria" w:hAnsi="Cambria"/>
          <w:b w:val="0"/>
          <w:sz w:val="20"/>
        </w:rPr>
        <w:t>eporting to the steering group.</w:t>
      </w:r>
    </w:p>
    <w:p w:rsidR="00614658" w:rsidRPr="00614658" w:rsidRDefault="00614658" w:rsidP="008662E1">
      <w:pPr>
        <w:pStyle w:val="PAtabletextbodytext"/>
        <w:jc w:val="both"/>
        <w:rPr>
          <w:rStyle w:val="PAtableheadingsblack"/>
          <w:rFonts w:ascii="Cambria" w:hAnsi="Cambria"/>
          <w:lang w:val="en-US"/>
        </w:rPr>
      </w:pPr>
    </w:p>
    <w:p w:rsidR="00455885" w:rsidRPr="00C67126" w:rsidRDefault="00455885" w:rsidP="00374123">
      <w:pPr>
        <w:pStyle w:val="PAtabletextbodytext"/>
        <w:jc w:val="both"/>
        <w:rPr>
          <w:rStyle w:val="PAtableheadingsblack"/>
          <w:rFonts w:ascii="Cambria" w:hAnsi="Cambria"/>
          <w:b w:val="0"/>
          <w:sz w:val="20"/>
          <w:lang w:val="en-US"/>
        </w:rPr>
      </w:pPr>
      <w:r w:rsidRPr="0092349E">
        <w:rPr>
          <w:rStyle w:val="PAtableheadingsblack"/>
          <w:rFonts w:ascii="Cambria" w:hAnsi="Cambria"/>
          <w:sz w:val="20"/>
        </w:rPr>
        <w:t xml:space="preserve">Solution Architecture </w:t>
      </w:r>
      <w:r w:rsidRPr="0092349E">
        <w:rPr>
          <w:rStyle w:val="PAtableheadingsblack"/>
          <w:rFonts w:ascii="Cambria" w:hAnsi="Cambria"/>
          <w:b w:val="0"/>
          <w:sz w:val="20"/>
        </w:rPr>
        <w:t xml:space="preserve">– </w:t>
      </w:r>
      <w:r w:rsidR="00815A93" w:rsidRPr="0092349E">
        <w:rPr>
          <w:rStyle w:val="PAtableheadingsblack"/>
          <w:rFonts w:ascii="Cambria" w:hAnsi="Cambria"/>
          <w:b w:val="0"/>
          <w:sz w:val="20"/>
        </w:rPr>
        <w:t>At client’s</w:t>
      </w:r>
      <w:r w:rsidR="00205AAE" w:rsidRPr="0092349E">
        <w:rPr>
          <w:rStyle w:val="PAtableheadingsblack"/>
          <w:rFonts w:ascii="Cambria" w:hAnsi="Cambria"/>
          <w:b w:val="0"/>
          <w:sz w:val="20"/>
        </w:rPr>
        <w:t xml:space="preserve"> (a major US </w:t>
      </w:r>
      <w:r w:rsidR="00154224">
        <w:rPr>
          <w:rStyle w:val="PAtableheadingsblack"/>
          <w:rFonts w:ascii="Cambria" w:hAnsi="Cambria"/>
          <w:b w:val="0"/>
          <w:sz w:val="20"/>
        </w:rPr>
        <w:t>Corporate Services</w:t>
      </w:r>
      <w:r w:rsidR="00E74889" w:rsidRPr="0092349E">
        <w:rPr>
          <w:rStyle w:val="PAtableheadingsblack"/>
          <w:rFonts w:ascii="Cambria" w:hAnsi="Cambria"/>
          <w:b w:val="0"/>
          <w:sz w:val="20"/>
        </w:rPr>
        <w:t>,</w:t>
      </w:r>
      <w:r w:rsidR="00C67126">
        <w:rPr>
          <w:rStyle w:val="PAtableheadingsblack"/>
          <w:rFonts w:ascii="Cambria" w:hAnsi="Cambria"/>
          <w:b w:val="0"/>
          <w:sz w:val="20"/>
          <w:lang w:val="en-US"/>
        </w:rPr>
        <w:t xml:space="preserve"> New Jersey</w:t>
      </w:r>
      <w:r w:rsidR="00205AAE" w:rsidRPr="0092349E">
        <w:rPr>
          <w:rStyle w:val="PAtableheadingsblack"/>
          <w:rFonts w:ascii="Cambria" w:hAnsi="Cambria"/>
          <w:b w:val="0"/>
          <w:sz w:val="20"/>
        </w:rPr>
        <w:t>)</w:t>
      </w:r>
      <w:r w:rsidR="00815A93" w:rsidRPr="0092349E">
        <w:rPr>
          <w:rStyle w:val="PAtableheadingsblack"/>
          <w:rFonts w:ascii="Cambria" w:hAnsi="Cambria"/>
          <w:b w:val="0"/>
          <w:sz w:val="20"/>
        </w:rPr>
        <w:t xml:space="preserve"> site, designed</w:t>
      </w:r>
      <w:r w:rsidR="00BA5DAA">
        <w:rPr>
          <w:rStyle w:val="PAtableheadingsblack"/>
          <w:rFonts w:ascii="Cambria" w:hAnsi="Cambria"/>
          <w:b w:val="0"/>
          <w:sz w:val="20"/>
          <w:lang w:val="en-US"/>
        </w:rPr>
        <w:t xml:space="preserve"> ( along with senior consultants ) </w:t>
      </w:r>
      <w:r w:rsidR="00753F16" w:rsidRPr="0092349E">
        <w:rPr>
          <w:rStyle w:val="PAtableheadingsblack"/>
          <w:rFonts w:ascii="Cambria" w:hAnsi="Cambria"/>
          <w:b w:val="0"/>
          <w:sz w:val="20"/>
        </w:rPr>
        <w:t xml:space="preserve"> and implemented</w:t>
      </w:r>
      <w:r w:rsidR="00815A93" w:rsidRPr="0092349E">
        <w:rPr>
          <w:rStyle w:val="PAtableheadingsblack"/>
          <w:rFonts w:ascii="Cambria" w:hAnsi="Cambria"/>
          <w:b w:val="0"/>
          <w:sz w:val="20"/>
        </w:rPr>
        <w:t xml:space="preserve"> the solution</w:t>
      </w:r>
      <w:r w:rsidR="00753F16" w:rsidRPr="0092349E">
        <w:rPr>
          <w:rStyle w:val="PAtableheadingsblack"/>
          <w:rFonts w:ascii="Cambria" w:hAnsi="Cambria"/>
          <w:b w:val="0"/>
          <w:sz w:val="20"/>
        </w:rPr>
        <w:t xml:space="preserve"> architectures</w:t>
      </w:r>
      <w:r w:rsidR="00815A93" w:rsidRPr="0092349E">
        <w:rPr>
          <w:rStyle w:val="PAtableheadingsblack"/>
          <w:rFonts w:ascii="Cambria" w:hAnsi="Cambria"/>
          <w:b w:val="0"/>
          <w:sz w:val="20"/>
        </w:rPr>
        <w:t xml:space="preserve"> for a number of projects by working closely with business users and the client’s IT departments.</w:t>
      </w:r>
      <w:r w:rsidR="00C67126">
        <w:rPr>
          <w:rStyle w:val="PAtableheadingsblack"/>
          <w:rFonts w:ascii="Cambria" w:hAnsi="Cambria"/>
          <w:b w:val="0"/>
          <w:sz w:val="20"/>
          <w:lang w:val="en-US"/>
        </w:rPr>
        <w:t xml:space="preserve"> </w:t>
      </w:r>
    </w:p>
    <w:p w:rsidR="00614658" w:rsidRDefault="00614658" w:rsidP="00374123">
      <w:pPr>
        <w:pStyle w:val="PAtabletextbodytext"/>
        <w:jc w:val="both"/>
        <w:rPr>
          <w:rStyle w:val="PAcharacterboldtext"/>
          <w:rFonts w:ascii="Cambria" w:hAnsi="Cambria"/>
          <w:sz w:val="20"/>
        </w:rPr>
      </w:pPr>
    </w:p>
    <w:p w:rsidR="00455885" w:rsidRPr="00B13B91" w:rsidRDefault="00D325A5" w:rsidP="00374123">
      <w:pPr>
        <w:pStyle w:val="PAtabletextbodytext"/>
        <w:jc w:val="both"/>
        <w:rPr>
          <w:rStyle w:val="PAtableheadingsblack"/>
          <w:rFonts w:ascii="Cambria" w:hAnsi="Cambria"/>
          <w:b w:val="0"/>
          <w:sz w:val="20"/>
          <w:lang w:val="en-US"/>
        </w:rPr>
      </w:pPr>
      <w:r w:rsidRPr="0092349E">
        <w:rPr>
          <w:rStyle w:val="PAcharacterboldtext"/>
          <w:rFonts w:ascii="Cambria" w:hAnsi="Cambria"/>
          <w:sz w:val="20"/>
        </w:rPr>
        <w:t xml:space="preserve">JAVA </w:t>
      </w:r>
      <w:r w:rsidR="00B43531" w:rsidRPr="0092349E">
        <w:rPr>
          <w:rStyle w:val="PAcharacterboldtext"/>
          <w:rFonts w:ascii="Cambria" w:hAnsi="Cambria"/>
          <w:sz w:val="20"/>
        </w:rPr>
        <w:t>IT systems build and deliver</w:t>
      </w:r>
      <w:r w:rsidR="00374123" w:rsidRPr="0092349E">
        <w:rPr>
          <w:rStyle w:val="PAtableheadingsblack"/>
          <w:rFonts w:ascii="Cambria" w:hAnsi="Cambria"/>
          <w:sz w:val="20"/>
        </w:rPr>
        <w:t xml:space="preserve"> –</w:t>
      </w:r>
      <w:r w:rsidR="00313E8B">
        <w:rPr>
          <w:rStyle w:val="PAtableheadingsblack"/>
          <w:rFonts w:ascii="Cambria" w:hAnsi="Cambria"/>
          <w:sz w:val="20"/>
          <w:lang w:val="en-US"/>
        </w:rPr>
        <w:t xml:space="preserve"> </w:t>
      </w:r>
      <w:r w:rsidR="00740022" w:rsidRPr="0092349E">
        <w:rPr>
          <w:rStyle w:val="PAtableheadingsblack"/>
          <w:rFonts w:ascii="Cambria" w:hAnsi="Cambria"/>
          <w:b w:val="0"/>
          <w:sz w:val="20"/>
        </w:rPr>
        <w:t>W</w:t>
      </w:r>
      <w:r w:rsidR="00313E8B">
        <w:rPr>
          <w:rStyle w:val="PAtableheadingsblack"/>
          <w:rFonts w:ascii="Cambria" w:hAnsi="Cambria"/>
          <w:b w:val="0"/>
          <w:sz w:val="20"/>
        </w:rPr>
        <w:t xml:space="preserve">ith </w:t>
      </w:r>
      <w:r w:rsidR="00144D15">
        <w:rPr>
          <w:rStyle w:val="PAtableheadingsblack"/>
          <w:rFonts w:ascii="Cambria" w:hAnsi="Cambria"/>
          <w:b w:val="0"/>
          <w:sz w:val="20"/>
          <w:lang w:val="en-US"/>
        </w:rPr>
        <w:t>11</w:t>
      </w:r>
      <w:r w:rsidR="00313E8B">
        <w:rPr>
          <w:rStyle w:val="PAtableheadingsblack"/>
          <w:rFonts w:ascii="Cambria" w:hAnsi="Cambria"/>
          <w:b w:val="0"/>
          <w:sz w:val="20"/>
          <w:lang w:val="en-US"/>
        </w:rPr>
        <w:t>+</w:t>
      </w:r>
      <w:r w:rsidR="00455885" w:rsidRPr="0092349E">
        <w:rPr>
          <w:rStyle w:val="PAtableheadingsblack"/>
          <w:rFonts w:ascii="Cambria" w:hAnsi="Cambria"/>
          <w:b w:val="0"/>
          <w:sz w:val="20"/>
        </w:rPr>
        <w:t xml:space="preserve"> years of comprehensive </w:t>
      </w:r>
      <w:r w:rsidR="00313E8B">
        <w:rPr>
          <w:rStyle w:val="PAtableheadingsblack"/>
          <w:rFonts w:ascii="Cambria" w:hAnsi="Cambria"/>
          <w:b w:val="0"/>
          <w:sz w:val="20"/>
        </w:rPr>
        <w:t>development</w:t>
      </w:r>
      <w:r w:rsidR="00313E8B">
        <w:rPr>
          <w:rStyle w:val="PAtableheadingsblack"/>
          <w:rFonts w:ascii="Cambria" w:hAnsi="Cambria"/>
          <w:b w:val="0"/>
          <w:sz w:val="20"/>
          <w:lang w:val="en-US"/>
        </w:rPr>
        <w:t xml:space="preserve"> </w:t>
      </w:r>
      <w:r w:rsidR="00740022" w:rsidRPr="0092349E">
        <w:rPr>
          <w:rStyle w:val="PAtableheadingsblack"/>
          <w:rFonts w:ascii="Cambria" w:hAnsi="Cambria"/>
          <w:b w:val="0"/>
          <w:sz w:val="20"/>
        </w:rPr>
        <w:t xml:space="preserve">experience </w:t>
      </w:r>
      <w:r w:rsidR="00455885" w:rsidRPr="0092349E">
        <w:rPr>
          <w:rStyle w:val="PAtableheadingsblack"/>
          <w:rFonts w:ascii="Cambria" w:hAnsi="Cambria"/>
          <w:b w:val="0"/>
          <w:sz w:val="20"/>
        </w:rPr>
        <w:t>o</w:t>
      </w:r>
      <w:r w:rsidR="00740022" w:rsidRPr="0092349E">
        <w:rPr>
          <w:rStyle w:val="PAtableheadingsblack"/>
          <w:rFonts w:ascii="Cambria" w:hAnsi="Cambria"/>
          <w:b w:val="0"/>
          <w:sz w:val="20"/>
        </w:rPr>
        <w:t xml:space="preserve">n various JAVA projects, gained expertise in </w:t>
      </w:r>
      <w:r w:rsidR="004127A3" w:rsidRPr="0092349E">
        <w:rPr>
          <w:rStyle w:val="PAtableheadingsblack"/>
          <w:rFonts w:ascii="Cambria" w:hAnsi="Cambria"/>
          <w:b w:val="0"/>
          <w:sz w:val="20"/>
        </w:rPr>
        <w:t>various</w:t>
      </w:r>
      <w:r w:rsidR="00740022" w:rsidRPr="0092349E">
        <w:rPr>
          <w:rStyle w:val="PAtableheadingsblack"/>
          <w:rFonts w:ascii="Cambria" w:hAnsi="Cambria"/>
          <w:b w:val="0"/>
          <w:sz w:val="20"/>
        </w:rPr>
        <w:t xml:space="preserve"> version</w:t>
      </w:r>
      <w:r w:rsidR="00B34843" w:rsidRPr="0092349E">
        <w:rPr>
          <w:rStyle w:val="PAtableheadingsblack"/>
          <w:rFonts w:ascii="Cambria" w:hAnsi="Cambria"/>
          <w:b w:val="0"/>
          <w:sz w:val="20"/>
        </w:rPr>
        <w:t>s</w:t>
      </w:r>
      <w:r w:rsidR="00740022" w:rsidRPr="0092349E">
        <w:rPr>
          <w:rStyle w:val="PAtableheadingsblack"/>
          <w:rFonts w:ascii="Cambria" w:hAnsi="Cambria"/>
          <w:b w:val="0"/>
          <w:sz w:val="20"/>
        </w:rPr>
        <w:t xml:space="preserve"> of JSE (4 to </w:t>
      </w:r>
      <w:r w:rsidR="00AE6B17" w:rsidRPr="0092349E">
        <w:rPr>
          <w:rStyle w:val="PAtableheadingsblack"/>
          <w:rFonts w:ascii="Cambria" w:hAnsi="Cambria"/>
          <w:b w:val="0"/>
          <w:sz w:val="20"/>
        </w:rPr>
        <w:t xml:space="preserve">8), </w:t>
      </w:r>
      <w:r w:rsidR="00740022" w:rsidRPr="0092349E">
        <w:rPr>
          <w:rStyle w:val="PAtableheadingsblack"/>
          <w:rFonts w:ascii="Cambria" w:hAnsi="Cambria"/>
          <w:b w:val="0"/>
          <w:sz w:val="20"/>
        </w:rPr>
        <w:t>JEE (5 to 7)</w:t>
      </w:r>
      <w:r w:rsidR="00AE6B17" w:rsidRPr="0092349E">
        <w:rPr>
          <w:rStyle w:val="PAtableheadingsblack"/>
          <w:rFonts w:ascii="Cambria" w:hAnsi="Cambria"/>
          <w:b w:val="0"/>
          <w:sz w:val="20"/>
        </w:rPr>
        <w:t xml:space="preserve"> and related Java based frameworks</w:t>
      </w:r>
      <w:r w:rsidR="00740022" w:rsidRPr="0092349E">
        <w:rPr>
          <w:rStyle w:val="PAtableheadingsblack"/>
          <w:rFonts w:ascii="Cambria" w:hAnsi="Cambria"/>
          <w:b w:val="0"/>
          <w:sz w:val="20"/>
        </w:rPr>
        <w:t>.</w:t>
      </w:r>
      <w:r w:rsidR="00D03F1D" w:rsidRPr="0092349E">
        <w:rPr>
          <w:rStyle w:val="PAtableheadingsblack"/>
          <w:rFonts w:ascii="Cambria" w:hAnsi="Cambria"/>
          <w:b w:val="0"/>
          <w:sz w:val="20"/>
        </w:rPr>
        <w:t xml:space="preserve"> Firmly believes in Object Orientation, </w:t>
      </w:r>
      <w:r w:rsidR="00DA0742" w:rsidRPr="0092349E">
        <w:rPr>
          <w:rStyle w:val="PAtableheadingsblack"/>
          <w:rFonts w:ascii="Cambria" w:hAnsi="Cambria"/>
          <w:b w:val="0"/>
          <w:sz w:val="20"/>
        </w:rPr>
        <w:t xml:space="preserve">Test Driven </w:t>
      </w:r>
      <w:r w:rsidR="006043BE" w:rsidRPr="0092349E">
        <w:rPr>
          <w:rStyle w:val="PAtableheadingsblack"/>
          <w:rFonts w:ascii="Cambria" w:hAnsi="Cambria"/>
          <w:b w:val="0"/>
          <w:sz w:val="20"/>
        </w:rPr>
        <w:t>Development, Design</w:t>
      </w:r>
      <w:r w:rsidR="00DA0742" w:rsidRPr="0092349E">
        <w:rPr>
          <w:rStyle w:val="PAtableheadingsblack"/>
          <w:rFonts w:ascii="Cambria" w:hAnsi="Cambria"/>
          <w:b w:val="0"/>
          <w:sz w:val="20"/>
        </w:rPr>
        <w:t xml:space="preserve"> Patterns, Quality Code, </w:t>
      </w:r>
      <w:r w:rsidR="0002287D" w:rsidRPr="0092349E">
        <w:rPr>
          <w:rStyle w:val="PAtableheadingsblack"/>
          <w:rFonts w:ascii="Cambria" w:hAnsi="Cambria"/>
          <w:b w:val="0"/>
          <w:sz w:val="20"/>
        </w:rPr>
        <w:t>and Continuous Integration</w:t>
      </w:r>
      <w:r w:rsidR="00D03F1D" w:rsidRPr="0092349E">
        <w:rPr>
          <w:rStyle w:val="PAtableheadingsblack"/>
          <w:rFonts w:ascii="Cambria" w:hAnsi="Cambria"/>
          <w:b w:val="0"/>
          <w:sz w:val="20"/>
        </w:rPr>
        <w:t>.</w:t>
      </w:r>
    </w:p>
    <w:p w:rsidR="001800FD" w:rsidRDefault="001800FD" w:rsidP="00374123">
      <w:pPr>
        <w:pStyle w:val="PAtabletextbodytext"/>
        <w:jc w:val="both"/>
        <w:rPr>
          <w:rStyle w:val="PAtableheadingsblack"/>
          <w:rFonts w:ascii="Cambria" w:hAnsi="Cambria"/>
          <w:b w:val="0"/>
          <w:sz w:val="20"/>
          <w:lang w:val="en-US"/>
        </w:rPr>
      </w:pPr>
    </w:p>
    <w:p w:rsidR="001800FD" w:rsidRDefault="001800FD" w:rsidP="001800FD">
      <w:pPr>
        <w:pBdr>
          <w:top w:val="nil"/>
          <w:left w:val="nil"/>
          <w:bottom w:val="nil"/>
          <w:right w:val="nil"/>
          <w:between w:val="nil"/>
          <w:bar w:val="nil"/>
        </w:pBdr>
        <w:ind w:left="2880"/>
        <w:rPr>
          <w:sz w:val="18"/>
          <w:szCs w:val="18"/>
        </w:rPr>
      </w:pPr>
    </w:p>
    <w:p w:rsidR="001800FD" w:rsidRDefault="001800FD" w:rsidP="001800FD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EDUCATIONAL QUALIFICATION</w:t>
      </w:r>
    </w:p>
    <w:p w:rsidR="001800FD" w:rsidRDefault="001800FD" w:rsidP="001800FD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18"/>
          <w:szCs w:val="18"/>
          <w:u w:val="single"/>
        </w:rPr>
      </w:pPr>
    </w:p>
    <w:p w:rsidR="001800FD" w:rsidRPr="001800FD" w:rsidRDefault="001800FD" w:rsidP="001800FD">
      <w:pPr>
        <w:numPr>
          <w:ilvl w:val="0"/>
          <w:numId w:val="35"/>
        </w:numPr>
        <w:jc w:val="both"/>
        <w:rPr>
          <w:rFonts w:ascii="Cambria" w:hAnsi="Cambria" w:cs="Arial"/>
          <w:color w:val="000000"/>
        </w:rPr>
      </w:pPr>
      <w:r w:rsidRPr="001800FD">
        <w:rPr>
          <w:rFonts w:ascii="Cambria" w:hAnsi="Cambria" w:cs="Arial"/>
          <w:color w:val="000000"/>
        </w:rPr>
        <w:t xml:space="preserve">Bachelor of Engineering in Electrical &amp; Electronics from </w:t>
      </w:r>
      <w:proofErr w:type="spellStart"/>
      <w:r w:rsidRPr="001800FD">
        <w:rPr>
          <w:rFonts w:ascii="Cambria" w:hAnsi="Cambria" w:cs="Arial"/>
          <w:color w:val="000000"/>
        </w:rPr>
        <w:t>B.S.Abdur</w:t>
      </w:r>
      <w:proofErr w:type="spellEnd"/>
      <w:r w:rsidRPr="001800FD">
        <w:rPr>
          <w:rFonts w:ascii="Cambria" w:hAnsi="Cambria" w:cs="Arial"/>
          <w:color w:val="000000"/>
        </w:rPr>
        <w:t xml:space="preserve"> Rahman Crescent Engineering College,</w:t>
      </w:r>
    </w:p>
    <w:p w:rsidR="001800FD" w:rsidRPr="001800FD" w:rsidRDefault="001800FD" w:rsidP="007A488E">
      <w:pPr>
        <w:ind w:left="344"/>
        <w:jc w:val="both"/>
        <w:rPr>
          <w:rFonts w:ascii="Cambria" w:hAnsi="Cambria" w:cs="Arial"/>
          <w:color w:val="000000"/>
        </w:rPr>
      </w:pPr>
      <w:r w:rsidRPr="001800FD">
        <w:rPr>
          <w:rFonts w:ascii="Cambria" w:hAnsi="Cambria" w:cs="Arial"/>
          <w:color w:val="000000"/>
        </w:rPr>
        <w:t>Anna University           -Tamil Nadu, Year of Passing – 2010, 72%.</w:t>
      </w:r>
    </w:p>
    <w:p w:rsidR="001800FD" w:rsidRPr="001800FD" w:rsidRDefault="001800FD" w:rsidP="001800FD">
      <w:pPr>
        <w:numPr>
          <w:ilvl w:val="0"/>
          <w:numId w:val="35"/>
        </w:numPr>
        <w:jc w:val="both"/>
        <w:rPr>
          <w:rFonts w:ascii="Cambria" w:hAnsi="Cambria" w:cs="Arial"/>
          <w:color w:val="000000"/>
        </w:rPr>
      </w:pPr>
      <w:proofErr w:type="gramStart"/>
      <w:r w:rsidRPr="001800FD">
        <w:rPr>
          <w:rFonts w:ascii="Cambria" w:hAnsi="Cambria" w:cs="Arial"/>
          <w:color w:val="000000"/>
        </w:rPr>
        <w:t>HSC.,</w:t>
      </w:r>
      <w:proofErr w:type="gramEnd"/>
      <w:r w:rsidRPr="001800FD">
        <w:rPr>
          <w:rFonts w:ascii="Cambria" w:hAnsi="Cambria" w:cs="Arial"/>
          <w:color w:val="000000"/>
        </w:rPr>
        <w:t xml:space="preserve"> State Board </w:t>
      </w:r>
      <w:r w:rsidRPr="001800FD">
        <w:rPr>
          <w:rFonts w:ascii="Cambria" w:hAnsi="Cambria" w:cs="Arial"/>
          <w:color w:val="000000"/>
        </w:rPr>
        <w:tab/>
        <w:t>-Tamil Nadu, Year of Passing – 2006, 86%.</w:t>
      </w:r>
    </w:p>
    <w:p w:rsidR="001800FD" w:rsidRPr="001800FD" w:rsidRDefault="001800FD" w:rsidP="001800FD">
      <w:pPr>
        <w:numPr>
          <w:ilvl w:val="0"/>
          <w:numId w:val="35"/>
        </w:numPr>
        <w:jc w:val="both"/>
        <w:rPr>
          <w:rFonts w:ascii="Cambria" w:hAnsi="Cambria" w:cs="Arial"/>
          <w:color w:val="000000"/>
        </w:rPr>
      </w:pPr>
      <w:r w:rsidRPr="001800FD">
        <w:rPr>
          <w:rFonts w:ascii="Cambria" w:hAnsi="Cambria" w:cs="Arial"/>
          <w:color w:val="000000"/>
        </w:rPr>
        <w:t xml:space="preserve">S.S.L.C, CBSE </w:t>
      </w:r>
      <w:r w:rsidRPr="001800FD">
        <w:rPr>
          <w:rFonts w:ascii="Cambria" w:hAnsi="Cambria" w:cs="Arial"/>
          <w:color w:val="000000"/>
        </w:rPr>
        <w:tab/>
      </w:r>
      <w:r w:rsidRPr="001800FD">
        <w:rPr>
          <w:rFonts w:ascii="Cambria" w:hAnsi="Cambria" w:cs="Arial"/>
          <w:color w:val="000000"/>
        </w:rPr>
        <w:tab/>
        <w:t xml:space="preserve"> -Tamil Nadu. Year of Passing – 2004, 76%. </w:t>
      </w:r>
    </w:p>
    <w:p w:rsidR="001800FD" w:rsidRPr="001800FD" w:rsidRDefault="001800FD" w:rsidP="00374123">
      <w:pPr>
        <w:pStyle w:val="PAtabletextbodytext"/>
        <w:jc w:val="both"/>
        <w:rPr>
          <w:rStyle w:val="PAtableheadingsblack"/>
          <w:rFonts w:ascii="Cambria" w:hAnsi="Cambria"/>
          <w:b w:val="0"/>
          <w:sz w:val="20"/>
          <w:lang w:val="en-US"/>
        </w:rPr>
      </w:pPr>
    </w:p>
    <w:p w:rsidR="00B73FF2" w:rsidRPr="008A1F4A" w:rsidRDefault="00B73FF2" w:rsidP="009F1847">
      <w:pPr>
        <w:pStyle w:val="PAtabletextbodytext"/>
        <w:jc w:val="both"/>
        <w:rPr>
          <w:rFonts w:ascii="Cambria" w:hAnsi="Cambria"/>
          <w:sz w:val="20"/>
        </w:rPr>
      </w:pPr>
    </w:p>
    <w:p w:rsidR="00402217" w:rsidRPr="00980D77" w:rsidRDefault="00663574" w:rsidP="00B34E24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0" w:color="auto" w:fill="FFFFFF"/>
        <w:tabs>
          <w:tab w:val="left" w:pos="2835"/>
        </w:tabs>
        <w:jc w:val="center"/>
        <w:rPr>
          <w:rFonts w:ascii="Cambria" w:hAnsi="Cambria" w:cs="Arial"/>
          <w:snapToGrid w:val="0"/>
          <w:sz w:val="19"/>
          <w:szCs w:val="19"/>
        </w:rPr>
      </w:pPr>
      <w:r>
        <w:rPr>
          <w:rFonts w:ascii="Cambria" w:hAnsi="Cambria" w:cs="Arial"/>
          <w:sz w:val="19"/>
          <w:szCs w:val="19"/>
        </w:rPr>
        <w:lastRenderedPageBreak/>
        <w:t>Employment History</w:t>
      </w:r>
    </w:p>
    <w:p w:rsidR="00A6692D" w:rsidRDefault="00054CF4" w:rsidP="00A86EF7">
      <w:pPr>
        <w:pStyle w:val="ListParagraph"/>
        <w:numPr>
          <w:ilvl w:val="0"/>
          <w:numId w:val="42"/>
        </w:numPr>
        <w:ind w:left="270" w:hanging="270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Lead Analyst</w:t>
      </w:r>
      <w:r w:rsidR="006E7BA4">
        <w:rPr>
          <w:rFonts w:ascii="Cambria" w:hAnsi="Cambria" w:cs="Arial"/>
          <w:sz w:val="20"/>
          <w:szCs w:val="20"/>
        </w:rPr>
        <w:t xml:space="preserve"> for  </w:t>
      </w:r>
      <w:r w:rsidR="00D53D21" w:rsidRPr="00A86EF7">
        <w:rPr>
          <w:rFonts w:ascii="Cambria" w:hAnsi="Cambria" w:cs="Arial"/>
          <w:sz w:val="20"/>
          <w:szCs w:val="20"/>
        </w:rPr>
        <w:t>CGI Information Systems and Management Consultants</w:t>
      </w:r>
      <w:r w:rsidR="009E0D95">
        <w:rPr>
          <w:rFonts w:ascii="Cambria" w:hAnsi="Cambria" w:cs="Arial"/>
          <w:sz w:val="20"/>
          <w:szCs w:val="20"/>
        </w:rPr>
        <w:t xml:space="preserve"> (July 2013</w:t>
      </w:r>
      <w:r w:rsidR="00A86EF7">
        <w:rPr>
          <w:rFonts w:ascii="Cambria" w:hAnsi="Cambria" w:cs="Arial"/>
          <w:sz w:val="20"/>
          <w:szCs w:val="20"/>
        </w:rPr>
        <w:t xml:space="preserve"> to present)</w:t>
      </w:r>
      <w:r w:rsidR="009E0D95">
        <w:rPr>
          <w:rFonts w:ascii="Cambria" w:hAnsi="Cambria" w:cs="Arial"/>
          <w:sz w:val="20"/>
          <w:szCs w:val="20"/>
        </w:rPr>
        <w:t xml:space="preserve">  </w:t>
      </w:r>
    </w:p>
    <w:p w:rsidR="009E0D95" w:rsidRPr="009E0D95" w:rsidRDefault="009E0D95" w:rsidP="009E0D95">
      <w:pPr>
        <w:pStyle w:val="ListParagraph"/>
        <w:numPr>
          <w:ilvl w:val="0"/>
          <w:numId w:val="42"/>
        </w:numPr>
        <w:ind w:left="270" w:hanging="270"/>
        <w:jc w:val="both"/>
        <w:rPr>
          <w:rFonts w:ascii="Cambria" w:hAnsi="Cambria" w:cs="Arial"/>
          <w:sz w:val="20"/>
          <w:szCs w:val="20"/>
        </w:rPr>
      </w:pPr>
      <w:r w:rsidRPr="009E0D95">
        <w:rPr>
          <w:rFonts w:ascii="Cambria" w:hAnsi="Cambria" w:cs="Arial"/>
          <w:sz w:val="20"/>
          <w:szCs w:val="20"/>
        </w:rPr>
        <w:t xml:space="preserve">Senior Software </w:t>
      </w:r>
      <w:proofErr w:type="gramStart"/>
      <w:r w:rsidRPr="009E0D95">
        <w:rPr>
          <w:rFonts w:ascii="Cambria" w:hAnsi="Cambria" w:cs="Arial"/>
          <w:sz w:val="20"/>
          <w:szCs w:val="20"/>
        </w:rPr>
        <w:t>Engineer  for</w:t>
      </w:r>
      <w:proofErr w:type="gramEnd"/>
      <w:r w:rsidRPr="009E0D95">
        <w:rPr>
          <w:rFonts w:ascii="Cambria" w:hAnsi="Cambria" w:cs="Arial"/>
          <w:sz w:val="20"/>
          <w:szCs w:val="20"/>
        </w:rPr>
        <w:t xml:space="preserve"> </w:t>
      </w:r>
      <w:proofErr w:type="spellStart"/>
      <w:r w:rsidRPr="009E0D95">
        <w:rPr>
          <w:rFonts w:ascii="Cambria" w:hAnsi="Cambria" w:cs="Arial"/>
          <w:sz w:val="20"/>
          <w:szCs w:val="20"/>
        </w:rPr>
        <w:t>iGate</w:t>
      </w:r>
      <w:proofErr w:type="spellEnd"/>
      <w:r w:rsidRPr="009E0D95">
        <w:rPr>
          <w:rFonts w:ascii="Cambria" w:hAnsi="Cambria" w:cs="Arial"/>
          <w:sz w:val="20"/>
          <w:szCs w:val="20"/>
        </w:rPr>
        <w:t xml:space="preserve"> Global Solutions, Chen</w:t>
      </w:r>
      <w:r w:rsidR="008F038C">
        <w:rPr>
          <w:rFonts w:ascii="Cambria" w:hAnsi="Cambria" w:cs="Arial"/>
          <w:sz w:val="20"/>
          <w:szCs w:val="20"/>
        </w:rPr>
        <w:t>n</w:t>
      </w:r>
      <w:r w:rsidR="00F36DA0">
        <w:rPr>
          <w:rFonts w:ascii="Cambria" w:hAnsi="Cambria" w:cs="Arial"/>
          <w:sz w:val="20"/>
          <w:szCs w:val="20"/>
        </w:rPr>
        <w:t xml:space="preserve">ai, from Sep 2010 to till date . </w:t>
      </w:r>
      <w:r w:rsidR="008F038C">
        <w:rPr>
          <w:rFonts w:ascii="Cambria" w:hAnsi="Cambria" w:cs="Arial"/>
          <w:sz w:val="20"/>
          <w:szCs w:val="20"/>
        </w:rPr>
        <w:t xml:space="preserve"> </w:t>
      </w:r>
    </w:p>
    <w:p w:rsidR="00144D15" w:rsidRDefault="00144D15" w:rsidP="00144D15">
      <w:pPr>
        <w:widowControl w:val="0"/>
        <w:autoSpaceDE w:val="0"/>
        <w:snapToGrid w:val="0"/>
        <w:jc w:val="both"/>
        <w:rPr>
          <w:rFonts w:ascii="Cambria" w:hAnsi="Cambria" w:cs="Arial"/>
        </w:rPr>
      </w:pPr>
    </w:p>
    <w:p w:rsidR="00CE2F0D" w:rsidRPr="00CE2F0D" w:rsidRDefault="00CE2F0D" w:rsidP="00CE2F0D">
      <w:pPr>
        <w:pStyle w:val="Heading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pct20" w:color="auto" w:fill="FFFFFF"/>
        <w:tabs>
          <w:tab w:val="left" w:pos="2835"/>
        </w:tabs>
        <w:jc w:val="center"/>
        <w:rPr>
          <w:rFonts w:ascii="Cambria" w:hAnsi="Cambria" w:cs="Arial"/>
          <w:b w:val="0"/>
          <w:snapToGrid w:val="0"/>
          <w:sz w:val="19"/>
          <w:szCs w:val="19"/>
        </w:rPr>
      </w:pPr>
      <w:r w:rsidRPr="00CE2F0D">
        <w:rPr>
          <w:rFonts w:ascii="Cambria" w:hAnsi="Cambria" w:cs="Arial"/>
          <w:b w:val="0"/>
          <w:sz w:val="19"/>
          <w:szCs w:val="19"/>
        </w:rPr>
        <w:t>Related Expertise</w:t>
      </w:r>
    </w:p>
    <w:p w:rsidR="00CE2F0D" w:rsidRDefault="00CE2F0D" w:rsidP="00144D15">
      <w:pPr>
        <w:widowControl w:val="0"/>
        <w:autoSpaceDE w:val="0"/>
        <w:snapToGrid w:val="0"/>
        <w:jc w:val="both"/>
        <w:rPr>
          <w:rFonts w:ascii="Cambria" w:hAnsi="Cambria" w:cs="Arial"/>
        </w:rPr>
      </w:pPr>
    </w:p>
    <w:p w:rsidR="00CE2F0D" w:rsidRDefault="00CE2F0D" w:rsidP="00144D15">
      <w:pPr>
        <w:widowControl w:val="0"/>
        <w:autoSpaceDE w:val="0"/>
        <w:snapToGrid w:val="0"/>
        <w:jc w:val="both"/>
        <w:rPr>
          <w:rFonts w:ascii="Cambria" w:hAnsi="Cambria" w:cs="Arial"/>
        </w:rPr>
      </w:pPr>
    </w:p>
    <w:p w:rsidR="00144D15" w:rsidRDefault="00425A28" w:rsidP="00144D15">
      <w:pPr>
        <w:pStyle w:val="ListParagraph"/>
        <w:widowControl w:val="0"/>
        <w:autoSpaceDE w:val="0"/>
        <w:snapToGrid w:val="0"/>
        <w:spacing w:before="0" w:beforeAutospacing="0" w:after="0" w:afterAutospacing="0"/>
        <w:jc w:val="both"/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 xml:space="preserve">PROCESSING </w:t>
      </w:r>
      <w:r w:rsidR="00144D15">
        <w:rPr>
          <w:b/>
          <w:bCs/>
          <w:sz w:val="18"/>
          <w:szCs w:val="18"/>
          <w:u w:val="single"/>
        </w:rPr>
        <w:t xml:space="preserve">ENVIRONMENT </w:t>
      </w:r>
      <w:r>
        <w:rPr>
          <w:b/>
          <w:bCs/>
          <w:sz w:val="18"/>
          <w:szCs w:val="18"/>
          <w:u w:val="single"/>
        </w:rPr>
        <w:t>EXPOSURE:</w:t>
      </w:r>
    </w:p>
    <w:p w:rsidR="00144D15" w:rsidRDefault="00144D15" w:rsidP="00144D15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ambria" w:hAnsi="Cambria" w:cs="Arial"/>
          <w:lang w:eastAsia="en-GB"/>
        </w:rPr>
      </w:pPr>
    </w:p>
    <w:p w:rsidR="001250C0" w:rsidRDefault="001250C0" w:rsidP="00425A28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beforeAutospacing="0"/>
        <w:rPr>
          <w:rFonts w:ascii="Cambria" w:hAnsi="Cambria" w:cs="Arial"/>
        </w:rPr>
      </w:pPr>
      <w:r>
        <w:rPr>
          <w:rFonts w:ascii="Cambria" w:hAnsi="Cambria" w:cs="Arial"/>
        </w:rPr>
        <w:t xml:space="preserve">Java </w:t>
      </w:r>
      <w:r w:rsidR="00425A28">
        <w:rPr>
          <w:rFonts w:ascii="Cambria" w:hAnsi="Cambria" w:cs="Arial"/>
        </w:rPr>
        <w:t>JDK 1.5 to 1.9</w:t>
      </w:r>
    </w:p>
    <w:p w:rsidR="00425A28" w:rsidRDefault="001250C0" w:rsidP="00425A28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beforeAutospacing="0"/>
        <w:rPr>
          <w:rFonts w:ascii="Cambria" w:hAnsi="Cambria" w:cs="Arial"/>
        </w:rPr>
      </w:pPr>
      <w:r>
        <w:rPr>
          <w:rFonts w:ascii="Cambria" w:hAnsi="Cambria" w:cs="Arial"/>
        </w:rPr>
        <w:t xml:space="preserve">Java EE 5 to 7 </w:t>
      </w:r>
      <w:r w:rsidR="00425A28">
        <w:rPr>
          <w:rFonts w:ascii="Cambria" w:hAnsi="Cambria" w:cs="Arial"/>
        </w:rPr>
        <w:t xml:space="preserve"> </w:t>
      </w:r>
      <w:r w:rsidR="00E13674">
        <w:rPr>
          <w:rFonts w:ascii="Cambria" w:hAnsi="Cambria" w:cs="Arial"/>
        </w:rPr>
        <w:tab/>
      </w:r>
    </w:p>
    <w:p w:rsidR="00425A28" w:rsidRDefault="00CE2F0D" w:rsidP="00425A28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beforeAutospacing="0"/>
        <w:rPr>
          <w:rFonts w:ascii="Cambria" w:hAnsi="Cambria" w:cs="Arial"/>
        </w:rPr>
      </w:pPr>
      <w:r>
        <w:rPr>
          <w:rFonts w:ascii="Cambria" w:hAnsi="Cambria" w:cs="Arial"/>
        </w:rPr>
        <w:t xml:space="preserve">Spring 5.x </w:t>
      </w:r>
    </w:p>
    <w:p w:rsidR="00425A28" w:rsidRDefault="00425A28" w:rsidP="00425A28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beforeAutospacing="0"/>
        <w:rPr>
          <w:rFonts w:ascii="Cambria" w:hAnsi="Cambria" w:cs="Arial"/>
        </w:rPr>
      </w:pPr>
      <w:r>
        <w:rPr>
          <w:rFonts w:ascii="Cambria" w:hAnsi="Cambria" w:cs="Arial"/>
        </w:rPr>
        <w:t xml:space="preserve">Spring boot </w:t>
      </w:r>
      <w:r w:rsidR="00CE2F0D">
        <w:rPr>
          <w:rFonts w:ascii="Cambria" w:hAnsi="Cambria" w:cs="Arial"/>
        </w:rPr>
        <w:t xml:space="preserve">2.x </w:t>
      </w:r>
    </w:p>
    <w:p w:rsidR="00CE2F0D" w:rsidRPr="006C43D0" w:rsidRDefault="00CE2F0D" w:rsidP="00861F37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beforeAutospacing="0"/>
        <w:rPr>
          <w:rFonts w:ascii="Cambria" w:hAnsi="Cambria" w:cs="Arial"/>
        </w:rPr>
      </w:pPr>
      <w:r w:rsidRPr="006C43D0">
        <w:rPr>
          <w:rFonts w:ascii="Cambria" w:hAnsi="Cambria" w:cs="Arial"/>
        </w:rPr>
        <w:t xml:space="preserve">JPA </w:t>
      </w:r>
      <w:r w:rsidR="006C43D0" w:rsidRPr="006C43D0">
        <w:rPr>
          <w:rFonts w:ascii="Cambria" w:hAnsi="Cambria" w:cs="Arial"/>
        </w:rPr>
        <w:t xml:space="preserve">, </w:t>
      </w:r>
      <w:r w:rsidRPr="006C43D0">
        <w:rPr>
          <w:rFonts w:ascii="Cambria" w:hAnsi="Cambria" w:cs="Arial"/>
        </w:rPr>
        <w:t xml:space="preserve">ORM </w:t>
      </w:r>
      <w:r w:rsidR="00EB049B">
        <w:rPr>
          <w:rFonts w:ascii="Cambria" w:hAnsi="Cambria" w:cs="Arial"/>
        </w:rPr>
        <w:t>, Hib</w:t>
      </w:r>
      <w:r w:rsidR="00FF7749">
        <w:rPr>
          <w:rFonts w:ascii="Cambria" w:hAnsi="Cambria" w:cs="Arial"/>
        </w:rPr>
        <w:t xml:space="preserve">ernate </w:t>
      </w:r>
    </w:p>
    <w:p w:rsidR="00CE2F0D" w:rsidRDefault="00CE2F0D" w:rsidP="00F16286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beforeAutospacing="0"/>
        <w:rPr>
          <w:rFonts w:ascii="Cambria" w:hAnsi="Cambria" w:cs="Arial"/>
        </w:rPr>
      </w:pPr>
      <w:proofErr w:type="spellStart"/>
      <w:r w:rsidRPr="006C43D0">
        <w:rPr>
          <w:rFonts w:ascii="Cambria" w:hAnsi="Cambria" w:cs="Arial"/>
        </w:rPr>
        <w:t>MicroServices</w:t>
      </w:r>
      <w:proofErr w:type="spellEnd"/>
      <w:r w:rsidRPr="006C43D0">
        <w:rPr>
          <w:rFonts w:ascii="Cambria" w:hAnsi="Cambria" w:cs="Arial"/>
        </w:rPr>
        <w:t xml:space="preserve"> </w:t>
      </w:r>
      <w:r w:rsidR="006C43D0" w:rsidRPr="006C43D0">
        <w:rPr>
          <w:rFonts w:ascii="Cambria" w:hAnsi="Cambria" w:cs="Arial"/>
        </w:rPr>
        <w:t xml:space="preserve">, </w:t>
      </w:r>
      <w:r w:rsidRPr="006C43D0">
        <w:rPr>
          <w:rFonts w:ascii="Cambria" w:hAnsi="Cambria" w:cs="Arial"/>
        </w:rPr>
        <w:t xml:space="preserve"> API </w:t>
      </w:r>
      <w:r w:rsidR="00823028">
        <w:rPr>
          <w:rFonts w:ascii="Cambria" w:hAnsi="Cambria" w:cs="Arial"/>
        </w:rPr>
        <w:t xml:space="preserve">patterns </w:t>
      </w:r>
    </w:p>
    <w:p w:rsidR="00745F40" w:rsidRPr="00966479" w:rsidRDefault="00745F40" w:rsidP="00966479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beforeAutospacing="0"/>
        <w:rPr>
          <w:rFonts w:ascii="Cambria" w:hAnsi="Cambria" w:cs="Arial"/>
        </w:rPr>
      </w:pPr>
      <w:r>
        <w:rPr>
          <w:rFonts w:ascii="Cambria" w:hAnsi="Cambria" w:cs="Arial"/>
        </w:rPr>
        <w:t>Python and Unix shell scripts</w:t>
      </w:r>
      <w:r w:rsidR="00966479">
        <w:rPr>
          <w:rFonts w:ascii="Cambria" w:hAnsi="Cambria" w:cs="Arial"/>
        </w:rPr>
        <w:t xml:space="preserve"> </w:t>
      </w:r>
    </w:p>
    <w:p w:rsidR="00144D15" w:rsidRPr="00823028" w:rsidRDefault="00823028" w:rsidP="00823028">
      <w:pPr>
        <w:pStyle w:val="ListParagraph"/>
        <w:widowControl w:val="0"/>
        <w:autoSpaceDE w:val="0"/>
        <w:snapToGrid w:val="0"/>
        <w:spacing w:before="0" w:beforeAutospacing="0" w:after="0" w:afterAutospacing="0"/>
        <w:jc w:val="both"/>
        <w:rPr>
          <w:b/>
          <w:bCs/>
          <w:sz w:val="18"/>
          <w:szCs w:val="18"/>
          <w:u w:val="single"/>
        </w:rPr>
      </w:pPr>
      <w:r w:rsidRPr="00823028">
        <w:rPr>
          <w:b/>
          <w:bCs/>
          <w:sz w:val="18"/>
          <w:szCs w:val="18"/>
          <w:u w:val="single"/>
        </w:rPr>
        <w:t>STREAMING:</w:t>
      </w:r>
      <w:r w:rsidR="00144D15" w:rsidRPr="00823028">
        <w:rPr>
          <w:b/>
          <w:bCs/>
          <w:sz w:val="18"/>
          <w:szCs w:val="18"/>
          <w:u w:val="single"/>
        </w:rPr>
        <w:t xml:space="preserve"> </w:t>
      </w:r>
    </w:p>
    <w:p w:rsidR="00144D15" w:rsidRDefault="00144D15" w:rsidP="00425A28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beforeAutospacing="0"/>
        <w:rPr>
          <w:rFonts w:ascii="Cambria" w:hAnsi="Cambria" w:cs="Arial"/>
        </w:rPr>
      </w:pPr>
      <w:r>
        <w:rPr>
          <w:rFonts w:ascii="Cambria" w:hAnsi="Cambria" w:cs="Arial"/>
        </w:rPr>
        <w:t xml:space="preserve">Kafka Streams </w:t>
      </w:r>
    </w:p>
    <w:p w:rsidR="00144D15" w:rsidRDefault="00144D15" w:rsidP="00EA5241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beforeAutospacing="0"/>
        <w:rPr>
          <w:rFonts w:ascii="Cambria" w:hAnsi="Cambria" w:cs="Arial"/>
        </w:rPr>
      </w:pPr>
      <w:r>
        <w:rPr>
          <w:rFonts w:ascii="Cambria" w:hAnsi="Cambria" w:cs="Arial"/>
        </w:rPr>
        <w:t>Sybase Comp</w:t>
      </w:r>
      <w:r w:rsidR="00EA5241">
        <w:rPr>
          <w:rFonts w:ascii="Cambria" w:hAnsi="Cambria" w:cs="Arial"/>
        </w:rPr>
        <w:t xml:space="preserve">lex Event Processor ( CEP -  4.4R </w:t>
      </w:r>
      <w:r>
        <w:rPr>
          <w:rFonts w:ascii="Cambria" w:hAnsi="Cambria" w:cs="Arial"/>
        </w:rPr>
        <w:t xml:space="preserve"> )  </w:t>
      </w:r>
    </w:p>
    <w:p w:rsidR="00B63B9E" w:rsidRPr="00576979" w:rsidRDefault="00144D15" w:rsidP="00576979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beforeAutospacing="0"/>
        <w:rPr>
          <w:rFonts w:ascii="Cambria" w:hAnsi="Cambria" w:cs="Arial"/>
        </w:rPr>
      </w:pPr>
      <w:r>
        <w:rPr>
          <w:rFonts w:ascii="Cambria" w:hAnsi="Cambria" w:cs="Arial"/>
        </w:rPr>
        <w:t>SAP Event Streaming Processor  ( ESP</w:t>
      </w:r>
      <w:r w:rsidR="00EA5241">
        <w:rPr>
          <w:rFonts w:ascii="Cambria" w:hAnsi="Cambria" w:cs="Arial"/>
        </w:rPr>
        <w:t xml:space="preserve"> - </w:t>
      </w:r>
      <w:r w:rsidR="00EA5241" w:rsidRPr="005B015C">
        <w:rPr>
          <w:rFonts w:ascii="Cambria" w:hAnsi="Cambria" w:cs="Arial"/>
        </w:rPr>
        <w:t xml:space="preserve"> 5.1</w:t>
      </w:r>
      <w:r w:rsidR="00EA5241">
        <w:rPr>
          <w:rFonts w:ascii="Cambria" w:hAnsi="Cambria" w:cs="Arial"/>
        </w:rPr>
        <w:t xml:space="preserve"> </w:t>
      </w:r>
      <w:r>
        <w:rPr>
          <w:rFonts w:ascii="Cambria" w:hAnsi="Cambria" w:cs="Arial"/>
        </w:rPr>
        <w:t xml:space="preserve">) </w:t>
      </w:r>
      <w:r w:rsidR="00EA5241">
        <w:rPr>
          <w:rFonts w:ascii="Cambria" w:hAnsi="Cambria" w:cs="Arial"/>
        </w:rPr>
        <w:t xml:space="preserve"> </w:t>
      </w:r>
    </w:p>
    <w:p w:rsidR="00144D15" w:rsidRPr="00823028" w:rsidRDefault="00823028" w:rsidP="00823028">
      <w:pPr>
        <w:pStyle w:val="ListParagraph"/>
        <w:widowControl w:val="0"/>
        <w:autoSpaceDE w:val="0"/>
        <w:snapToGrid w:val="0"/>
        <w:spacing w:before="0" w:beforeAutospacing="0" w:after="0" w:afterAutospacing="0"/>
        <w:jc w:val="both"/>
        <w:rPr>
          <w:b/>
          <w:bCs/>
          <w:sz w:val="18"/>
          <w:szCs w:val="18"/>
          <w:u w:val="single"/>
        </w:rPr>
      </w:pPr>
      <w:r w:rsidRPr="00823028">
        <w:rPr>
          <w:b/>
          <w:bCs/>
          <w:sz w:val="18"/>
          <w:szCs w:val="18"/>
          <w:u w:val="single"/>
        </w:rPr>
        <w:t>INTEGRATION:</w:t>
      </w:r>
      <w:r w:rsidR="00144D15" w:rsidRPr="00823028">
        <w:rPr>
          <w:b/>
          <w:bCs/>
          <w:sz w:val="18"/>
          <w:szCs w:val="18"/>
          <w:u w:val="single"/>
        </w:rPr>
        <w:t xml:space="preserve"> </w:t>
      </w:r>
    </w:p>
    <w:p w:rsidR="00144D15" w:rsidRDefault="00144D15" w:rsidP="00144D15">
      <w:pPr>
        <w:widowControl w:val="0"/>
        <w:autoSpaceDE w:val="0"/>
        <w:snapToGrid w:val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ab/>
      </w:r>
    </w:p>
    <w:p w:rsidR="00425A28" w:rsidRPr="00425A28" w:rsidRDefault="00425A28" w:rsidP="00CE2F0D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 xml:space="preserve">Async: </w:t>
      </w:r>
      <w:r w:rsidR="00144D15" w:rsidRPr="00425A28">
        <w:rPr>
          <w:rFonts w:ascii="Cambria" w:hAnsi="Cambria" w:cs="Arial"/>
          <w:b/>
        </w:rPr>
        <w:t xml:space="preserve"> </w:t>
      </w:r>
    </w:p>
    <w:p w:rsidR="00144D15" w:rsidRPr="00425A28" w:rsidRDefault="00144D15" w:rsidP="00425A28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beforeAutospacing="0"/>
        <w:rPr>
          <w:rFonts w:ascii="Cambria" w:hAnsi="Cambria" w:cs="Arial"/>
        </w:rPr>
      </w:pPr>
      <w:r w:rsidRPr="00425A28">
        <w:rPr>
          <w:rFonts w:ascii="Cambria" w:hAnsi="Cambria" w:cs="Arial"/>
        </w:rPr>
        <w:t xml:space="preserve">AMQP </w:t>
      </w:r>
    </w:p>
    <w:p w:rsidR="00425A28" w:rsidRDefault="00144D15" w:rsidP="00425A28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beforeAutospacing="0"/>
        <w:rPr>
          <w:rFonts w:ascii="Cambria" w:hAnsi="Cambria" w:cs="Arial"/>
        </w:rPr>
      </w:pPr>
      <w:r w:rsidRPr="00425A28">
        <w:rPr>
          <w:rFonts w:ascii="Cambria" w:hAnsi="Cambria" w:cs="Arial"/>
        </w:rPr>
        <w:t xml:space="preserve">Kafka </w:t>
      </w:r>
      <w:bookmarkStart w:id="1" w:name="_GoBack"/>
      <w:bookmarkEnd w:id="1"/>
    </w:p>
    <w:p w:rsidR="00144D15" w:rsidRPr="00425A28" w:rsidRDefault="00144D15" w:rsidP="00425A28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beforeAutospacing="0"/>
        <w:rPr>
          <w:rFonts w:ascii="Cambria" w:hAnsi="Cambria" w:cs="Arial"/>
        </w:rPr>
      </w:pPr>
      <w:r w:rsidRPr="00425A28">
        <w:rPr>
          <w:rFonts w:ascii="Cambria" w:hAnsi="Cambria" w:cs="Arial"/>
        </w:rPr>
        <w:t xml:space="preserve">Message Queues </w:t>
      </w:r>
      <w:r w:rsidR="00196ED9">
        <w:rPr>
          <w:rFonts w:ascii="Cambria" w:hAnsi="Cambria" w:cs="Arial"/>
        </w:rPr>
        <w:t xml:space="preserve">– JMS </w:t>
      </w:r>
    </w:p>
    <w:p w:rsidR="00425A28" w:rsidRDefault="00425A28" w:rsidP="00425A28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beforeAutospacing="0"/>
        <w:rPr>
          <w:rFonts w:ascii="Cambria" w:hAnsi="Cambria" w:cs="Arial"/>
        </w:rPr>
      </w:pPr>
      <w:r w:rsidRPr="00425A28">
        <w:rPr>
          <w:rFonts w:ascii="Cambria" w:hAnsi="Cambria" w:cs="Arial"/>
        </w:rPr>
        <w:t xml:space="preserve">Solace Messaging </w:t>
      </w:r>
      <w:r>
        <w:rPr>
          <w:rFonts w:ascii="Cambria" w:hAnsi="Cambria" w:cs="Arial"/>
        </w:rPr>
        <w:t xml:space="preserve">System </w:t>
      </w:r>
      <w:r w:rsidR="006C43D0">
        <w:rPr>
          <w:rFonts w:ascii="Cambria" w:hAnsi="Cambria" w:cs="Arial"/>
        </w:rPr>
        <w:tab/>
      </w:r>
    </w:p>
    <w:p w:rsidR="00425A28" w:rsidRPr="00425A28" w:rsidRDefault="00144D15" w:rsidP="00CE2F0D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rPr>
          <w:rFonts w:ascii="Cambria" w:hAnsi="Cambria" w:cs="Arial"/>
          <w:b/>
        </w:rPr>
      </w:pPr>
      <w:r w:rsidRPr="00425A28">
        <w:rPr>
          <w:rFonts w:ascii="Cambria" w:hAnsi="Cambria" w:cs="Arial"/>
          <w:b/>
        </w:rPr>
        <w:t>Sync:</w:t>
      </w:r>
    </w:p>
    <w:p w:rsidR="00144D15" w:rsidRDefault="00144D15" w:rsidP="00425A28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beforeAutospacing="0"/>
        <w:rPr>
          <w:rFonts w:ascii="Cambria" w:hAnsi="Cambria" w:cs="Arial"/>
        </w:rPr>
      </w:pPr>
      <w:r w:rsidRPr="00425A28">
        <w:rPr>
          <w:rFonts w:ascii="Cambria" w:hAnsi="Cambria" w:cs="Arial"/>
        </w:rPr>
        <w:t>Mulesoft ESB  3.9</w:t>
      </w:r>
    </w:p>
    <w:p w:rsidR="004F5275" w:rsidRPr="00425A28" w:rsidRDefault="004F5275" w:rsidP="004F5275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beforeAutospacing="0"/>
        <w:rPr>
          <w:rFonts w:ascii="Cambria" w:hAnsi="Cambria" w:cs="Arial"/>
        </w:rPr>
      </w:pPr>
      <w:r>
        <w:rPr>
          <w:rFonts w:ascii="Cambria" w:hAnsi="Cambria" w:cs="Arial"/>
        </w:rPr>
        <w:t>Canvas WS</w:t>
      </w:r>
    </w:p>
    <w:p w:rsidR="00144D15" w:rsidRDefault="00144D15" w:rsidP="00425A28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beforeAutospacing="0"/>
        <w:rPr>
          <w:rFonts w:ascii="Cambria" w:hAnsi="Cambria" w:cs="Arial"/>
        </w:rPr>
      </w:pPr>
      <w:r w:rsidRPr="00425A28">
        <w:rPr>
          <w:rFonts w:ascii="Cambria" w:hAnsi="Cambria" w:cs="Arial"/>
        </w:rPr>
        <w:t xml:space="preserve">Web services </w:t>
      </w:r>
    </w:p>
    <w:p w:rsidR="00144D15" w:rsidRPr="00425A28" w:rsidRDefault="00144D15" w:rsidP="00425A28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beforeAutospacing="0"/>
        <w:rPr>
          <w:rFonts w:ascii="Cambria" w:hAnsi="Cambria" w:cs="Arial"/>
        </w:rPr>
      </w:pPr>
      <w:r w:rsidRPr="00425A28">
        <w:rPr>
          <w:rFonts w:ascii="Cambria" w:hAnsi="Cambria" w:cs="Arial"/>
        </w:rPr>
        <w:t xml:space="preserve">REST </w:t>
      </w:r>
    </w:p>
    <w:p w:rsidR="00823028" w:rsidRPr="00823028" w:rsidRDefault="00144D15" w:rsidP="00823028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beforeAutospacing="0"/>
        <w:rPr>
          <w:rFonts w:ascii="Cambria" w:hAnsi="Cambria" w:cs="Arial"/>
        </w:rPr>
      </w:pPr>
      <w:r w:rsidRPr="00425A28">
        <w:rPr>
          <w:rFonts w:ascii="Cambria" w:hAnsi="Cambria" w:cs="Arial"/>
        </w:rPr>
        <w:t xml:space="preserve">SOAP </w:t>
      </w:r>
    </w:p>
    <w:p w:rsidR="00425A28" w:rsidRPr="00823028" w:rsidRDefault="00823028" w:rsidP="00823028">
      <w:pPr>
        <w:pStyle w:val="ListParagraph"/>
        <w:widowControl w:val="0"/>
        <w:autoSpaceDE w:val="0"/>
        <w:snapToGrid w:val="0"/>
        <w:spacing w:before="0" w:beforeAutospacing="0" w:after="0" w:afterAutospacing="0"/>
        <w:jc w:val="both"/>
        <w:rPr>
          <w:b/>
          <w:bCs/>
          <w:sz w:val="18"/>
          <w:szCs w:val="18"/>
          <w:u w:val="single"/>
        </w:rPr>
      </w:pPr>
      <w:r w:rsidRPr="00823028">
        <w:rPr>
          <w:b/>
          <w:bCs/>
          <w:sz w:val="18"/>
          <w:szCs w:val="18"/>
          <w:u w:val="single"/>
        </w:rPr>
        <w:t>CACHING:</w:t>
      </w:r>
      <w:r w:rsidR="00425A28" w:rsidRPr="00823028">
        <w:rPr>
          <w:b/>
          <w:bCs/>
          <w:sz w:val="18"/>
          <w:szCs w:val="18"/>
          <w:u w:val="single"/>
        </w:rPr>
        <w:t xml:space="preserve"> </w:t>
      </w:r>
    </w:p>
    <w:p w:rsidR="00425A28" w:rsidRDefault="00425A28" w:rsidP="00425A28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beforeAutospacing="0"/>
        <w:rPr>
          <w:rFonts w:ascii="Cambria" w:hAnsi="Cambria" w:cs="Arial"/>
        </w:rPr>
      </w:pPr>
      <w:r>
        <w:rPr>
          <w:rFonts w:ascii="Cambria" w:hAnsi="Cambria" w:cs="Arial"/>
        </w:rPr>
        <w:t>Coherence Distributed Compute Grid</w:t>
      </w:r>
    </w:p>
    <w:p w:rsidR="00425A28" w:rsidRPr="00425A28" w:rsidRDefault="00425A28" w:rsidP="00425A28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beforeAutospacing="0"/>
        <w:rPr>
          <w:rFonts w:ascii="Cambria" w:hAnsi="Cambria" w:cs="Arial"/>
        </w:rPr>
      </w:pPr>
      <w:proofErr w:type="spellStart"/>
      <w:r>
        <w:rPr>
          <w:rFonts w:ascii="Cambria" w:hAnsi="Cambria" w:cs="Arial"/>
        </w:rPr>
        <w:t>Redis</w:t>
      </w:r>
      <w:proofErr w:type="spellEnd"/>
      <w:r>
        <w:rPr>
          <w:rFonts w:ascii="Cambria" w:hAnsi="Cambria" w:cs="Arial"/>
        </w:rPr>
        <w:t xml:space="preserve"> </w:t>
      </w:r>
    </w:p>
    <w:p w:rsidR="004557A4" w:rsidRDefault="00425A28" w:rsidP="001F299C">
      <w:pPr>
        <w:pStyle w:val="ListParagraph"/>
        <w:widowControl w:val="0"/>
        <w:autoSpaceDE w:val="0"/>
        <w:snapToGrid w:val="0"/>
        <w:spacing w:before="0" w:beforeAutospacing="0" w:after="0" w:afterAutospacing="0"/>
        <w:jc w:val="both"/>
        <w:rPr>
          <w:b/>
          <w:bCs/>
          <w:sz w:val="18"/>
          <w:szCs w:val="18"/>
          <w:u w:val="single"/>
        </w:rPr>
      </w:pPr>
      <w:r w:rsidRPr="00823028">
        <w:rPr>
          <w:b/>
          <w:bCs/>
          <w:sz w:val="18"/>
          <w:szCs w:val="18"/>
          <w:u w:val="single"/>
        </w:rPr>
        <w:t xml:space="preserve">API </w:t>
      </w:r>
      <w:r w:rsidR="00823028" w:rsidRPr="00823028">
        <w:rPr>
          <w:b/>
          <w:bCs/>
          <w:sz w:val="18"/>
          <w:szCs w:val="18"/>
          <w:u w:val="single"/>
        </w:rPr>
        <w:t>MGMT:</w:t>
      </w:r>
      <w:r w:rsidRPr="00823028">
        <w:rPr>
          <w:b/>
          <w:bCs/>
          <w:sz w:val="18"/>
          <w:szCs w:val="18"/>
          <w:u w:val="single"/>
        </w:rPr>
        <w:t xml:space="preserve"> </w:t>
      </w:r>
    </w:p>
    <w:p w:rsidR="00425A28" w:rsidRPr="006C43D0" w:rsidRDefault="00425A28" w:rsidP="001F299C">
      <w:pPr>
        <w:pStyle w:val="ListParagraph"/>
        <w:widowControl w:val="0"/>
        <w:autoSpaceDE w:val="0"/>
        <w:snapToGrid w:val="0"/>
        <w:spacing w:before="0" w:beforeAutospacing="0" w:after="0" w:afterAutospacing="0"/>
        <w:jc w:val="both"/>
        <w:rPr>
          <w:rFonts w:ascii="Cambria" w:hAnsi="Cambria" w:cs="Arial"/>
          <w:b/>
        </w:rPr>
      </w:pPr>
      <w:r w:rsidRPr="006C43D0">
        <w:rPr>
          <w:rFonts w:ascii="Cambria" w:hAnsi="Cambria" w:cs="Arial"/>
          <w:b/>
        </w:rPr>
        <w:tab/>
      </w:r>
      <w:r w:rsidRPr="006C43D0">
        <w:rPr>
          <w:rFonts w:ascii="Cambria" w:hAnsi="Cambria" w:cs="Arial"/>
          <w:b/>
        </w:rPr>
        <w:tab/>
      </w:r>
    </w:p>
    <w:p w:rsidR="00425A28" w:rsidRDefault="00425A28" w:rsidP="00425A28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beforeAutospacing="0"/>
        <w:rPr>
          <w:rFonts w:ascii="Cambria" w:hAnsi="Cambria" w:cs="Arial"/>
        </w:rPr>
      </w:pPr>
      <w:r>
        <w:rPr>
          <w:rFonts w:ascii="Cambria" w:hAnsi="Cambria" w:cs="Arial"/>
        </w:rPr>
        <w:t xml:space="preserve">Open API Specification ( OAS ) 3.x </w:t>
      </w:r>
    </w:p>
    <w:p w:rsidR="00144D15" w:rsidRDefault="00425A28" w:rsidP="009379FE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beforeAutospacing="0" w:after="0" w:afterAutospacing="0"/>
        <w:rPr>
          <w:rFonts w:ascii="Cambria" w:hAnsi="Cambria" w:cs="Arial"/>
        </w:rPr>
      </w:pPr>
      <w:r>
        <w:rPr>
          <w:rFonts w:ascii="Cambria" w:hAnsi="Cambria" w:cs="Arial"/>
        </w:rPr>
        <w:t xml:space="preserve">Swagger 2.x </w:t>
      </w:r>
      <w:r>
        <w:rPr>
          <w:rFonts w:ascii="Cambria" w:hAnsi="Cambria" w:cs="Arial"/>
        </w:rPr>
        <w:tab/>
      </w:r>
    </w:p>
    <w:p w:rsidR="001F299C" w:rsidRDefault="001F299C" w:rsidP="001F299C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hAnsi="Cambria" w:cs="Arial"/>
        </w:rPr>
      </w:pPr>
    </w:p>
    <w:p w:rsidR="004557A4" w:rsidRPr="001F299C" w:rsidRDefault="004557A4" w:rsidP="001F299C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hAnsi="Cambria" w:cs="Arial"/>
        </w:rPr>
      </w:pPr>
    </w:p>
    <w:p w:rsidR="00144D15" w:rsidRDefault="00CE2F0D" w:rsidP="009379FE">
      <w:pPr>
        <w:pStyle w:val="ListParagraph"/>
        <w:widowControl w:val="0"/>
        <w:autoSpaceDE w:val="0"/>
        <w:snapToGrid w:val="0"/>
        <w:spacing w:before="0" w:beforeAutospacing="0" w:after="0" w:afterAutospacing="0"/>
        <w:jc w:val="both"/>
        <w:rPr>
          <w:b/>
          <w:bCs/>
          <w:sz w:val="18"/>
          <w:szCs w:val="18"/>
          <w:u w:val="single"/>
        </w:rPr>
      </w:pPr>
      <w:r w:rsidRPr="00823028">
        <w:rPr>
          <w:b/>
          <w:bCs/>
          <w:sz w:val="18"/>
          <w:szCs w:val="18"/>
          <w:u w:val="single"/>
        </w:rPr>
        <w:t xml:space="preserve">QUALITY </w:t>
      </w:r>
      <w:r w:rsidR="00823028" w:rsidRPr="00823028">
        <w:rPr>
          <w:b/>
          <w:bCs/>
          <w:sz w:val="18"/>
          <w:szCs w:val="18"/>
          <w:u w:val="single"/>
        </w:rPr>
        <w:t>ASSURANCE:</w:t>
      </w:r>
      <w:r w:rsidRPr="00823028">
        <w:rPr>
          <w:b/>
          <w:bCs/>
          <w:sz w:val="18"/>
          <w:szCs w:val="18"/>
          <w:u w:val="single"/>
        </w:rPr>
        <w:t xml:space="preserve"> </w:t>
      </w:r>
    </w:p>
    <w:p w:rsidR="004557A4" w:rsidRDefault="004557A4" w:rsidP="009379FE">
      <w:pPr>
        <w:pStyle w:val="ListParagraph"/>
        <w:widowControl w:val="0"/>
        <w:autoSpaceDE w:val="0"/>
        <w:snapToGrid w:val="0"/>
        <w:spacing w:before="0" w:beforeAutospacing="0" w:after="0" w:afterAutospacing="0"/>
        <w:jc w:val="both"/>
        <w:rPr>
          <w:rFonts w:ascii="Cambria" w:hAnsi="Cambria" w:cs="Arial"/>
        </w:rPr>
      </w:pPr>
    </w:p>
    <w:p w:rsidR="00144D15" w:rsidRDefault="00CE2F0D" w:rsidP="00AB2563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beforeAutospacing="0"/>
        <w:rPr>
          <w:rFonts w:ascii="Cambria" w:hAnsi="Cambria" w:cs="Arial"/>
        </w:rPr>
      </w:pPr>
      <w:r>
        <w:rPr>
          <w:rFonts w:ascii="Cambria" w:hAnsi="Cambria" w:cs="Arial"/>
        </w:rPr>
        <w:t xml:space="preserve">SONAR QA </w:t>
      </w:r>
    </w:p>
    <w:p w:rsidR="00AB2563" w:rsidRDefault="00AB2563" w:rsidP="00AB2563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beforeAutospacing="0"/>
        <w:rPr>
          <w:rFonts w:ascii="Cambria" w:hAnsi="Cambria" w:cs="Arial"/>
        </w:rPr>
      </w:pPr>
      <w:r>
        <w:rPr>
          <w:rFonts w:ascii="Cambria" w:hAnsi="Cambria" w:cs="Arial"/>
        </w:rPr>
        <w:t>JMETER</w:t>
      </w:r>
    </w:p>
    <w:p w:rsidR="00CE2F0D" w:rsidRDefault="00CE2F0D" w:rsidP="00AB2563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beforeAutospacing="0"/>
        <w:rPr>
          <w:rFonts w:ascii="Cambria" w:hAnsi="Cambria" w:cs="Arial"/>
        </w:rPr>
      </w:pPr>
      <w:r>
        <w:rPr>
          <w:rFonts w:ascii="Cambria" w:hAnsi="Cambria" w:cs="Arial"/>
        </w:rPr>
        <w:lastRenderedPageBreak/>
        <w:t>TESTNG</w:t>
      </w:r>
    </w:p>
    <w:p w:rsidR="00CE2F0D" w:rsidRDefault="00CE2F0D" w:rsidP="00AB2563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beforeAutospacing="0"/>
        <w:rPr>
          <w:rFonts w:ascii="Cambria" w:hAnsi="Cambria" w:cs="Arial"/>
        </w:rPr>
      </w:pPr>
      <w:r>
        <w:rPr>
          <w:rFonts w:ascii="Cambria" w:hAnsi="Cambria" w:cs="Arial"/>
        </w:rPr>
        <w:t xml:space="preserve">JUNIT 5.x </w:t>
      </w:r>
    </w:p>
    <w:p w:rsidR="00677022" w:rsidRDefault="00677022" w:rsidP="00AB2563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beforeAutospacing="0"/>
        <w:rPr>
          <w:rFonts w:ascii="Cambria" w:hAnsi="Cambria" w:cs="Arial"/>
        </w:rPr>
      </w:pPr>
      <w:r>
        <w:rPr>
          <w:rFonts w:ascii="Cambria" w:hAnsi="Cambria" w:cs="Arial"/>
        </w:rPr>
        <w:t xml:space="preserve">CUCUMBER BDD </w:t>
      </w:r>
    </w:p>
    <w:p w:rsidR="00CE2F0D" w:rsidRDefault="00CE2F0D" w:rsidP="009379FE">
      <w:pPr>
        <w:pStyle w:val="ListParagraph"/>
        <w:widowControl w:val="0"/>
        <w:autoSpaceDE w:val="0"/>
        <w:snapToGrid w:val="0"/>
        <w:spacing w:before="0" w:beforeAutospacing="0" w:after="0" w:afterAutospacing="0"/>
        <w:jc w:val="both"/>
        <w:rPr>
          <w:rFonts w:ascii="Cambria" w:hAnsi="Cambria" w:cs="Arial"/>
        </w:rPr>
      </w:pPr>
      <w:r w:rsidRPr="00823028">
        <w:rPr>
          <w:b/>
          <w:bCs/>
          <w:sz w:val="18"/>
          <w:szCs w:val="18"/>
          <w:u w:val="single"/>
        </w:rPr>
        <w:t>AVAILABILITY</w:t>
      </w:r>
      <w:r w:rsidR="00F601C2">
        <w:rPr>
          <w:b/>
          <w:bCs/>
          <w:sz w:val="18"/>
          <w:szCs w:val="18"/>
          <w:u w:val="single"/>
        </w:rPr>
        <w:t xml:space="preserve"> PATTERNS</w:t>
      </w:r>
      <w:r w:rsidRPr="00823028">
        <w:rPr>
          <w:b/>
          <w:bCs/>
          <w:sz w:val="18"/>
          <w:szCs w:val="18"/>
          <w:u w:val="single"/>
        </w:rPr>
        <w:t xml:space="preserve"> / DEVOPS</w:t>
      </w:r>
      <w:r w:rsidR="00224E2F" w:rsidRPr="00823028">
        <w:rPr>
          <w:b/>
          <w:bCs/>
          <w:sz w:val="18"/>
          <w:szCs w:val="18"/>
          <w:u w:val="single"/>
        </w:rPr>
        <w:t xml:space="preserve"> – CI /</w:t>
      </w:r>
      <w:r w:rsidR="00823028" w:rsidRPr="00823028">
        <w:rPr>
          <w:b/>
          <w:bCs/>
          <w:sz w:val="18"/>
          <w:szCs w:val="18"/>
          <w:u w:val="single"/>
        </w:rPr>
        <w:t>CD:</w:t>
      </w:r>
      <w:r w:rsidRPr="00823028">
        <w:rPr>
          <w:b/>
          <w:bCs/>
          <w:sz w:val="18"/>
          <w:szCs w:val="18"/>
          <w:u w:val="single"/>
        </w:rPr>
        <w:t xml:space="preserve"> </w:t>
      </w:r>
      <w:r>
        <w:rPr>
          <w:rFonts w:ascii="Cambria" w:hAnsi="Cambria" w:cs="Arial"/>
        </w:rPr>
        <w:tab/>
      </w:r>
    </w:p>
    <w:p w:rsidR="00823028" w:rsidRDefault="00823028" w:rsidP="00823028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beforeAutospacing="0"/>
        <w:rPr>
          <w:rFonts w:ascii="Cambria" w:hAnsi="Cambria" w:cs="Arial"/>
        </w:rPr>
      </w:pPr>
      <w:proofErr w:type="spellStart"/>
      <w:r>
        <w:rPr>
          <w:rFonts w:ascii="Cambria" w:hAnsi="Cambria" w:cs="Arial"/>
        </w:rPr>
        <w:t>Hysterix</w:t>
      </w:r>
      <w:proofErr w:type="spellEnd"/>
      <w:r>
        <w:rPr>
          <w:rFonts w:ascii="Cambria" w:hAnsi="Cambria" w:cs="Arial"/>
        </w:rPr>
        <w:t xml:space="preserve"> CB</w:t>
      </w:r>
    </w:p>
    <w:p w:rsidR="00823028" w:rsidRPr="00823028" w:rsidRDefault="00823028" w:rsidP="00625D61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beforeAutospacing="0"/>
        <w:rPr>
          <w:rFonts w:ascii="Cambria" w:hAnsi="Cambria" w:cs="Arial"/>
        </w:rPr>
      </w:pPr>
      <w:r w:rsidRPr="00823028">
        <w:rPr>
          <w:rFonts w:ascii="Cambria" w:hAnsi="Cambria" w:cs="Arial"/>
        </w:rPr>
        <w:t xml:space="preserve">Open Feign Client </w:t>
      </w:r>
    </w:p>
    <w:p w:rsidR="00CE2F0D" w:rsidRPr="00CE2F0D" w:rsidRDefault="00CE2F0D" w:rsidP="00CE2F0D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beforeAutospacing="0"/>
        <w:rPr>
          <w:rFonts w:ascii="Cambria" w:hAnsi="Cambria" w:cs="Arial"/>
        </w:rPr>
      </w:pPr>
      <w:r w:rsidRPr="00C868B3">
        <w:rPr>
          <w:rFonts w:ascii="Cambria" w:hAnsi="Cambria" w:cs="Arial"/>
        </w:rPr>
        <w:t>HAProxy</w:t>
      </w:r>
      <w:r>
        <w:rPr>
          <w:rFonts w:ascii="Cambria" w:hAnsi="Cambria" w:cs="Arial"/>
        </w:rPr>
        <w:t xml:space="preserve"> </w:t>
      </w:r>
      <w:r w:rsidRPr="00C868B3">
        <w:rPr>
          <w:rFonts w:ascii="Cambria" w:hAnsi="Cambria" w:cs="Arial"/>
        </w:rPr>
        <w:t>loadbalancer</w:t>
      </w:r>
      <w:r>
        <w:rPr>
          <w:rFonts w:ascii="Cambria" w:hAnsi="Cambria" w:cs="Arial"/>
        </w:rPr>
        <w:t xml:space="preserve"> </w:t>
      </w:r>
    </w:p>
    <w:p w:rsidR="00224E2F" w:rsidRPr="00224E2F" w:rsidRDefault="00224E2F" w:rsidP="00224E2F">
      <w:pPr>
        <w:pStyle w:val="ListParagraph"/>
        <w:widowControl w:val="0"/>
        <w:numPr>
          <w:ilvl w:val="0"/>
          <w:numId w:val="48"/>
        </w:numPr>
        <w:autoSpaceDE w:val="0"/>
        <w:snapToGrid w:val="0"/>
        <w:jc w:val="both"/>
        <w:rPr>
          <w:rFonts w:ascii="Cambria" w:hAnsi="Cambria" w:cs="Arial"/>
        </w:rPr>
      </w:pPr>
      <w:r w:rsidRPr="00224E2F">
        <w:rPr>
          <w:rFonts w:ascii="Cambria" w:hAnsi="Cambria" w:cs="Arial"/>
        </w:rPr>
        <w:t xml:space="preserve">Jenkins </w:t>
      </w:r>
    </w:p>
    <w:p w:rsidR="00224E2F" w:rsidRPr="00224E2F" w:rsidRDefault="00224E2F" w:rsidP="00224E2F">
      <w:pPr>
        <w:pStyle w:val="ListParagraph"/>
        <w:widowControl w:val="0"/>
        <w:numPr>
          <w:ilvl w:val="0"/>
          <w:numId w:val="48"/>
        </w:numPr>
        <w:autoSpaceDE w:val="0"/>
        <w:snapToGrid w:val="0"/>
        <w:jc w:val="both"/>
        <w:rPr>
          <w:rFonts w:ascii="Cambria" w:hAnsi="Cambria" w:cs="Arial"/>
        </w:rPr>
      </w:pPr>
      <w:r w:rsidRPr="00224E2F">
        <w:rPr>
          <w:rFonts w:ascii="Cambria" w:hAnsi="Cambria" w:cs="Arial"/>
        </w:rPr>
        <w:t>TeamCity</w:t>
      </w:r>
    </w:p>
    <w:p w:rsidR="00224E2F" w:rsidRDefault="00224E2F" w:rsidP="00CE2F0D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beforeAutospacing="0"/>
        <w:rPr>
          <w:rFonts w:ascii="Cambria" w:hAnsi="Cambria" w:cs="Arial"/>
        </w:rPr>
      </w:pPr>
      <w:proofErr w:type="spellStart"/>
      <w:r>
        <w:rPr>
          <w:rFonts w:ascii="Cambria" w:hAnsi="Cambria" w:cs="Arial"/>
        </w:rPr>
        <w:t>uDeploy</w:t>
      </w:r>
      <w:proofErr w:type="spellEnd"/>
      <w:r>
        <w:rPr>
          <w:rFonts w:ascii="Cambria" w:hAnsi="Cambria" w:cs="Arial"/>
        </w:rPr>
        <w:t xml:space="preserve"> </w:t>
      </w:r>
    </w:p>
    <w:p w:rsidR="006F189E" w:rsidRDefault="006F189E" w:rsidP="006F189E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beforeAutospacing="0"/>
        <w:rPr>
          <w:rFonts w:ascii="Cambria" w:hAnsi="Cambria" w:cs="Arial"/>
        </w:rPr>
      </w:pPr>
      <w:r>
        <w:rPr>
          <w:rFonts w:ascii="Cambria" w:hAnsi="Cambria" w:cs="Arial"/>
        </w:rPr>
        <w:t xml:space="preserve">Containers – </w:t>
      </w:r>
      <w:r w:rsidRPr="00CE2F0D">
        <w:rPr>
          <w:rFonts w:ascii="Cambria" w:hAnsi="Cambria" w:cs="Arial"/>
          <w:b/>
        </w:rPr>
        <w:t xml:space="preserve">Docker </w:t>
      </w:r>
    </w:p>
    <w:p w:rsidR="006F189E" w:rsidRPr="00224E2F" w:rsidRDefault="006F189E" w:rsidP="006F189E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beforeAutospacing="0"/>
        <w:rPr>
          <w:rFonts w:ascii="Cambria" w:hAnsi="Cambria" w:cs="Arial"/>
        </w:rPr>
      </w:pPr>
      <w:r>
        <w:rPr>
          <w:rFonts w:ascii="Cambria" w:hAnsi="Cambria" w:cs="Arial"/>
        </w:rPr>
        <w:t xml:space="preserve">Container Orchestration - </w:t>
      </w:r>
      <w:r w:rsidRPr="00CE2F0D">
        <w:rPr>
          <w:rFonts w:ascii="Cambria" w:hAnsi="Cambria" w:cs="Arial"/>
          <w:b/>
        </w:rPr>
        <w:t xml:space="preserve">Kubernetes </w:t>
      </w:r>
    </w:p>
    <w:p w:rsidR="00EA5241" w:rsidRPr="00436279" w:rsidRDefault="00224E2F" w:rsidP="00436279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beforeAutospacing="0" w:after="0" w:afterAutospacing="0"/>
        <w:rPr>
          <w:rFonts w:ascii="Cambria" w:hAnsi="Cambria" w:cs="Arial"/>
          <w:b/>
        </w:rPr>
      </w:pPr>
      <w:proofErr w:type="spellStart"/>
      <w:r w:rsidRPr="006F189E">
        <w:rPr>
          <w:rFonts w:ascii="Cambria" w:hAnsi="Cambria" w:cs="Arial"/>
        </w:rPr>
        <w:t>OpenShift</w:t>
      </w:r>
      <w:proofErr w:type="spellEnd"/>
      <w:r w:rsidRPr="006F189E">
        <w:rPr>
          <w:rFonts w:ascii="Cambria" w:hAnsi="Cambria" w:cs="Arial"/>
        </w:rPr>
        <w:t xml:space="preserve"> Container Platform </w:t>
      </w:r>
      <w:r w:rsidRPr="006F189E">
        <w:rPr>
          <w:rFonts w:ascii="Cambria" w:hAnsi="Cambria" w:cs="Arial"/>
          <w:b/>
        </w:rPr>
        <w:t xml:space="preserve">– OCP </w:t>
      </w:r>
    </w:p>
    <w:p w:rsidR="00EA5241" w:rsidRDefault="00EA5241" w:rsidP="00436279">
      <w:pPr>
        <w:jc w:val="both"/>
        <w:rPr>
          <w:rFonts w:ascii="Cambria" w:hAnsi="Cambria" w:cs="Arial"/>
        </w:rPr>
      </w:pPr>
    </w:p>
    <w:p w:rsidR="006C2E3C" w:rsidRPr="006C2E3C" w:rsidRDefault="00EA5241" w:rsidP="00436279">
      <w:pPr>
        <w:widowControl w:val="0"/>
        <w:autoSpaceDE w:val="0"/>
        <w:snapToGrid w:val="0"/>
        <w:jc w:val="both"/>
        <w:rPr>
          <w:rFonts w:ascii="Cambria" w:hAnsi="Cambria" w:cs="Arial"/>
          <w:b/>
        </w:rPr>
      </w:pPr>
      <w:r w:rsidRPr="006C2E3C">
        <w:rPr>
          <w:rFonts w:ascii="Cambria" w:hAnsi="Cambria" w:cs="Arial"/>
          <w:b/>
        </w:rPr>
        <w:t xml:space="preserve">Server                   :   </w:t>
      </w:r>
    </w:p>
    <w:p w:rsidR="006C2E3C" w:rsidRDefault="006C2E3C" w:rsidP="006C2E3C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beforeAutospacing="0"/>
        <w:rPr>
          <w:rFonts w:ascii="Cambria" w:hAnsi="Cambria" w:cs="Arial"/>
        </w:rPr>
      </w:pPr>
      <w:r>
        <w:rPr>
          <w:rFonts w:ascii="Cambria" w:hAnsi="Cambria" w:cs="Arial"/>
        </w:rPr>
        <w:t xml:space="preserve">Tomcat 7.0 Server </w:t>
      </w:r>
    </w:p>
    <w:p w:rsidR="006C2E3C" w:rsidRDefault="00EA5241" w:rsidP="006C2E3C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beforeAutospacing="0"/>
        <w:rPr>
          <w:rFonts w:ascii="Cambria" w:hAnsi="Cambria" w:cs="Arial"/>
        </w:rPr>
      </w:pPr>
      <w:proofErr w:type="spellStart"/>
      <w:r w:rsidRPr="008F188F">
        <w:rPr>
          <w:rFonts w:ascii="Cambria" w:hAnsi="Cambria" w:cs="Arial"/>
        </w:rPr>
        <w:t>Weblogic</w:t>
      </w:r>
      <w:proofErr w:type="spellEnd"/>
      <w:r w:rsidRPr="008F188F">
        <w:rPr>
          <w:rFonts w:ascii="Cambria" w:hAnsi="Cambria" w:cs="Arial"/>
        </w:rPr>
        <w:t xml:space="preserve"> 12.0</w:t>
      </w:r>
      <w:r w:rsidR="006C2E3C">
        <w:rPr>
          <w:rFonts w:ascii="Cambria" w:hAnsi="Cambria" w:cs="Arial"/>
        </w:rPr>
        <w:t xml:space="preserve"> </w:t>
      </w:r>
    </w:p>
    <w:p w:rsidR="00EA5241" w:rsidRDefault="00EA5241" w:rsidP="006C2E3C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beforeAutospacing="0"/>
        <w:rPr>
          <w:rFonts w:ascii="Cambria" w:hAnsi="Cambria" w:cs="Arial"/>
        </w:rPr>
      </w:pPr>
      <w:r>
        <w:rPr>
          <w:rFonts w:ascii="Cambria" w:hAnsi="Cambria" w:cs="Arial"/>
        </w:rPr>
        <w:t xml:space="preserve">Mule 3.9 server </w:t>
      </w:r>
    </w:p>
    <w:p w:rsidR="006C2E3C" w:rsidRDefault="006C2E3C" w:rsidP="006C2E3C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beforeAutospacing="0"/>
        <w:rPr>
          <w:rFonts w:ascii="Cambria" w:hAnsi="Cambria" w:cs="Arial"/>
        </w:rPr>
      </w:pPr>
      <w:r>
        <w:rPr>
          <w:rFonts w:ascii="Cambria" w:hAnsi="Cambria" w:cs="Arial"/>
        </w:rPr>
        <w:t xml:space="preserve">Sybase </w:t>
      </w:r>
      <w:r w:rsidR="00EA5241" w:rsidRPr="005B015C">
        <w:rPr>
          <w:rFonts w:ascii="Cambria" w:hAnsi="Cambria" w:cs="Arial"/>
        </w:rPr>
        <w:t xml:space="preserve">Complex Event Processor 4.4R </w:t>
      </w:r>
      <w:r>
        <w:rPr>
          <w:rFonts w:ascii="Cambria" w:hAnsi="Cambria" w:cs="Arial"/>
        </w:rPr>
        <w:t xml:space="preserve">Server </w:t>
      </w:r>
    </w:p>
    <w:p w:rsidR="00EA5241" w:rsidRPr="005B015C" w:rsidRDefault="006C2E3C" w:rsidP="006C2E3C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beforeAutospacing="0"/>
        <w:rPr>
          <w:rFonts w:ascii="Cambria" w:hAnsi="Cambria" w:cs="Arial"/>
        </w:rPr>
      </w:pPr>
      <w:r>
        <w:rPr>
          <w:rFonts w:ascii="Cambria" w:hAnsi="Cambria" w:cs="Arial"/>
        </w:rPr>
        <w:t xml:space="preserve">SAP </w:t>
      </w:r>
      <w:r w:rsidR="00EA5241" w:rsidRPr="005B015C">
        <w:rPr>
          <w:rFonts w:ascii="Cambria" w:hAnsi="Cambria" w:cs="Arial"/>
        </w:rPr>
        <w:t xml:space="preserve">ESP 5.1 Server  </w:t>
      </w:r>
    </w:p>
    <w:p w:rsidR="00EA5241" w:rsidRDefault="00EA5241" w:rsidP="001250C0">
      <w:pPr>
        <w:jc w:val="both"/>
        <w:rPr>
          <w:rFonts w:ascii="Cambria" w:hAnsi="Cambria" w:cs="Arial"/>
        </w:rPr>
      </w:pPr>
    </w:p>
    <w:p w:rsidR="00EA5241" w:rsidRPr="00425A28" w:rsidRDefault="00EA5241" w:rsidP="001250C0">
      <w:pPr>
        <w:jc w:val="both"/>
        <w:rPr>
          <w:rFonts w:ascii="Cambria" w:hAnsi="Cambria" w:cs="Arial"/>
        </w:rPr>
      </w:pPr>
    </w:p>
    <w:p w:rsidR="001250C0" w:rsidRPr="00980D77" w:rsidRDefault="001250C0" w:rsidP="001250C0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0" w:color="auto" w:fill="FFFFFF"/>
        <w:tabs>
          <w:tab w:val="left" w:pos="2835"/>
        </w:tabs>
        <w:jc w:val="center"/>
        <w:rPr>
          <w:rFonts w:ascii="Cambria" w:hAnsi="Cambria" w:cs="Arial"/>
          <w:snapToGrid w:val="0"/>
          <w:sz w:val="19"/>
          <w:szCs w:val="19"/>
        </w:rPr>
      </w:pPr>
      <w:proofErr w:type="spellStart"/>
      <w:r>
        <w:rPr>
          <w:rFonts w:ascii="Cambria" w:hAnsi="Cambria" w:cs="Arial"/>
          <w:sz w:val="19"/>
          <w:szCs w:val="19"/>
        </w:rPr>
        <w:t>KeyExperience</w:t>
      </w:r>
      <w:proofErr w:type="spellEnd"/>
      <w:r w:rsidRPr="00980D77">
        <w:rPr>
          <w:rFonts w:ascii="Cambria" w:hAnsi="Cambria" w:cs="Arial"/>
          <w:sz w:val="19"/>
          <w:szCs w:val="19"/>
        </w:rPr>
        <w:t xml:space="preserve"> – </w:t>
      </w:r>
      <w:r>
        <w:rPr>
          <w:rFonts w:ascii="Cambria" w:hAnsi="Cambria" w:cs="Arial"/>
          <w:sz w:val="19"/>
          <w:szCs w:val="19"/>
        </w:rPr>
        <w:t>CGI Information Systems and Management Consultants</w:t>
      </w:r>
    </w:p>
    <w:p w:rsidR="001250C0" w:rsidRPr="00144D15" w:rsidRDefault="001250C0" w:rsidP="001250C0">
      <w:pPr>
        <w:pStyle w:val="ListParagraph"/>
        <w:widowControl w:val="0"/>
        <w:numPr>
          <w:ilvl w:val="0"/>
          <w:numId w:val="39"/>
        </w:numPr>
        <w:autoSpaceDE w:val="0"/>
        <w:snapToGrid w:val="0"/>
        <w:spacing w:after="0" w:afterAutospacing="0"/>
        <w:ind w:left="274" w:hanging="274"/>
        <w:jc w:val="both"/>
        <w:rPr>
          <w:rFonts w:ascii="Cambria" w:hAnsi="Cambria" w:cs="Arial"/>
        </w:rPr>
      </w:pPr>
      <w:r>
        <w:rPr>
          <w:rFonts w:ascii="Cambria" w:hAnsi="Cambria" w:cs="Arial"/>
          <w:sz w:val="20"/>
          <w:szCs w:val="20"/>
        </w:rPr>
        <w:t>Technical Development Consultant</w:t>
      </w:r>
      <w:r w:rsidRPr="00CA1DAE">
        <w:rPr>
          <w:rFonts w:ascii="Cambria" w:hAnsi="Cambria" w:cs="Arial"/>
          <w:sz w:val="20"/>
          <w:szCs w:val="20"/>
        </w:rPr>
        <w:t xml:space="preserve"> (</w:t>
      </w:r>
      <w:r>
        <w:rPr>
          <w:rFonts w:ascii="Cambria" w:hAnsi="Cambria" w:cs="Arial"/>
          <w:sz w:val="20"/>
          <w:szCs w:val="20"/>
        </w:rPr>
        <w:t>Private Wealth Mgmt. Group</w:t>
      </w:r>
      <w:r w:rsidRPr="00CA1DAE">
        <w:rPr>
          <w:rFonts w:ascii="Cambria" w:hAnsi="Cambria" w:cs="Arial"/>
          <w:sz w:val="20"/>
          <w:szCs w:val="20"/>
        </w:rPr>
        <w:t xml:space="preserve"> projects, largest</w:t>
      </w:r>
      <w:r>
        <w:rPr>
          <w:rFonts w:ascii="Cambria" w:hAnsi="Cambria" w:cs="Arial"/>
          <w:sz w:val="20"/>
          <w:szCs w:val="20"/>
        </w:rPr>
        <w:t xml:space="preserve"> US</w:t>
      </w:r>
      <w:r w:rsidRPr="00CA1DAE">
        <w:rPr>
          <w:rFonts w:ascii="Cambria" w:hAnsi="Cambria" w:cs="Arial"/>
          <w:sz w:val="20"/>
          <w:szCs w:val="20"/>
        </w:rPr>
        <w:t xml:space="preserve"> investment</w:t>
      </w:r>
      <w:r>
        <w:rPr>
          <w:rFonts w:ascii="Cambria" w:hAnsi="Cambria" w:cs="Arial"/>
          <w:sz w:val="20"/>
          <w:szCs w:val="20"/>
        </w:rPr>
        <w:t xml:space="preserve"> bank</w:t>
      </w:r>
      <w:r w:rsidRPr="00CA1DAE">
        <w:rPr>
          <w:rFonts w:ascii="Cambria" w:hAnsi="Cambria" w:cs="Arial"/>
          <w:sz w:val="20"/>
          <w:szCs w:val="20"/>
        </w:rPr>
        <w:t>)</w:t>
      </w:r>
    </w:p>
    <w:p w:rsidR="001250C0" w:rsidRPr="007452F5" w:rsidRDefault="001250C0" w:rsidP="001250C0">
      <w:pPr>
        <w:pStyle w:val="ListParagraph"/>
        <w:widowControl w:val="0"/>
        <w:numPr>
          <w:ilvl w:val="0"/>
          <w:numId w:val="39"/>
        </w:numPr>
        <w:autoSpaceDE w:val="0"/>
        <w:snapToGrid w:val="0"/>
        <w:spacing w:after="0" w:afterAutospacing="0"/>
        <w:ind w:left="274" w:hanging="274"/>
        <w:jc w:val="both"/>
        <w:rPr>
          <w:rFonts w:ascii="Cambria" w:hAnsi="Cambria" w:cs="Arial"/>
        </w:rPr>
      </w:pPr>
      <w:r>
        <w:rPr>
          <w:rFonts w:ascii="Cambria" w:hAnsi="Cambria" w:cs="Arial"/>
          <w:sz w:val="20"/>
          <w:szCs w:val="20"/>
        </w:rPr>
        <w:t xml:space="preserve">Mid – level Architect </w:t>
      </w:r>
    </w:p>
    <w:p w:rsidR="001250C0" w:rsidRPr="007452F5" w:rsidRDefault="001250C0" w:rsidP="001250C0">
      <w:pPr>
        <w:widowControl w:val="0"/>
        <w:autoSpaceDE w:val="0"/>
        <w:snapToGrid w:val="0"/>
        <w:jc w:val="both"/>
        <w:rPr>
          <w:rFonts w:ascii="Cambria" w:hAnsi="Cambria" w:cs="Arial"/>
        </w:rPr>
      </w:pPr>
    </w:p>
    <w:p w:rsidR="001250C0" w:rsidRDefault="001250C0" w:rsidP="001250C0">
      <w:pPr>
        <w:pStyle w:val="ListParagraph"/>
        <w:widowControl w:val="0"/>
        <w:autoSpaceDE w:val="0"/>
        <w:snapToGrid w:val="0"/>
        <w:spacing w:before="0" w:beforeAutospacing="0" w:after="0" w:afterAutospacing="0"/>
        <w:ind w:left="274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  <w:u w:val="single"/>
        </w:rPr>
        <w:t>Temporal:</w:t>
      </w:r>
      <w:r>
        <w:rPr>
          <w:rFonts w:ascii="Cambria" w:hAnsi="Cambria" w:cs="Arial"/>
          <w:sz w:val="20"/>
          <w:szCs w:val="20"/>
        </w:rPr>
        <w:t xml:space="preserve"> July</w:t>
      </w:r>
      <w:r w:rsidRPr="00CA1DAE">
        <w:rPr>
          <w:rFonts w:ascii="Cambria" w:hAnsi="Cambria" w:cs="Arial"/>
          <w:sz w:val="20"/>
          <w:szCs w:val="20"/>
        </w:rPr>
        <w:t xml:space="preserve"> 2013 to Present</w:t>
      </w:r>
      <w:r w:rsidRPr="00CA1DAE">
        <w:rPr>
          <w:rFonts w:ascii="Cambria" w:hAnsi="Cambria" w:cs="Arial"/>
          <w:sz w:val="20"/>
          <w:szCs w:val="20"/>
        </w:rPr>
        <w:tab/>
      </w:r>
      <w:r>
        <w:rPr>
          <w:rFonts w:ascii="Cambria" w:hAnsi="Cambria" w:cs="Arial"/>
          <w:sz w:val="20"/>
          <w:szCs w:val="20"/>
        </w:rPr>
        <w:tab/>
      </w:r>
      <w:r>
        <w:rPr>
          <w:rFonts w:ascii="Cambria" w:hAnsi="Cambria" w:cs="Arial"/>
          <w:sz w:val="20"/>
          <w:szCs w:val="20"/>
        </w:rPr>
        <w:tab/>
      </w:r>
      <w:r>
        <w:rPr>
          <w:rFonts w:ascii="Cambria" w:hAnsi="Cambria" w:cs="Arial"/>
          <w:sz w:val="20"/>
          <w:szCs w:val="20"/>
        </w:rPr>
        <w:tab/>
      </w:r>
      <w:r>
        <w:rPr>
          <w:rFonts w:ascii="Cambria" w:hAnsi="Cambria" w:cs="Arial"/>
          <w:sz w:val="20"/>
          <w:szCs w:val="20"/>
        </w:rPr>
        <w:tab/>
      </w:r>
      <w:r>
        <w:rPr>
          <w:rFonts w:ascii="Cambria" w:hAnsi="Cambria" w:cs="Arial"/>
          <w:sz w:val="20"/>
          <w:szCs w:val="20"/>
          <w:u w:val="single"/>
        </w:rPr>
        <w:t>Location:</w:t>
      </w:r>
      <w:r w:rsidRPr="00CA1DAE">
        <w:rPr>
          <w:rFonts w:ascii="Cambria" w:hAnsi="Cambria" w:cs="Arial"/>
          <w:sz w:val="20"/>
          <w:szCs w:val="20"/>
        </w:rPr>
        <w:t xml:space="preserve"> </w:t>
      </w:r>
      <w:r>
        <w:rPr>
          <w:rFonts w:ascii="Cambria" w:hAnsi="Cambria" w:cs="Arial"/>
          <w:sz w:val="20"/>
          <w:szCs w:val="20"/>
        </w:rPr>
        <w:t>Chennai</w:t>
      </w:r>
      <w:r w:rsidRPr="00CA1DAE">
        <w:rPr>
          <w:rFonts w:ascii="Cambria" w:hAnsi="Cambria" w:cs="Arial"/>
          <w:sz w:val="20"/>
          <w:szCs w:val="20"/>
        </w:rPr>
        <w:t>, India</w:t>
      </w:r>
    </w:p>
    <w:p w:rsidR="001250C0" w:rsidRDefault="001250C0" w:rsidP="001250C0">
      <w:pPr>
        <w:widowControl w:val="0"/>
        <w:autoSpaceDE w:val="0"/>
        <w:snapToGrid w:val="0"/>
        <w:ind w:firstLine="274"/>
        <w:jc w:val="both"/>
        <w:rPr>
          <w:rFonts w:ascii="Cambria" w:hAnsi="Cambria" w:cs="Arial"/>
          <w:u w:val="single"/>
        </w:rPr>
      </w:pPr>
    </w:p>
    <w:p w:rsidR="001250C0" w:rsidRDefault="001250C0" w:rsidP="001250C0">
      <w:pPr>
        <w:widowControl w:val="0"/>
        <w:autoSpaceDE w:val="0"/>
        <w:snapToGrid w:val="0"/>
        <w:ind w:firstLine="274"/>
        <w:jc w:val="both"/>
        <w:rPr>
          <w:rFonts w:ascii="Cambria" w:hAnsi="Cambria" w:cs="Arial"/>
          <w:u w:val="single"/>
        </w:rPr>
      </w:pPr>
      <w:r>
        <w:rPr>
          <w:rFonts w:ascii="Cambria" w:hAnsi="Cambria" w:cs="Arial"/>
          <w:u w:val="single"/>
        </w:rPr>
        <w:t>Responsibilities:</w:t>
      </w:r>
    </w:p>
    <w:p w:rsidR="001250C0" w:rsidRDefault="001250C0" w:rsidP="001250C0">
      <w:pPr>
        <w:widowControl w:val="0"/>
        <w:autoSpaceDE w:val="0"/>
        <w:snapToGrid w:val="0"/>
        <w:ind w:firstLine="274"/>
        <w:jc w:val="both"/>
        <w:rPr>
          <w:rFonts w:ascii="Cambria" w:hAnsi="Cambria" w:cs="Arial"/>
          <w:u w:val="single"/>
        </w:rPr>
      </w:pPr>
    </w:p>
    <w:p w:rsidR="001250C0" w:rsidRPr="00F52438" w:rsidRDefault="001250C0" w:rsidP="001250C0">
      <w:pPr>
        <w:pStyle w:val="ListParagraph"/>
        <w:widowControl w:val="0"/>
        <w:numPr>
          <w:ilvl w:val="0"/>
          <w:numId w:val="40"/>
        </w:numPr>
        <w:autoSpaceDE w:val="0"/>
        <w:snapToGrid w:val="0"/>
        <w:spacing w:before="0" w:beforeAutospacing="0"/>
        <w:ind w:left="540" w:hanging="270"/>
        <w:jc w:val="both"/>
        <w:rPr>
          <w:rFonts w:ascii="Cambria" w:hAnsi="Cambria" w:cs="Arial"/>
        </w:rPr>
      </w:pPr>
      <w:r w:rsidRPr="00F52438">
        <w:rPr>
          <w:rFonts w:ascii="Cambria" w:hAnsi="Cambria" w:cs="Arial"/>
        </w:rPr>
        <w:t>Owned the development and delivery of solution architectures of various solution offerings from CGI to the client (Client had engaged CGI to advice, build and integrate client’s IT application systems).</w:t>
      </w:r>
      <w:r w:rsidR="00B85343">
        <w:rPr>
          <w:rFonts w:ascii="Cambria" w:hAnsi="Cambria" w:cs="Arial"/>
        </w:rPr>
        <w:t xml:space="preserve"> </w:t>
      </w:r>
    </w:p>
    <w:p w:rsidR="001250C0" w:rsidRDefault="001250C0" w:rsidP="00F52438">
      <w:pPr>
        <w:pStyle w:val="ListParagraph"/>
        <w:widowControl w:val="0"/>
        <w:numPr>
          <w:ilvl w:val="0"/>
          <w:numId w:val="40"/>
        </w:numPr>
        <w:autoSpaceDE w:val="0"/>
        <w:snapToGrid w:val="0"/>
        <w:spacing w:before="0" w:beforeAutospacing="0"/>
        <w:ind w:left="540" w:hanging="270"/>
        <w:jc w:val="both"/>
        <w:rPr>
          <w:rFonts w:ascii="Cambria" w:hAnsi="Cambria" w:cs="Arial"/>
        </w:rPr>
      </w:pPr>
      <w:r w:rsidRPr="00F52438">
        <w:rPr>
          <w:rFonts w:ascii="Cambria" w:hAnsi="Cambria" w:cs="Arial"/>
        </w:rPr>
        <w:t>Owns the design, detailing and evolution of the solution architectures</w:t>
      </w:r>
    </w:p>
    <w:p w:rsidR="00E1753F" w:rsidRPr="00E1753F" w:rsidRDefault="00E1753F" w:rsidP="00EF325C">
      <w:pPr>
        <w:pStyle w:val="ListParagraph"/>
        <w:widowControl w:val="0"/>
        <w:numPr>
          <w:ilvl w:val="0"/>
          <w:numId w:val="40"/>
        </w:numPr>
        <w:autoSpaceDE w:val="0"/>
        <w:snapToGrid w:val="0"/>
        <w:spacing w:before="0" w:beforeAutospacing="0"/>
        <w:ind w:left="540" w:hanging="270"/>
        <w:jc w:val="both"/>
        <w:rPr>
          <w:rFonts w:ascii="Cambria" w:hAnsi="Cambria" w:cs="Arial"/>
        </w:rPr>
      </w:pPr>
      <w:r w:rsidRPr="00E1753F">
        <w:rPr>
          <w:rFonts w:ascii="Cambria" w:hAnsi="Cambria" w:cs="Arial"/>
        </w:rPr>
        <w:t>As consultant,</w:t>
      </w:r>
      <w:r>
        <w:rPr>
          <w:rFonts w:ascii="Cambria" w:hAnsi="Cambria" w:cs="Arial"/>
        </w:rPr>
        <w:t xml:space="preserve"> contributed to the</w:t>
      </w:r>
      <w:r w:rsidR="00FC49D3">
        <w:rPr>
          <w:rFonts w:ascii="Cambria" w:hAnsi="Cambria" w:cs="Arial"/>
        </w:rPr>
        <w:t xml:space="preserve"> design and</w:t>
      </w:r>
      <w:r>
        <w:rPr>
          <w:rFonts w:ascii="Cambria" w:hAnsi="Cambria" w:cs="Arial"/>
        </w:rPr>
        <w:t xml:space="preserve"> development of </w:t>
      </w:r>
      <w:r w:rsidRPr="00E1753F">
        <w:rPr>
          <w:rFonts w:ascii="Cambria" w:hAnsi="Cambria" w:cs="Arial"/>
        </w:rPr>
        <w:t xml:space="preserve">highly </w:t>
      </w:r>
      <w:r>
        <w:rPr>
          <w:rFonts w:ascii="Cambria" w:hAnsi="Cambria" w:cs="Arial"/>
        </w:rPr>
        <w:t xml:space="preserve">scalable, </w:t>
      </w:r>
      <w:r w:rsidRPr="00E1753F">
        <w:rPr>
          <w:rFonts w:ascii="Cambria" w:hAnsi="Cambria" w:cs="Arial"/>
        </w:rPr>
        <w:t>maintainable and testable</w:t>
      </w:r>
      <w:r>
        <w:rPr>
          <w:rFonts w:ascii="Cambria" w:hAnsi="Cambria" w:cs="Arial"/>
        </w:rPr>
        <w:t xml:space="preserve">, </w:t>
      </w:r>
      <w:r w:rsidRPr="00E1753F">
        <w:rPr>
          <w:rFonts w:ascii="Cambria" w:hAnsi="Cambria" w:cs="Arial"/>
        </w:rPr>
        <w:t>loosely coupled, independently deployable</w:t>
      </w:r>
      <w:r w:rsidR="00361322">
        <w:rPr>
          <w:rFonts w:ascii="Cambria" w:hAnsi="Cambria" w:cs="Arial"/>
        </w:rPr>
        <w:t xml:space="preserve"> services. </w:t>
      </w:r>
      <w:r>
        <w:rPr>
          <w:rFonts w:ascii="Cambria" w:hAnsi="Cambria" w:cs="Arial"/>
        </w:rPr>
        <w:t xml:space="preserve"> </w:t>
      </w:r>
    </w:p>
    <w:p w:rsidR="005B5423" w:rsidRPr="005B5423" w:rsidRDefault="001250C0" w:rsidP="005B5423">
      <w:pPr>
        <w:pStyle w:val="ListParagraph"/>
        <w:widowControl w:val="0"/>
        <w:numPr>
          <w:ilvl w:val="0"/>
          <w:numId w:val="40"/>
        </w:numPr>
        <w:autoSpaceDE w:val="0"/>
        <w:snapToGrid w:val="0"/>
        <w:spacing w:before="0" w:beforeAutospacing="0"/>
        <w:ind w:left="540" w:hanging="270"/>
        <w:jc w:val="both"/>
        <w:rPr>
          <w:rFonts w:ascii="Cambria" w:hAnsi="Cambria" w:cs="Arial"/>
        </w:rPr>
      </w:pPr>
      <w:r w:rsidRPr="00F52438">
        <w:rPr>
          <w:rFonts w:ascii="Cambria" w:hAnsi="Cambria" w:cs="Arial"/>
        </w:rPr>
        <w:t>Implemented continuous integration in the projects with SONAR integration for code quality</w:t>
      </w:r>
    </w:p>
    <w:p w:rsidR="001250C0" w:rsidRPr="00F52438" w:rsidRDefault="001250C0" w:rsidP="00F52438">
      <w:pPr>
        <w:pStyle w:val="ListParagraph"/>
        <w:widowControl w:val="0"/>
        <w:numPr>
          <w:ilvl w:val="0"/>
          <w:numId w:val="40"/>
        </w:numPr>
        <w:autoSpaceDE w:val="0"/>
        <w:snapToGrid w:val="0"/>
        <w:spacing w:before="0" w:beforeAutospacing="0"/>
        <w:ind w:left="540" w:hanging="270"/>
        <w:jc w:val="both"/>
        <w:rPr>
          <w:rFonts w:ascii="Cambria" w:hAnsi="Cambria" w:cs="Arial"/>
        </w:rPr>
      </w:pPr>
      <w:r w:rsidRPr="00F52438">
        <w:rPr>
          <w:rFonts w:ascii="Cambria" w:hAnsi="Cambria" w:cs="Arial"/>
        </w:rPr>
        <w:t>Manages the client, requirements and reports to the steering group</w:t>
      </w:r>
    </w:p>
    <w:p w:rsidR="001250C0" w:rsidRPr="00F52438" w:rsidRDefault="001250C0" w:rsidP="001250C0">
      <w:pPr>
        <w:pStyle w:val="ListParagraph"/>
        <w:widowControl w:val="0"/>
        <w:numPr>
          <w:ilvl w:val="0"/>
          <w:numId w:val="40"/>
        </w:numPr>
        <w:autoSpaceDE w:val="0"/>
        <w:snapToGrid w:val="0"/>
        <w:spacing w:before="0" w:beforeAutospacing="0"/>
        <w:ind w:left="540" w:hanging="270"/>
        <w:jc w:val="both"/>
        <w:rPr>
          <w:rFonts w:ascii="Cambria" w:hAnsi="Cambria" w:cs="Arial"/>
        </w:rPr>
      </w:pPr>
      <w:r w:rsidRPr="00F52438">
        <w:rPr>
          <w:rFonts w:ascii="Cambria" w:hAnsi="Cambria" w:cs="Arial"/>
        </w:rPr>
        <w:t xml:space="preserve">As consultant, led the development efforts of various solution offerings using Java, Java Web and Java based frameworks like </w:t>
      </w:r>
      <w:proofErr w:type="gramStart"/>
      <w:r w:rsidRPr="00F52438">
        <w:rPr>
          <w:rFonts w:ascii="Cambria" w:hAnsi="Cambria" w:cs="Arial"/>
        </w:rPr>
        <w:t>Spring</w:t>
      </w:r>
      <w:proofErr w:type="gramEnd"/>
      <w:r w:rsidRPr="00F52438">
        <w:rPr>
          <w:rFonts w:ascii="Cambria" w:hAnsi="Cambria" w:cs="Arial"/>
        </w:rPr>
        <w:t xml:space="preserve">, Hibernate, Struts, etc.  </w:t>
      </w:r>
    </w:p>
    <w:p w:rsidR="001250C0" w:rsidRPr="00F52438" w:rsidRDefault="001250C0" w:rsidP="001250C0">
      <w:pPr>
        <w:pStyle w:val="ListParagraph"/>
        <w:widowControl w:val="0"/>
        <w:numPr>
          <w:ilvl w:val="0"/>
          <w:numId w:val="40"/>
        </w:numPr>
        <w:autoSpaceDE w:val="0"/>
        <w:snapToGrid w:val="0"/>
        <w:spacing w:before="0" w:beforeAutospacing="0"/>
        <w:ind w:left="540" w:hanging="270"/>
        <w:jc w:val="both"/>
        <w:rPr>
          <w:rFonts w:ascii="Cambria" w:hAnsi="Cambria" w:cs="Arial"/>
        </w:rPr>
      </w:pPr>
      <w:r w:rsidRPr="00F52438">
        <w:rPr>
          <w:rFonts w:ascii="Cambria" w:hAnsi="Cambria" w:cs="Arial"/>
        </w:rPr>
        <w:t xml:space="preserve">Led the development efforts and performed the role of a senior developer in a Distributed Caching Compute Grid and Complex Event Processing systems and in a Java BPM project  </w:t>
      </w:r>
    </w:p>
    <w:p w:rsidR="001250C0" w:rsidRPr="00F52438" w:rsidRDefault="001250C0" w:rsidP="001250C0">
      <w:pPr>
        <w:pStyle w:val="ListParagraph"/>
        <w:widowControl w:val="0"/>
        <w:numPr>
          <w:ilvl w:val="0"/>
          <w:numId w:val="40"/>
        </w:numPr>
        <w:autoSpaceDE w:val="0"/>
        <w:snapToGrid w:val="0"/>
        <w:spacing w:before="0" w:beforeAutospacing="0"/>
        <w:ind w:left="540" w:hanging="270"/>
        <w:jc w:val="both"/>
        <w:rPr>
          <w:rFonts w:ascii="Cambria" w:hAnsi="Cambria" w:cs="Arial"/>
        </w:rPr>
      </w:pPr>
      <w:r w:rsidRPr="00F52438">
        <w:rPr>
          <w:rFonts w:ascii="Cambria" w:hAnsi="Cambria" w:cs="Arial"/>
        </w:rPr>
        <w:t>As consultant, supported the team leads with critical deliverables and solution offerings.</w:t>
      </w:r>
    </w:p>
    <w:p w:rsidR="001250C0" w:rsidRPr="00F52438" w:rsidRDefault="001250C0" w:rsidP="001250C0">
      <w:pPr>
        <w:pStyle w:val="ListParagraph"/>
        <w:widowControl w:val="0"/>
        <w:numPr>
          <w:ilvl w:val="0"/>
          <w:numId w:val="40"/>
        </w:numPr>
        <w:autoSpaceDE w:val="0"/>
        <w:snapToGrid w:val="0"/>
        <w:spacing w:before="0" w:beforeAutospacing="0"/>
        <w:ind w:left="540" w:hanging="270"/>
        <w:jc w:val="both"/>
        <w:rPr>
          <w:rFonts w:ascii="Cambria" w:hAnsi="Cambria" w:cs="Arial"/>
        </w:rPr>
      </w:pPr>
      <w:r w:rsidRPr="00F52438">
        <w:rPr>
          <w:rFonts w:ascii="Cambria" w:hAnsi="Cambria" w:cs="Arial"/>
        </w:rPr>
        <w:t xml:space="preserve">Developed the application along with 1 onshore counterparts which included many new business features and completely replaced all the existing </w:t>
      </w:r>
      <w:proofErr w:type="gramStart"/>
      <w:r w:rsidRPr="00F52438">
        <w:rPr>
          <w:rFonts w:ascii="Cambria" w:hAnsi="Cambria" w:cs="Arial"/>
        </w:rPr>
        <w:t>( Sybase</w:t>
      </w:r>
      <w:proofErr w:type="gramEnd"/>
      <w:r w:rsidRPr="00F52438">
        <w:rPr>
          <w:rFonts w:ascii="Cambria" w:hAnsi="Cambria" w:cs="Arial"/>
        </w:rPr>
        <w:t xml:space="preserve"> CEP ) features with Coherence distributed cache system and  Java. </w:t>
      </w:r>
    </w:p>
    <w:p w:rsidR="001250C0" w:rsidRPr="00F52438" w:rsidRDefault="001250C0" w:rsidP="001250C0">
      <w:pPr>
        <w:pStyle w:val="ListParagraph"/>
        <w:widowControl w:val="0"/>
        <w:numPr>
          <w:ilvl w:val="0"/>
          <w:numId w:val="40"/>
        </w:numPr>
        <w:autoSpaceDE w:val="0"/>
        <w:snapToGrid w:val="0"/>
        <w:spacing w:before="0" w:beforeAutospacing="0"/>
        <w:ind w:left="540" w:hanging="270"/>
        <w:jc w:val="both"/>
        <w:rPr>
          <w:rFonts w:ascii="Cambria" w:hAnsi="Cambria" w:cs="Arial"/>
        </w:rPr>
      </w:pPr>
      <w:r w:rsidRPr="00F52438">
        <w:rPr>
          <w:rFonts w:ascii="Cambria" w:hAnsi="Cambria" w:cs="Arial"/>
        </w:rPr>
        <w:lastRenderedPageBreak/>
        <w:t>AGILE Development Management – requirements gathering, planning, estimation, change control</w:t>
      </w:r>
    </w:p>
    <w:p w:rsidR="001250C0" w:rsidRPr="00F52438" w:rsidRDefault="001250C0" w:rsidP="001250C0">
      <w:pPr>
        <w:pStyle w:val="ListParagraph"/>
        <w:widowControl w:val="0"/>
        <w:numPr>
          <w:ilvl w:val="0"/>
          <w:numId w:val="40"/>
        </w:numPr>
        <w:autoSpaceDE w:val="0"/>
        <w:snapToGrid w:val="0"/>
        <w:spacing w:before="0" w:beforeAutospacing="0"/>
        <w:ind w:left="540" w:hanging="270"/>
        <w:jc w:val="both"/>
        <w:rPr>
          <w:rFonts w:ascii="Cambria" w:hAnsi="Cambria" w:cs="Arial"/>
        </w:rPr>
      </w:pPr>
      <w:r w:rsidRPr="00F52438">
        <w:rPr>
          <w:rFonts w:ascii="Cambria" w:hAnsi="Cambria" w:cs="Arial"/>
        </w:rPr>
        <w:t xml:space="preserve">Implemented continuous integration in the projects using Jenkins with </w:t>
      </w:r>
      <w:proofErr w:type="spellStart"/>
      <w:r w:rsidRPr="00F52438">
        <w:rPr>
          <w:rFonts w:ascii="Cambria" w:hAnsi="Cambria" w:cs="Arial"/>
        </w:rPr>
        <w:t>TestNG</w:t>
      </w:r>
      <w:proofErr w:type="spellEnd"/>
      <w:r w:rsidRPr="00F52438">
        <w:rPr>
          <w:rFonts w:ascii="Cambria" w:hAnsi="Cambria" w:cs="Arial"/>
        </w:rPr>
        <w:t xml:space="preserve"> , </w:t>
      </w:r>
      <w:proofErr w:type="spellStart"/>
      <w:r w:rsidRPr="00F52438">
        <w:rPr>
          <w:rFonts w:ascii="Cambria" w:hAnsi="Cambria" w:cs="Arial"/>
        </w:rPr>
        <w:t>Jacoco</w:t>
      </w:r>
      <w:proofErr w:type="spellEnd"/>
      <w:r w:rsidRPr="00F52438">
        <w:rPr>
          <w:rFonts w:ascii="Cambria" w:hAnsi="Cambria" w:cs="Arial"/>
        </w:rPr>
        <w:t xml:space="preserve"> and  SONAR integration for code quality</w:t>
      </w:r>
    </w:p>
    <w:p w:rsidR="001250C0" w:rsidRPr="00F52438" w:rsidRDefault="001250C0" w:rsidP="001250C0">
      <w:pPr>
        <w:pStyle w:val="ListParagraph"/>
        <w:widowControl w:val="0"/>
        <w:numPr>
          <w:ilvl w:val="0"/>
          <w:numId w:val="40"/>
        </w:numPr>
        <w:autoSpaceDE w:val="0"/>
        <w:snapToGrid w:val="0"/>
        <w:spacing w:before="0" w:beforeAutospacing="0"/>
        <w:ind w:left="540" w:hanging="270"/>
        <w:jc w:val="both"/>
        <w:rPr>
          <w:rFonts w:ascii="Cambria" w:hAnsi="Cambria" w:cs="Arial"/>
        </w:rPr>
      </w:pPr>
      <w:r w:rsidRPr="00F52438">
        <w:rPr>
          <w:rFonts w:ascii="Cambria" w:hAnsi="Cambria" w:cs="Arial"/>
        </w:rPr>
        <w:t xml:space="preserve">Worked closely with the business in identifying and emphasizing the need for better </w:t>
      </w:r>
      <w:proofErr w:type="gramStart"/>
      <w:r w:rsidRPr="00F52438">
        <w:rPr>
          <w:rFonts w:ascii="Cambria" w:hAnsi="Cambria" w:cs="Arial"/>
        </w:rPr>
        <w:t>solutions</w:t>
      </w:r>
      <w:proofErr w:type="gramEnd"/>
      <w:r w:rsidRPr="00F52438">
        <w:rPr>
          <w:rFonts w:ascii="Cambria" w:hAnsi="Cambria" w:cs="Arial"/>
        </w:rPr>
        <w:t xml:space="preserve">. </w:t>
      </w:r>
    </w:p>
    <w:p w:rsidR="001250C0" w:rsidRPr="00F52438" w:rsidRDefault="001250C0" w:rsidP="001250C0">
      <w:pPr>
        <w:pStyle w:val="ListParagraph"/>
        <w:widowControl w:val="0"/>
        <w:numPr>
          <w:ilvl w:val="0"/>
          <w:numId w:val="40"/>
        </w:numPr>
        <w:autoSpaceDE w:val="0"/>
        <w:snapToGrid w:val="0"/>
        <w:spacing w:before="0" w:beforeAutospacing="0"/>
        <w:ind w:left="540" w:hanging="270"/>
        <w:jc w:val="both"/>
        <w:rPr>
          <w:rFonts w:ascii="Cambria" w:hAnsi="Cambria" w:cs="Arial"/>
        </w:rPr>
      </w:pPr>
      <w:r w:rsidRPr="00F52438">
        <w:rPr>
          <w:rFonts w:ascii="Cambria" w:hAnsi="Cambria" w:cs="Arial"/>
        </w:rPr>
        <w:t>Implemented, managed and supported offshore technical deliverables.</w:t>
      </w:r>
    </w:p>
    <w:p w:rsidR="001250C0" w:rsidRPr="00F52438" w:rsidRDefault="001250C0" w:rsidP="001250C0">
      <w:pPr>
        <w:pStyle w:val="ListParagraph"/>
        <w:widowControl w:val="0"/>
        <w:numPr>
          <w:ilvl w:val="0"/>
          <w:numId w:val="40"/>
        </w:numPr>
        <w:autoSpaceDE w:val="0"/>
        <w:snapToGrid w:val="0"/>
        <w:spacing w:before="0" w:beforeAutospacing="0"/>
        <w:ind w:left="540" w:hanging="270"/>
        <w:jc w:val="both"/>
        <w:rPr>
          <w:rFonts w:ascii="Cambria" w:hAnsi="Cambria" w:cs="Arial"/>
        </w:rPr>
      </w:pPr>
      <w:r w:rsidRPr="00F52438">
        <w:rPr>
          <w:rFonts w:ascii="Cambria" w:hAnsi="Cambria" w:cs="Arial"/>
        </w:rPr>
        <w:t>Preparing Test Cases according to the Functional Specifications.</w:t>
      </w:r>
    </w:p>
    <w:p w:rsidR="001250C0" w:rsidRPr="00F52438" w:rsidRDefault="001250C0" w:rsidP="001250C0">
      <w:pPr>
        <w:pStyle w:val="ListParagraph"/>
        <w:widowControl w:val="0"/>
        <w:numPr>
          <w:ilvl w:val="0"/>
          <w:numId w:val="40"/>
        </w:numPr>
        <w:autoSpaceDE w:val="0"/>
        <w:snapToGrid w:val="0"/>
        <w:spacing w:before="0" w:beforeAutospacing="0"/>
        <w:ind w:left="540" w:hanging="270"/>
        <w:jc w:val="both"/>
        <w:rPr>
          <w:rFonts w:ascii="Cambria" w:hAnsi="Cambria" w:cs="Arial"/>
        </w:rPr>
      </w:pPr>
      <w:r w:rsidRPr="00F52438">
        <w:rPr>
          <w:rFonts w:ascii="Cambria" w:hAnsi="Cambria" w:cs="Arial"/>
        </w:rPr>
        <w:t xml:space="preserve">Executing Test Cases to validate the functionality </w:t>
      </w:r>
    </w:p>
    <w:p w:rsidR="001250C0" w:rsidRDefault="001250C0" w:rsidP="00144D15">
      <w:pPr>
        <w:widowControl w:val="0"/>
        <w:autoSpaceDE w:val="0"/>
        <w:snapToGrid w:val="0"/>
        <w:jc w:val="both"/>
        <w:rPr>
          <w:rFonts w:ascii="Cambria" w:hAnsi="Cambria" w:cs="Arial"/>
        </w:rPr>
      </w:pPr>
    </w:p>
    <w:p w:rsidR="001250C0" w:rsidRDefault="001250C0" w:rsidP="00144D15">
      <w:pPr>
        <w:widowControl w:val="0"/>
        <w:autoSpaceDE w:val="0"/>
        <w:snapToGrid w:val="0"/>
        <w:jc w:val="both"/>
        <w:rPr>
          <w:rFonts w:ascii="Cambria" w:hAnsi="Cambria" w:cs="Arial"/>
        </w:rPr>
      </w:pPr>
    </w:p>
    <w:p w:rsidR="006B063B" w:rsidRPr="00425A28" w:rsidRDefault="006B063B" w:rsidP="006B063B">
      <w:pPr>
        <w:jc w:val="both"/>
        <w:rPr>
          <w:rFonts w:ascii="Cambria" w:hAnsi="Cambria" w:cs="Arial"/>
        </w:rPr>
      </w:pPr>
    </w:p>
    <w:p w:rsidR="006B063B" w:rsidRPr="00980D77" w:rsidRDefault="006B063B" w:rsidP="006B063B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0" w:color="auto" w:fill="FFFFFF"/>
        <w:tabs>
          <w:tab w:val="left" w:pos="2835"/>
        </w:tabs>
        <w:jc w:val="center"/>
        <w:rPr>
          <w:rFonts w:ascii="Cambria" w:hAnsi="Cambria" w:cs="Arial"/>
          <w:snapToGrid w:val="0"/>
          <w:sz w:val="19"/>
          <w:szCs w:val="19"/>
        </w:rPr>
      </w:pPr>
      <w:proofErr w:type="spellStart"/>
      <w:r>
        <w:rPr>
          <w:rFonts w:ascii="Cambria" w:hAnsi="Cambria" w:cs="Arial"/>
          <w:sz w:val="19"/>
          <w:szCs w:val="19"/>
        </w:rPr>
        <w:t>KeyExperience</w:t>
      </w:r>
      <w:proofErr w:type="spellEnd"/>
      <w:r w:rsidRPr="00980D77">
        <w:rPr>
          <w:rFonts w:ascii="Cambria" w:hAnsi="Cambria" w:cs="Arial"/>
          <w:sz w:val="19"/>
          <w:szCs w:val="19"/>
        </w:rPr>
        <w:t xml:space="preserve"> –</w:t>
      </w:r>
      <w:r>
        <w:rPr>
          <w:rFonts w:ascii="Cambria" w:hAnsi="Cambria" w:cs="Arial"/>
          <w:sz w:val="19"/>
          <w:szCs w:val="19"/>
        </w:rPr>
        <w:t xml:space="preserve"> </w:t>
      </w:r>
      <w:proofErr w:type="spellStart"/>
      <w:r>
        <w:rPr>
          <w:sz w:val="18"/>
          <w:szCs w:val="18"/>
        </w:rPr>
        <w:t>iGate</w:t>
      </w:r>
      <w:proofErr w:type="spellEnd"/>
      <w:r>
        <w:rPr>
          <w:sz w:val="18"/>
          <w:szCs w:val="18"/>
        </w:rPr>
        <w:t xml:space="preserve"> Global Solutions        </w:t>
      </w:r>
    </w:p>
    <w:p w:rsidR="006B063B" w:rsidRPr="00144D15" w:rsidRDefault="00095DBD" w:rsidP="006B063B">
      <w:pPr>
        <w:pStyle w:val="ListParagraph"/>
        <w:widowControl w:val="0"/>
        <w:numPr>
          <w:ilvl w:val="0"/>
          <w:numId w:val="39"/>
        </w:numPr>
        <w:autoSpaceDE w:val="0"/>
        <w:snapToGrid w:val="0"/>
        <w:spacing w:after="0" w:afterAutospacing="0"/>
        <w:ind w:left="274" w:hanging="274"/>
        <w:jc w:val="both"/>
        <w:rPr>
          <w:rFonts w:ascii="Cambria" w:hAnsi="Cambria" w:cs="Arial"/>
        </w:rPr>
      </w:pPr>
      <w:r>
        <w:rPr>
          <w:rFonts w:ascii="Cambria" w:hAnsi="Cambria" w:cs="Arial"/>
          <w:sz w:val="20"/>
          <w:szCs w:val="20"/>
        </w:rPr>
        <w:t xml:space="preserve"> Senior Software Engineer </w:t>
      </w:r>
      <w:r w:rsidR="006B063B" w:rsidRPr="00CA1DAE">
        <w:rPr>
          <w:rFonts w:ascii="Cambria" w:hAnsi="Cambria" w:cs="Arial"/>
          <w:sz w:val="20"/>
          <w:szCs w:val="20"/>
        </w:rPr>
        <w:t>(</w:t>
      </w:r>
      <w:r w:rsidR="006B063B">
        <w:rPr>
          <w:sz w:val="18"/>
          <w:szCs w:val="18"/>
        </w:rPr>
        <w:t>NBC Universal, USA.</w:t>
      </w:r>
      <w:r w:rsidR="006B063B" w:rsidRPr="00CA1DAE">
        <w:rPr>
          <w:rFonts w:ascii="Cambria" w:hAnsi="Cambria" w:cs="Arial"/>
          <w:sz w:val="20"/>
          <w:szCs w:val="20"/>
        </w:rPr>
        <w:t>)</w:t>
      </w:r>
    </w:p>
    <w:p w:rsidR="006B063B" w:rsidRDefault="006B063B" w:rsidP="006B063B">
      <w:pPr>
        <w:widowControl w:val="0"/>
        <w:autoSpaceDE w:val="0"/>
        <w:snapToGrid w:val="0"/>
        <w:jc w:val="both"/>
        <w:rPr>
          <w:rFonts w:ascii="Cambria" w:hAnsi="Cambria" w:cs="Arial"/>
        </w:rPr>
      </w:pPr>
    </w:p>
    <w:p w:rsidR="00AA055C" w:rsidRPr="007452F5" w:rsidRDefault="00AA055C" w:rsidP="006B063B">
      <w:pPr>
        <w:widowControl w:val="0"/>
        <w:autoSpaceDE w:val="0"/>
        <w:snapToGrid w:val="0"/>
        <w:jc w:val="both"/>
        <w:rPr>
          <w:rFonts w:ascii="Cambria" w:hAnsi="Cambria" w:cs="Arial"/>
        </w:rPr>
      </w:pPr>
    </w:p>
    <w:p w:rsidR="006B063B" w:rsidRDefault="006B063B" w:rsidP="006B063B">
      <w:pPr>
        <w:pStyle w:val="ListParagraph"/>
        <w:widowControl w:val="0"/>
        <w:autoSpaceDE w:val="0"/>
        <w:snapToGrid w:val="0"/>
        <w:spacing w:before="0" w:beforeAutospacing="0" w:after="0" w:afterAutospacing="0"/>
        <w:ind w:left="274"/>
        <w:jc w:val="both"/>
        <w:rPr>
          <w:rFonts w:ascii="Cambria" w:hAnsi="Cambria" w:cs="Arial"/>
          <w:sz w:val="20"/>
          <w:szCs w:val="20"/>
        </w:rPr>
      </w:pPr>
      <w:r w:rsidRPr="003462A0">
        <w:rPr>
          <w:rFonts w:ascii="Cambria" w:hAnsi="Cambria" w:cs="Arial"/>
          <w:sz w:val="22"/>
          <w:szCs w:val="22"/>
          <w:u w:val="single"/>
        </w:rPr>
        <w:t>Temporal:</w:t>
      </w:r>
      <w:r>
        <w:rPr>
          <w:rFonts w:ascii="Cambria" w:hAnsi="Cambria" w:cs="Arial"/>
          <w:sz w:val="20"/>
          <w:szCs w:val="20"/>
        </w:rPr>
        <w:t xml:space="preserve"> </w:t>
      </w:r>
      <w:r w:rsidRPr="003462A0">
        <w:rPr>
          <w:rFonts w:ascii="Cambria" w:hAnsi="Cambria" w:cs="Arial"/>
        </w:rPr>
        <w:t>Sep 2010 to July 2013</w:t>
      </w:r>
      <w:r>
        <w:rPr>
          <w:rFonts w:ascii="Cambria" w:hAnsi="Cambria" w:cs="Arial"/>
          <w:sz w:val="20"/>
          <w:szCs w:val="20"/>
        </w:rPr>
        <w:t xml:space="preserve"> </w:t>
      </w:r>
      <w:r w:rsidRPr="00CA1DAE">
        <w:rPr>
          <w:rFonts w:ascii="Cambria" w:hAnsi="Cambria" w:cs="Arial"/>
          <w:sz w:val="20"/>
          <w:szCs w:val="20"/>
        </w:rPr>
        <w:tab/>
      </w:r>
      <w:r>
        <w:rPr>
          <w:rFonts w:ascii="Cambria" w:hAnsi="Cambria" w:cs="Arial"/>
          <w:sz w:val="20"/>
          <w:szCs w:val="20"/>
        </w:rPr>
        <w:tab/>
      </w:r>
      <w:r>
        <w:rPr>
          <w:rFonts w:ascii="Cambria" w:hAnsi="Cambria" w:cs="Arial"/>
          <w:sz w:val="20"/>
          <w:szCs w:val="20"/>
        </w:rPr>
        <w:tab/>
      </w:r>
      <w:r>
        <w:rPr>
          <w:rFonts w:ascii="Cambria" w:hAnsi="Cambria" w:cs="Arial"/>
          <w:sz w:val="20"/>
          <w:szCs w:val="20"/>
        </w:rPr>
        <w:tab/>
      </w:r>
      <w:r>
        <w:rPr>
          <w:rFonts w:ascii="Cambria" w:hAnsi="Cambria" w:cs="Arial"/>
          <w:sz w:val="20"/>
          <w:szCs w:val="20"/>
        </w:rPr>
        <w:tab/>
      </w:r>
      <w:r w:rsidRPr="003462A0">
        <w:rPr>
          <w:rFonts w:ascii="Cambria" w:hAnsi="Cambria" w:cs="Arial"/>
          <w:u w:val="single"/>
        </w:rPr>
        <w:t>Location:</w:t>
      </w:r>
      <w:r w:rsidRPr="003462A0">
        <w:rPr>
          <w:rFonts w:ascii="Cambria" w:hAnsi="Cambria" w:cs="Arial"/>
        </w:rPr>
        <w:t xml:space="preserve"> Chennai, India</w:t>
      </w:r>
    </w:p>
    <w:p w:rsidR="006B063B" w:rsidRDefault="006B063B" w:rsidP="006B063B">
      <w:pPr>
        <w:widowControl w:val="0"/>
        <w:autoSpaceDE w:val="0"/>
        <w:snapToGrid w:val="0"/>
        <w:ind w:firstLine="274"/>
        <w:jc w:val="both"/>
        <w:rPr>
          <w:rFonts w:ascii="Cambria" w:hAnsi="Cambria" w:cs="Arial"/>
          <w:u w:val="single"/>
        </w:rPr>
      </w:pPr>
    </w:p>
    <w:p w:rsidR="006B063B" w:rsidRDefault="006B063B" w:rsidP="006B063B">
      <w:pPr>
        <w:widowControl w:val="0"/>
        <w:autoSpaceDE w:val="0"/>
        <w:snapToGrid w:val="0"/>
        <w:ind w:firstLine="274"/>
        <w:jc w:val="both"/>
        <w:rPr>
          <w:rFonts w:ascii="Cambria" w:hAnsi="Cambria" w:cs="Arial"/>
          <w:u w:val="single"/>
        </w:rPr>
      </w:pPr>
      <w:r w:rsidRPr="003462A0">
        <w:rPr>
          <w:rFonts w:ascii="Cambria" w:hAnsi="Cambria" w:cs="Arial"/>
          <w:sz w:val="24"/>
          <w:szCs w:val="24"/>
          <w:u w:val="single"/>
        </w:rPr>
        <w:t>Responsibilities</w:t>
      </w:r>
      <w:r>
        <w:rPr>
          <w:rFonts w:ascii="Cambria" w:hAnsi="Cambria" w:cs="Arial"/>
          <w:u w:val="single"/>
        </w:rPr>
        <w:t>:</w:t>
      </w:r>
    </w:p>
    <w:p w:rsidR="006B063B" w:rsidRDefault="006B063B" w:rsidP="006B063B">
      <w:pPr>
        <w:widowControl w:val="0"/>
        <w:autoSpaceDE w:val="0"/>
        <w:snapToGrid w:val="0"/>
        <w:ind w:firstLine="274"/>
        <w:jc w:val="both"/>
        <w:rPr>
          <w:rFonts w:ascii="Cambria" w:hAnsi="Cambria" w:cs="Arial"/>
          <w:u w:val="single"/>
        </w:rPr>
      </w:pPr>
    </w:p>
    <w:p w:rsidR="006B063B" w:rsidRPr="003462A0" w:rsidRDefault="006B063B" w:rsidP="006B063B">
      <w:pPr>
        <w:pStyle w:val="ListParagraph"/>
        <w:widowControl w:val="0"/>
        <w:numPr>
          <w:ilvl w:val="0"/>
          <w:numId w:val="40"/>
        </w:numPr>
        <w:autoSpaceDE w:val="0"/>
        <w:snapToGrid w:val="0"/>
        <w:spacing w:before="0" w:beforeAutospacing="0"/>
        <w:ind w:left="540" w:hanging="270"/>
        <w:jc w:val="both"/>
        <w:rPr>
          <w:rFonts w:ascii="Cambria" w:hAnsi="Cambria" w:cs="Arial"/>
        </w:rPr>
      </w:pPr>
      <w:r w:rsidRPr="003462A0">
        <w:rPr>
          <w:rFonts w:ascii="Cambria" w:hAnsi="Cambria" w:cs="Arial"/>
        </w:rPr>
        <w:t>Owned the development and delivery of solution architectures of various Functional Specifications.</w:t>
      </w:r>
    </w:p>
    <w:p w:rsidR="006B063B" w:rsidRPr="003462A0" w:rsidRDefault="006B063B" w:rsidP="006B063B">
      <w:pPr>
        <w:pStyle w:val="ListParagraph"/>
        <w:widowControl w:val="0"/>
        <w:numPr>
          <w:ilvl w:val="0"/>
          <w:numId w:val="40"/>
        </w:numPr>
        <w:autoSpaceDE w:val="0"/>
        <w:snapToGrid w:val="0"/>
        <w:spacing w:before="0" w:beforeAutospacing="0"/>
        <w:ind w:left="540" w:hanging="270"/>
        <w:jc w:val="both"/>
        <w:rPr>
          <w:rFonts w:ascii="Cambria" w:hAnsi="Cambria" w:cs="Arial"/>
        </w:rPr>
      </w:pPr>
      <w:r w:rsidRPr="003462A0">
        <w:rPr>
          <w:rFonts w:ascii="Cambria" w:hAnsi="Cambria" w:cs="Arial"/>
        </w:rPr>
        <w:t>Contributed to the design, detailing and evolution of the solution architectures</w:t>
      </w:r>
    </w:p>
    <w:p w:rsidR="003462A0" w:rsidRPr="003462A0" w:rsidRDefault="003462A0" w:rsidP="003462A0">
      <w:pPr>
        <w:pStyle w:val="ListParagraph"/>
        <w:widowControl w:val="0"/>
        <w:numPr>
          <w:ilvl w:val="0"/>
          <w:numId w:val="40"/>
        </w:numPr>
        <w:autoSpaceDE w:val="0"/>
        <w:snapToGrid w:val="0"/>
        <w:spacing w:before="0" w:beforeAutospacing="0"/>
        <w:ind w:left="540" w:hanging="270"/>
        <w:jc w:val="both"/>
        <w:rPr>
          <w:rFonts w:ascii="Cambria" w:hAnsi="Cambria" w:cs="Arial"/>
        </w:rPr>
      </w:pPr>
      <w:r w:rsidRPr="003462A0">
        <w:rPr>
          <w:rFonts w:ascii="Cambria" w:hAnsi="Cambria" w:cs="Arial"/>
        </w:rPr>
        <w:t xml:space="preserve">Led the development efforts and performed the role of a senior developer of various solution offerings using Java, Java Web and Java based frameworks like </w:t>
      </w:r>
      <w:proofErr w:type="gramStart"/>
      <w:r w:rsidRPr="003462A0">
        <w:rPr>
          <w:rFonts w:ascii="Cambria" w:hAnsi="Cambria" w:cs="Arial"/>
        </w:rPr>
        <w:t>Spring</w:t>
      </w:r>
      <w:proofErr w:type="gramEnd"/>
      <w:r w:rsidRPr="003462A0">
        <w:rPr>
          <w:rFonts w:ascii="Cambria" w:hAnsi="Cambria" w:cs="Arial"/>
        </w:rPr>
        <w:t xml:space="preserve">, Hibernate, Struts, etc.    </w:t>
      </w:r>
    </w:p>
    <w:p w:rsidR="006B063B" w:rsidRPr="003462A0" w:rsidRDefault="006B063B" w:rsidP="006B063B">
      <w:pPr>
        <w:pStyle w:val="ListParagraph"/>
        <w:widowControl w:val="0"/>
        <w:numPr>
          <w:ilvl w:val="0"/>
          <w:numId w:val="40"/>
        </w:numPr>
        <w:autoSpaceDE w:val="0"/>
        <w:snapToGrid w:val="0"/>
        <w:spacing w:before="0" w:beforeAutospacing="0"/>
        <w:ind w:left="540" w:hanging="270"/>
        <w:jc w:val="both"/>
        <w:rPr>
          <w:rFonts w:ascii="Cambria" w:hAnsi="Cambria" w:cs="Arial"/>
        </w:rPr>
      </w:pPr>
      <w:r w:rsidRPr="003462A0">
        <w:rPr>
          <w:rFonts w:ascii="Cambria" w:hAnsi="Cambria" w:cs="Arial"/>
        </w:rPr>
        <w:t xml:space="preserve">Involved in re-writing the application in Java with </w:t>
      </w:r>
      <w:proofErr w:type="gramStart"/>
      <w:r w:rsidRPr="003462A0">
        <w:rPr>
          <w:rFonts w:ascii="Cambria" w:hAnsi="Cambria" w:cs="Arial"/>
        </w:rPr>
        <w:t>Spring</w:t>
      </w:r>
      <w:proofErr w:type="gramEnd"/>
      <w:r w:rsidRPr="003462A0">
        <w:rPr>
          <w:rFonts w:ascii="Cambria" w:hAnsi="Cambria" w:cs="Arial"/>
        </w:rPr>
        <w:t xml:space="preserve"> and Hibernate which was written in BPEL as part of IBM WebSphere Integration Developer.</w:t>
      </w:r>
    </w:p>
    <w:p w:rsidR="006B063B" w:rsidRPr="003462A0" w:rsidRDefault="006B063B" w:rsidP="006B063B">
      <w:pPr>
        <w:pStyle w:val="ListParagraph"/>
        <w:widowControl w:val="0"/>
        <w:numPr>
          <w:ilvl w:val="0"/>
          <w:numId w:val="40"/>
        </w:numPr>
        <w:autoSpaceDE w:val="0"/>
        <w:snapToGrid w:val="0"/>
        <w:spacing w:before="0" w:beforeAutospacing="0"/>
        <w:ind w:left="540" w:hanging="270"/>
        <w:jc w:val="both"/>
        <w:rPr>
          <w:rFonts w:ascii="Cambria" w:hAnsi="Cambria" w:cs="Arial"/>
        </w:rPr>
      </w:pPr>
      <w:r w:rsidRPr="003462A0">
        <w:rPr>
          <w:rFonts w:ascii="Cambria" w:hAnsi="Cambria" w:cs="Arial"/>
        </w:rPr>
        <w:t>Involved in developing the core functionalities of Archival Automation.</w:t>
      </w:r>
    </w:p>
    <w:p w:rsidR="003462A0" w:rsidRPr="003462A0" w:rsidRDefault="003462A0" w:rsidP="003462A0">
      <w:pPr>
        <w:pStyle w:val="ListParagraph"/>
        <w:widowControl w:val="0"/>
        <w:numPr>
          <w:ilvl w:val="0"/>
          <w:numId w:val="40"/>
        </w:numPr>
        <w:autoSpaceDE w:val="0"/>
        <w:snapToGrid w:val="0"/>
        <w:spacing w:before="0" w:beforeAutospacing="0"/>
        <w:ind w:left="540" w:hanging="270"/>
        <w:jc w:val="both"/>
        <w:rPr>
          <w:rFonts w:ascii="Cambria" w:hAnsi="Cambria" w:cs="Arial"/>
        </w:rPr>
      </w:pPr>
      <w:r w:rsidRPr="003462A0">
        <w:rPr>
          <w:rFonts w:ascii="Cambria" w:hAnsi="Cambria" w:cs="Arial"/>
        </w:rPr>
        <w:t>Learned and Developed Struts 2 application and completed well before the time limit.</w:t>
      </w:r>
    </w:p>
    <w:p w:rsidR="006B063B" w:rsidRPr="003462A0" w:rsidRDefault="006B063B" w:rsidP="006B063B">
      <w:pPr>
        <w:pStyle w:val="ListParagraph"/>
        <w:widowControl w:val="0"/>
        <w:numPr>
          <w:ilvl w:val="0"/>
          <w:numId w:val="40"/>
        </w:numPr>
        <w:autoSpaceDE w:val="0"/>
        <w:snapToGrid w:val="0"/>
        <w:spacing w:before="0" w:beforeAutospacing="0"/>
        <w:ind w:left="540" w:hanging="270"/>
        <w:jc w:val="both"/>
        <w:rPr>
          <w:rFonts w:ascii="Cambria" w:hAnsi="Cambria" w:cs="Arial"/>
        </w:rPr>
      </w:pPr>
      <w:r w:rsidRPr="003462A0">
        <w:rPr>
          <w:rFonts w:ascii="Cambria" w:hAnsi="Cambria" w:cs="Arial"/>
        </w:rPr>
        <w:t>Implemented continuous integration</w:t>
      </w:r>
      <w:r w:rsidR="007C23C1" w:rsidRPr="003462A0">
        <w:rPr>
          <w:rFonts w:ascii="Cambria" w:hAnsi="Cambria" w:cs="Arial"/>
        </w:rPr>
        <w:t xml:space="preserve"> using Jenkins</w:t>
      </w:r>
      <w:r w:rsidRPr="003462A0">
        <w:rPr>
          <w:rFonts w:ascii="Cambria" w:hAnsi="Cambria" w:cs="Arial"/>
        </w:rPr>
        <w:t xml:space="preserve"> in the projects with SONAR integration for code quality</w:t>
      </w:r>
    </w:p>
    <w:p w:rsidR="006B063B" w:rsidRPr="003462A0" w:rsidRDefault="006B063B" w:rsidP="006B063B">
      <w:pPr>
        <w:pStyle w:val="ListParagraph"/>
        <w:widowControl w:val="0"/>
        <w:numPr>
          <w:ilvl w:val="0"/>
          <w:numId w:val="40"/>
        </w:numPr>
        <w:autoSpaceDE w:val="0"/>
        <w:snapToGrid w:val="0"/>
        <w:spacing w:before="0" w:beforeAutospacing="0"/>
        <w:ind w:left="540" w:hanging="270"/>
        <w:jc w:val="both"/>
        <w:rPr>
          <w:rFonts w:ascii="Cambria" w:hAnsi="Cambria" w:cs="Arial"/>
        </w:rPr>
      </w:pPr>
      <w:r w:rsidRPr="003462A0">
        <w:rPr>
          <w:rFonts w:ascii="Cambria" w:hAnsi="Cambria" w:cs="Arial"/>
        </w:rPr>
        <w:t>Manages the client, requirements and reports to the steering group</w:t>
      </w:r>
    </w:p>
    <w:p w:rsidR="006B063B" w:rsidRPr="003462A0" w:rsidRDefault="006B063B" w:rsidP="006B063B">
      <w:pPr>
        <w:pStyle w:val="ListParagraph"/>
        <w:widowControl w:val="0"/>
        <w:numPr>
          <w:ilvl w:val="0"/>
          <w:numId w:val="40"/>
        </w:numPr>
        <w:autoSpaceDE w:val="0"/>
        <w:snapToGrid w:val="0"/>
        <w:spacing w:before="0" w:beforeAutospacing="0"/>
        <w:ind w:left="540" w:hanging="270"/>
        <w:jc w:val="both"/>
        <w:rPr>
          <w:rFonts w:ascii="Cambria" w:hAnsi="Cambria" w:cs="Arial"/>
        </w:rPr>
      </w:pPr>
      <w:r w:rsidRPr="003462A0">
        <w:rPr>
          <w:rFonts w:ascii="Cambria" w:hAnsi="Cambria" w:cs="Arial"/>
        </w:rPr>
        <w:t>Developed SOAP Web Services and followed SOA.</w:t>
      </w:r>
    </w:p>
    <w:p w:rsidR="006B063B" w:rsidRPr="003462A0" w:rsidRDefault="006B063B" w:rsidP="006B063B">
      <w:pPr>
        <w:pStyle w:val="ListParagraph"/>
        <w:widowControl w:val="0"/>
        <w:numPr>
          <w:ilvl w:val="0"/>
          <w:numId w:val="40"/>
        </w:numPr>
        <w:autoSpaceDE w:val="0"/>
        <w:snapToGrid w:val="0"/>
        <w:spacing w:before="0" w:beforeAutospacing="0"/>
        <w:ind w:left="540" w:hanging="270"/>
        <w:jc w:val="both"/>
        <w:rPr>
          <w:rFonts w:ascii="Cambria" w:hAnsi="Cambria" w:cs="Arial"/>
        </w:rPr>
      </w:pPr>
      <w:r w:rsidRPr="003462A0">
        <w:rPr>
          <w:rFonts w:ascii="Cambria" w:hAnsi="Cambria" w:cs="Arial"/>
        </w:rPr>
        <w:t xml:space="preserve">Led the development efforts and performed the role of a senior developer in a Java BPM project  </w:t>
      </w:r>
      <w:r w:rsidR="003462A0" w:rsidRPr="003462A0">
        <w:rPr>
          <w:rFonts w:ascii="Cambria" w:hAnsi="Cambria" w:cs="Arial"/>
        </w:rPr>
        <w:t xml:space="preserve"> </w:t>
      </w:r>
    </w:p>
    <w:p w:rsidR="006B063B" w:rsidRPr="003462A0" w:rsidRDefault="006B063B" w:rsidP="006B063B">
      <w:pPr>
        <w:pStyle w:val="ListParagraph"/>
        <w:widowControl w:val="0"/>
        <w:numPr>
          <w:ilvl w:val="0"/>
          <w:numId w:val="40"/>
        </w:numPr>
        <w:autoSpaceDE w:val="0"/>
        <w:snapToGrid w:val="0"/>
        <w:spacing w:before="0" w:beforeAutospacing="0"/>
        <w:ind w:left="540" w:hanging="270"/>
        <w:jc w:val="both"/>
        <w:rPr>
          <w:rFonts w:ascii="Cambria" w:hAnsi="Cambria" w:cs="Arial"/>
        </w:rPr>
      </w:pPr>
      <w:r w:rsidRPr="003462A0">
        <w:rPr>
          <w:rFonts w:ascii="Cambria" w:hAnsi="Cambria" w:cs="Arial"/>
        </w:rPr>
        <w:t>As consultant, supported the team leads with critical deliverables and solution offerings.</w:t>
      </w:r>
    </w:p>
    <w:p w:rsidR="006B063B" w:rsidRPr="003462A0" w:rsidRDefault="006B063B" w:rsidP="006B063B">
      <w:pPr>
        <w:pStyle w:val="ListParagraph"/>
        <w:widowControl w:val="0"/>
        <w:numPr>
          <w:ilvl w:val="0"/>
          <w:numId w:val="40"/>
        </w:numPr>
        <w:autoSpaceDE w:val="0"/>
        <w:snapToGrid w:val="0"/>
        <w:spacing w:before="0" w:beforeAutospacing="0"/>
        <w:ind w:left="540" w:hanging="270"/>
        <w:jc w:val="both"/>
        <w:rPr>
          <w:rFonts w:ascii="Cambria" w:hAnsi="Cambria" w:cs="Arial"/>
        </w:rPr>
      </w:pPr>
      <w:r w:rsidRPr="003462A0">
        <w:rPr>
          <w:rFonts w:ascii="Cambria" w:hAnsi="Cambria" w:cs="Arial"/>
        </w:rPr>
        <w:t>Preparing Test Cases according to the Functional Specifications.</w:t>
      </w:r>
    </w:p>
    <w:p w:rsidR="006B063B" w:rsidRPr="003462A0" w:rsidRDefault="006B063B" w:rsidP="006B063B">
      <w:pPr>
        <w:pStyle w:val="ListParagraph"/>
        <w:widowControl w:val="0"/>
        <w:numPr>
          <w:ilvl w:val="0"/>
          <w:numId w:val="40"/>
        </w:numPr>
        <w:autoSpaceDE w:val="0"/>
        <w:snapToGrid w:val="0"/>
        <w:spacing w:before="0" w:beforeAutospacing="0"/>
        <w:ind w:left="540" w:hanging="270"/>
        <w:jc w:val="both"/>
        <w:rPr>
          <w:rFonts w:ascii="Cambria" w:hAnsi="Cambria" w:cs="Arial"/>
        </w:rPr>
      </w:pPr>
      <w:r w:rsidRPr="003462A0">
        <w:rPr>
          <w:rFonts w:ascii="Cambria" w:hAnsi="Cambria" w:cs="Arial"/>
        </w:rPr>
        <w:t>Executing Test Cases to validate the functionality.</w:t>
      </w:r>
    </w:p>
    <w:p w:rsidR="006B063B" w:rsidRPr="003462A0" w:rsidRDefault="006B063B" w:rsidP="006B063B">
      <w:pPr>
        <w:pStyle w:val="ListParagraph"/>
        <w:widowControl w:val="0"/>
        <w:numPr>
          <w:ilvl w:val="0"/>
          <w:numId w:val="40"/>
        </w:numPr>
        <w:autoSpaceDE w:val="0"/>
        <w:snapToGrid w:val="0"/>
        <w:spacing w:before="0" w:beforeAutospacing="0"/>
        <w:ind w:left="540" w:hanging="270"/>
        <w:jc w:val="both"/>
        <w:rPr>
          <w:rFonts w:ascii="Cambria" w:hAnsi="Cambria" w:cs="Arial"/>
        </w:rPr>
      </w:pPr>
      <w:r w:rsidRPr="003462A0">
        <w:rPr>
          <w:rFonts w:ascii="Cambria" w:hAnsi="Cambria" w:cs="Arial"/>
        </w:rPr>
        <w:t>Helped team members technically.</w:t>
      </w:r>
    </w:p>
    <w:p w:rsidR="006B063B" w:rsidRPr="006B063B" w:rsidRDefault="006B063B" w:rsidP="00355912">
      <w:pPr>
        <w:pStyle w:val="ListParagraph"/>
        <w:widowControl w:val="0"/>
        <w:autoSpaceDE w:val="0"/>
        <w:snapToGrid w:val="0"/>
        <w:spacing w:before="0" w:beforeAutospacing="0"/>
        <w:ind w:left="540"/>
        <w:jc w:val="both"/>
        <w:rPr>
          <w:rFonts w:ascii="Cambria" w:hAnsi="Cambria" w:cs="Arial"/>
          <w:sz w:val="20"/>
          <w:szCs w:val="20"/>
        </w:rPr>
      </w:pPr>
    </w:p>
    <w:sectPr w:rsidR="006B063B" w:rsidRPr="006B063B" w:rsidSect="00F14A98">
      <w:headerReference w:type="default" r:id="rId8"/>
      <w:pgSz w:w="12242" w:h="15842"/>
      <w:pgMar w:top="816" w:right="1418" w:bottom="567" w:left="170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EEF" w:rsidRDefault="00C07EEF">
      <w:r>
        <w:separator/>
      </w:r>
    </w:p>
  </w:endnote>
  <w:endnote w:type="continuationSeparator" w:id="0">
    <w:p w:rsidR="00C07EEF" w:rsidRDefault="00C07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Times New Roman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EEF" w:rsidRDefault="00C07EEF">
      <w:r>
        <w:separator/>
      </w:r>
    </w:p>
  </w:footnote>
  <w:footnote w:type="continuationSeparator" w:id="0">
    <w:p w:rsidR="00C07EEF" w:rsidRDefault="00C07E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731" w:rsidRPr="000F5D4B" w:rsidRDefault="006C2731">
    <w:pPr>
      <w:pStyle w:val="Header"/>
      <w:jc w:val="center"/>
      <w:rPr>
        <w:rFonts w:ascii="Arial" w:hAnsi="Arial"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hybridMultilevel"/>
    <w:tmpl w:val="00000006"/>
    <w:lvl w:ilvl="0" w:tplc="04FC8128">
      <w:start w:val="1"/>
      <w:numFmt w:val="bullet"/>
      <w:lvlText w:val="●"/>
      <w:lvlJc w:val="left"/>
      <w:pPr>
        <w:tabs>
          <w:tab w:val="num" w:pos="720"/>
        </w:tabs>
        <w:ind w:left="0" w:firstLine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1" w:tplc="4B16F1CE">
      <w:start w:val="1"/>
      <w:numFmt w:val="bullet"/>
      <w:lvlText w:val="●"/>
      <w:lvlJc w:val="left"/>
      <w:pPr>
        <w:tabs>
          <w:tab w:val="num" w:pos="720"/>
        </w:tabs>
        <w:ind w:left="0" w:firstLine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2" w:tplc="32BA54C4">
      <w:start w:val="1"/>
      <w:numFmt w:val="bullet"/>
      <w:lvlText w:val="●"/>
      <w:lvlJc w:val="right"/>
      <w:pPr>
        <w:tabs>
          <w:tab w:val="num" w:pos="720"/>
        </w:tabs>
        <w:ind w:left="0" w:firstLine="19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3" w:tplc="376EE66C">
      <w:start w:val="1"/>
      <w:numFmt w:val="bullet"/>
      <w:lvlText w:val="●"/>
      <w:lvlJc w:val="left"/>
      <w:pPr>
        <w:tabs>
          <w:tab w:val="num" w:pos="720"/>
        </w:tabs>
        <w:ind w:left="0" w:firstLine="25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4" w:tplc="67242C8C">
      <w:start w:val="1"/>
      <w:numFmt w:val="bullet"/>
      <w:lvlText w:val="●"/>
      <w:lvlJc w:val="left"/>
      <w:pPr>
        <w:tabs>
          <w:tab w:val="num" w:pos="720"/>
        </w:tabs>
        <w:ind w:left="0" w:firstLine="32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5" w:tplc="625E1052">
      <w:start w:val="1"/>
      <w:numFmt w:val="bullet"/>
      <w:lvlText w:val="●"/>
      <w:lvlJc w:val="right"/>
      <w:pPr>
        <w:tabs>
          <w:tab w:val="num" w:pos="720"/>
        </w:tabs>
        <w:ind w:left="0" w:firstLine="41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6" w:tplc="93F80824">
      <w:start w:val="1"/>
      <w:numFmt w:val="bullet"/>
      <w:lvlText w:val="●"/>
      <w:lvlJc w:val="left"/>
      <w:pPr>
        <w:tabs>
          <w:tab w:val="num" w:pos="720"/>
        </w:tabs>
        <w:ind w:left="0" w:firstLine="46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7" w:tplc="B928C5A6">
      <w:start w:val="1"/>
      <w:numFmt w:val="bullet"/>
      <w:lvlText w:val="●"/>
      <w:lvlJc w:val="left"/>
      <w:pPr>
        <w:tabs>
          <w:tab w:val="num" w:pos="720"/>
        </w:tabs>
        <w:ind w:left="0" w:firstLine="54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8" w:tplc="088C3804">
      <w:start w:val="1"/>
      <w:numFmt w:val="bullet"/>
      <w:lvlText w:val="●"/>
      <w:lvlJc w:val="right"/>
      <w:pPr>
        <w:tabs>
          <w:tab w:val="num" w:pos="720"/>
        </w:tabs>
        <w:ind w:left="0" w:firstLine="63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</w:abstractNum>
  <w:abstractNum w:abstractNumId="6" w15:restartNumberingAfterBreak="0">
    <w:nsid w:val="00000007"/>
    <w:multiLevelType w:val="hybridMultilevel"/>
    <w:tmpl w:val="00000007"/>
    <w:lvl w:ilvl="0" w:tplc="C5C0EB20">
      <w:start w:val="1"/>
      <w:numFmt w:val="bullet"/>
      <w:lvlText w:val="●"/>
      <w:lvlJc w:val="left"/>
      <w:pPr>
        <w:tabs>
          <w:tab w:val="num" w:pos="720"/>
        </w:tabs>
        <w:ind w:left="0" w:firstLine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1" w:tplc="D90C3CC6">
      <w:start w:val="1"/>
      <w:numFmt w:val="bullet"/>
      <w:lvlText w:val="●"/>
      <w:lvlJc w:val="left"/>
      <w:pPr>
        <w:tabs>
          <w:tab w:val="num" w:pos="1080"/>
        </w:tabs>
        <w:ind w:left="0" w:firstLine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2" w:tplc="F37C9F90">
      <w:start w:val="1"/>
      <w:numFmt w:val="bullet"/>
      <w:lvlText w:val="■"/>
      <w:lvlJc w:val="right"/>
      <w:pPr>
        <w:tabs>
          <w:tab w:val="num" w:pos="1440"/>
        </w:tabs>
        <w:ind w:left="0" w:firstLine="19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3" w:tplc="F3B05F2E">
      <w:start w:val="1"/>
      <w:numFmt w:val="bullet"/>
      <w:lvlText w:val="●"/>
      <w:lvlJc w:val="left"/>
      <w:pPr>
        <w:tabs>
          <w:tab w:val="num" w:pos="1800"/>
        </w:tabs>
        <w:ind w:left="0" w:firstLine="25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4" w:tplc="F8600328">
      <w:start w:val="1"/>
      <w:numFmt w:val="bullet"/>
      <w:lvlText w:val="●"/>
      <w:lvlJc w:val="left"/>
      <w:pPr>
        <w:tabs>
          <w:tab w:val="num" w:pos="2160"/>
        </w:tabs>
        <w:ind w:left="0" w:firstLine="32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5" w:tplc="4DAACB38">
      <w:start w:val="1"/>
      <w:numFmt w:val="bullet"/>
      <w:lvlText w:val="■"/>
      <w:lvlJc w:val="right"/>
      <w:pPr>
        <w:tabs>
          <w:tab w:val="num" w:pos="2520"/>
        </w:tabs>
        <w:ind w:left="0" w:firstLine="41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6" w:tplc="D2BC02DA">
      <w:start w:val="1"/>
      <w:numFmt w:val="bullet"/>
      <w:lvlText w:val="●"/>
      <w:lvlJc w:val="left"/>
      <w:pPr>
        <w:tabs>
          <w:tab w:val="num" w:pos="2880"/>
        </w:tabs>
        <w:ind w:left="0" w:firstLine="46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7" w:tplc="A71088CE">
      <w:start w:val="1"/>
      <w:numFmt w:val="bullet"/>
      <w:lvlText w:val="●"/>
      <w:lvlJc w:val="left"/>
      <w:pPr>
        <w:tabs>
          <w:tab w:val="num" w:pos="3240"/>
        </w:tabs>
        <w:ind w:left="0" w:firstLine="54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8" w:tplc="DF404574">
      <w:start w:val="1"/>
      <w:numFmt w:val="bullet"/>
      <w:lvlText w:val="■"/>
      <w:lvlJc w:val="right"/>
      <w:pPr>
        <w:tabs>
          <w:tab w:val="num" w:pos="3600"/>
        </w:tabs>
        <w:ind w:left="0" w:firstLine="63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</w:abstractNum>
  <w:abstractNum w:abstractNumId="7" w15:restartNumberingAfterBreak="0">
    <w:nsid w:val="00000008"/>
    <w:multiLevelType w:val="hybridMultilevel"/>
    <w:tmpl w:val="00000008"/>
    <w:lvl w:ilvl="0" w:tplc="A262F2F6">
      <w:start w:val="1"/>
      <w:numFmt w:val="bullet"/>
      <w:lvlText w:val="●"/>
      <w:lvlJc w:val="left"/>
      <w:pPr>
        <w:tabs>
          <w:tab w:val="num" w:pos="720"/>
        </w:tabs>
        <w:ind w:left="0" w:firstLine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1" w:tplc="6A8E31D4">
      <w:start w:val="1"/>
      <w:numFmt w:val="bullet"/>
      <w:lvlText w:val="●"/>
      <w:lvlJc w:val="left"/>
      <w:pPr>
        <w:tabs>
          <w:tab w:val="num" w:pos="1440"/>
        </w:tabs>
        <w:ind w:left="0" w:firstLine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2" w:tplc="04848A4E">
      <w:start w:val="1"/>
      <w:numFmt w:val="decimal"/>
      <w:lvlText w:val="%3."/>
      <w:lvlJc w:val="right"/>
      <w:pPr>
        <w:tabs>
          <w:tab w:val="num" w:pos="1800"/>
        </w:tabs>
        <w:ind w:left="0" w:firstLine="19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7D3CD61E">
      <w:start w:val="1"/>
      <w:numFmt w:val="decimal"/>
      <w:lvlText w:val="%4."/>
      <w:lvlJc w:val="left"/>
      <w:pPr>
        <w:tabs>
          <w:tab w:val="num" w:pos="2160"/>
        </w:tabs>
        <w:ind w:left="0" w:firstLine="25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2622A6C">
      <w:start w:val="1"/>
      <w:numFmt w:val="decimal"/>
      <w:lvlText w:val="%5."/>
      <w:lvlJc w:val="left"/>
      <w:pPr>
        <w:tabs>
          <w:tab w:val="num" w:pos="2520"/>
        </w:tabs>
        <w:ind w:left="0" w:firstLine="32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1A4EB0A">
      <w:start w:val="1"/>
      <w:numFmt w:val="decimal"/>
      <w:lvlText w:val="%6."/>
      <w:lvlJc w:val="right"/>
      <w:pPr>
        <w:tabs>
          <w:tab w:val="num" w:pos="2880"/>
        </w:tabs>
        <w:ind w:left="0" w:firstLine="41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67E4EFAE">
      <w:start w:val="1"/>
      <w:numFmt w:val="decimal"/>
      <w:lvlText w:val="%7."/>
      <w:lvlJc w:val="left"/>
      <w:pPr>
        <w:tabs>
          <w:tab w:val="num" w:pos="3240"/>
        </w:tabs>
        <w:ind w:left="0" w:firstLine="46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A7865B8E">
      <w:start w:val="1"/>
      <w:numFmt w:val="decimal"/>
      <w:lvlText w:val="%8."/>
      <w:lvlJc w:val="left"/>
      <w:pPr>
        <w:tabs>
          <w:tab w:val="num" w:pos="3600"/>
        </w:tabs>
        <w:ind w:left="0" w:firstLine="54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AE52F46C">
      <w:start w:val="1"/>
      <w:numFmt w:val="decimal"/>
      <w:lvlText w:val="%9."/>
      <w:lvlJc w:val="right"/>
      <w:pPr>
        <w:tabs>
          <w:tab w:val="num" w:pos="3960"/>
        </w:tabs>
        <w:ind w:left="0" w:firstLine="63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8" w15:restartNumberingAfterBreak="0">
    <w:nsid w:val="0AB041ED"/>
    <w:multiLevelType w:val="hybridMultilevel"/>
    <w:tmpl w:val="8F9CBD28"/>
    <w:lvl w:ilvl="0" w:tplc="3BDCCDF8">
      <w:start w:val="1"/>
      <w:numFmt w:val="bullet"/>
      <w:pStyle w:val="PAtabletextbullet1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color w:val="EF2B2D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A32DC8"/>
    <w:multiLevelType w:val="hybridMultilevel"/>
    <w:tmpl w:val="075CAB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2BE48AF"/>
    <w:multiLevelType w:val="hybridMultilevel"/>
    <w:tmpl w:val="BE5A1556"/>
    <w:lvl w:ilvl="0" w:tplc="CABE5A5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45C35EA"/>
    <w:multiLevelType w:val="hybridMultilevel"/>
    <w:tmpl w:val="FCB6631A"/>
    <w:lvl w:ilvl="0" w:tplc="EDBA9A92">
      <w:start w:val="1"/>
      <w:numFmt w:val="bullet"/>
      <w:lvlText w:val="▪"/>
      <w:lvlJc w:val="left"/>
      <w:pPr>
        <w:tabs>
          <w:tab w:val="num" w:pos="344"/>
        </w:tabs>
        <w:ind w:left="344" w:hanging="284"/>
      </w:pPr>
      <w:rPr>
        <w:rFonts w:ascii="Arial Black" w:hAnsi="Arial Black" w:hint="default"/>
        <w:color w:val="808080"/>
        <w:u w:color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A3462"/>
    <w:multiLevelType w:val="hybridMultilevel"/>
    <w:tmpl w:val="AACA783A"/>
    <w:lvl w:ilvl="0" w:tplc="EDBA9A92">
      <w:start w:val="1"/>
      <w:numFmt w:val="bullet"/>
      <w:lvlText w:val="▪"/>
      <w:lvlJc w:val="left"/>
      <w:pPr>
        <w:tabs>
          <w:tab w:val="num" w:pos="344"/>
        </w:tabs>
        <w:ind w:left="344" w:hanging="284"/>
      </w:pPr>
      <w:rPr>
        <w:rFonts w:ascii="Arial Black" w:hAnsi="Arial Black" w:hint="default"/>
        <w:color w:val="808080"/>
        <w:u w:color="80808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104E4E"/>
    <w:multiLevelType w:val="hybridMultilevel"/>
    <w:tmpl w:val="872AFE92"/>
    <w:lvl w:ilvl="0" w:tplc="EDBA9A92">
      <w:start w:val="1"/>
      <w:numFmt w:val="bullet"/>
      <w:lvlText w:val="▪"/>
      <w:lvlJc w:val="left"/>
      <w:pPr>
        <w:tabs>
          <w:tab w:val="num" w:pos="344"/>
        </w:tabs>
        <w:ind w:left="344" w:hanging="284"/>
      </w:pPr>
      <w:rPr>
        <w:rFonts w:ascii="Arial Black" w:hAnsi="Arial Black" w:hint="default"/>
        <w:color w:val="808080"/>
        <w:u w:color="80808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A26FA"/>
    <w:multiLevelType w:val="hybridMultilevel"/>
    <w:tmpl w:val="0DF00EFE"/>
    <w:lvl w:ilvl="0" w:tplc="6AA4B7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765256"/>
    <w:multiLevelType w:val="hybridMultilevel"/>
    <w:tmpl w:val="D2861C2E"/>
    <w:lvl w:ilvl="0" w:tplc="F13E668E">
      <w:start w:val="1995"/>
      <w:numFmt w:val="decimal"/>
      <w:lvlText w:val="%1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A332DAF"/>
    <w:multiLevelType w:val="multilevel"/>
    <w:tmpl w:val="E440EF6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230061"/>
    <w:multiLevelType w:val="hybridMultilevel"/>
    <w:tmpl w:val="4B00B26C"/>
    <w:lvl w:ilvl="0" w:tplc="D61CAA7C"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Arial" w:eastAsia="Times New Roman" w:hAnsi="Arial" w:cs="Arial" w:hint="default"/>
      </w:rPr>
    </w:lvl>
    <w:lvl w:ilvl="1" w:tplc="EDBA9A92">
      <w:start w:val="1"/>
      <w:numFmt w:val="bullet"/>
      <w:lvlText w:val="▪"/>
      <w:lvlJc w:val="left"/>
      <w:pPr>
        <w:tabs>
          <w:tab w:val="num" w:pos="1124"/>
        </w:tabs>
        <w:ind w:left="1124" w:hanging="284"/>
      </w:pPr>
      <w:rPr>
        <w:rFonts w:ascii="Arial Black" w:hAnsi="Arial Black" w:hint="default"/>
        <w:color w:val="808080"/>
        <w:u w:color="808080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18" w15:restartNumberingAfterBreak="0">
    <w:nsid w:val="2CF4456C"/>
    <w:multiLevelType w:val="hybridMultilevel"/>
    <w:tmpl w:val="A9826E7E"/>
    <w:lvl w:ilvl="0" w:tplc="C194D46C"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CE3EC1"/>
    <w:multiLevelType w:val="hybridMultilevel"/>
    <w:tmpl w:val="78DC08FC"/>
    <w:lvl w:ilvl="0" w:tplc="EDBA9A92">
      <w:start w:val="1"/>
      <w:numFmt w:val="bullet"/>
      <w:lvlText w:val="▪"/>
      <w:lvlJc w:val="left"/>
      <w:pPr>
        <w:tabs>
          <w:tab w:val="num" w:pos="344"/>
        </w:tabs>
        <w:ind w:left="344" w:hanging="284"/>
      </w:pPr>
      <w:rPr>
        <w:rFonts w:ascii="Arial Black" w:hAnsi="Arial Black" w:hint="default"/>
        <w:color w:val="808080"/>
        <w:u w:color="80808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19065E"/>
    <w:multiLevelType w:val="hybridMultilevel"/>
    <w:tmpl w:val="DE38A76A"/>
    <w:lvl w:ilvl="0" w:tplc="EDBA9A92">
      <w:start w:val="1"/>
      <w:numFmt w:val="bullet"/>
      <w:lvlText w:val="▪"/>
      <w:lvlJc w:val="left"/>
      <w:pPr>
        <w:tabs>
          <w:tab w:val="num" w:pos="344"/>
        </w:tabs>
        <w:ind w:left="344" w:hanging="284"/>
      </w:pPr>
      <w:rPr>
        <w:rFonts w:ascii="Arial Black" w:hAnsi="Arial Black" w:hint="default"/>
        <w:color w:val="808080"/>
        <w:u w:color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3306C5"/>
    <w:multiLevelType w:val="hybridMultilevel"/>
    <w:tmpl w:val="CB9CA606"/>
    <w:lvl w:ilvl="0" w:tplc="EDBA9A92">
      <w:start w:val="1"/>
      <w:numFmt w:val="bullet"/>
      <w:lvlText w:val="▪"/>
      <w:lvlJc w:val="left"/>
      <w:pPr>
        <w:tabs>
          <w:tab w:val="num" w:pos="344"/>
        </w:tabs>
        <w:ind w:left="344" w:hanging="284"/>
      </w:pPr>
      <w:rPr>
        <w:rFonts w:ascii="Arial Black" w:hAnsi="Arial Black" w:hint="default"/>
        <w:color w:val="808080"/>
        <w:u w:color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0E0549"/>
    <w:multiLevelType w:val="hybridMultilevel"/>
    <w:tmpl w:val="CFA0E6F8"/>
    <w:lvl w:ilvl="0" w:tplc="EDBA9A92">
      <w:start w:val="1"/>
      <w:numFmt w:val="bullet"/>
      <w:lvlText w:val="▪"/>
      <w:lvlJc w:val="left"/>
      <w:pPr>
        <w:tabs>
          <w:tab w:val="num" w:pos="344"/>
        </w:tabs>
        <w:ind w:left="344" w:hanging="284"/>
      </w:pPr>
      <w:rPr>
        <w:rFonts w:ascii="Arial Black" w:hAnsi="Arial Black" w:hint="default"/>
        <w:color w:val="808080"/>
        <w:u w:color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20520"/>
    <w:multiLevelType w:val="multilevel"/>
    <w:tmpl w:val="670219DC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color w:val="EF2B2D"/>
        <w:sz w:val="52"/>
        <w:szCs w:val="52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color w:val="EF2B2D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Arial Bold" w:hAnsi="Arial Bold" w:hint="default"/>
        <w:b/>
        <w:i w:val="0"/>
        <w:iCs w:val="0"/>
        <w:caps w:val="0"/>
        <w:strike w:val="0"/>
        <w:dstrike w:val="0"/>
        <w:vanish w:val="0"/>
        <w:color w:val="auto"/>
        <w:spacing w:val="0"/>
        <w:kern w:val="0"/>
        <w:position w:val="0"/>
        <w:sz w:val="26"/>
        <w:szCs w:val="26"/>
        <w:u w:val="none"/>
        <w:vertAlign w:val="baseline"/>
        <w:em w:val="none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0"/>
        <w:szCs w:val="20"/>
        <w:u w:val="none"/>
        <w:vertAlign w:val="baseline"/>
        <w:em w:val="none"/>
      </w:rPr>
    </w:lvl>
    <w:lvl w:ilvl="5">
      <w:start w:val="1"/>
      <w:numFmt w:val="upperLetter"/>
      <w:suff w:val="space"/>
      <w:lvlText w:val="Appendix %5%6:"/>
      <w:lvlJc w:val="left"/>
      <w:pPr>
        <w:ind w:left="0" w:firstLine="0"/>
      </w:pPr>
      <w:rPr>
        <w:rFonts w:ascii="Arial" w:hAnsi="Arial" w:hint="default"/>
        <w:b w:val="0"/>
        <w:i w:val="0"/>
        <w:color w:val="EF2B2D"/>
      </w:rPr>
    </w:lvl>
    <w:lvl w:ilvl="6">
      <w:start w:val="1"/>
      <w:numFmt w:val="decimal"/>
      <w:lvlText w:val="%6.%7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color w:val="EF2B2D"/>
        <w:sz w:val="32"/>
        <w:szCs w:val="32"/>
      </w:rPr>
    </w:lvl>
    <w:lvl w:ilvl="7">
      <w:start w:val="1"/>
      <w:numFmt w:val="decimal"/>
      <w:lvlText w:val="%6.%7.%8"/>
      <w:lvlJc w:val="left"/>
      <w:pPr>
        <w:tabs>
          <w:tab w:val="num" w:pos="851"/>
        </w:tabs>
        <w:ind w:left="851" w:hanging="851"/>
      </w:pPr>
      <w:rPr>
        <w:rFonts w:ascii="Arial Bold" w:hAnsi="Arial Bold" w:hint="default"/>
        <w:b/>
        <w:i w:val="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3C170FC6"/>
    <w:multiLevelType w:val="singleLevel"/>
    <w:tmpl w:val="4A0E5188"/>
    <w:lvl w:ilvl="0">
      <w:start w:val="1"/>
      <w:numFmt w:val="bullet"/>
      <w:pStyle w:val="CompanyNam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3DF35785"/>
    <w:multiLevelType w:val="hybridMultilevel"/>
    <w:tmpl w:val="8A7637F6"/>
    <w:lvl w:ilvl="0" w:tplc="EDBA9A92">
      <w:start w:val="1"/>
      <w:numFmt w:val="bullet"/>
      <w:lvlText w:val="▪"/>
      <w:lvlJc w:val="left"/>
      <w:pPr>
        <w:tabs>
          <w:tab w:val="num" w:pos="344"/>
        </w:tabs>
        <w:ind w:left="344" w:hanging="284"/>
      </w:pPr>
      <w:rPr>
        <w:rFonts w:ascii="Arial Black" w:hAnsi="Arial Black" w:hint="default"/>
        <w:color w:val="808080"/>
        <w:u w:color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FD4D58"/>
    <w:multiLevelType w:val="hybridMultilevel"/>
    <w:tmpl w:val="E440EF60"/>
    <w:lvl w:ilvl="0" w:tplc="636EE6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AF63B0"/>
    <w:multiLevelType w:val="hybridMultilevel"/>
    <w:tmpl w:val="21AE62E6"/>
    <w:lvl w:ilvl="0" w:tplc="6AA4B7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803502"/>
    <w:multiLevelType w:val="hybridMultilevel"/>
    <w:tmpl w:val="0CDCA8B0"/>
    <w:lvl w:ilvl="0" w:tplc="C032B0CA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  <w:caps w:val="0"/>
        <w:strike w:val="0"/>
        <w:dstrike w:val="0"/>
        <w:vanish w:val="0"/>
        <w:color w:val="632423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736F77"/>
    <w:multiLevelType w:val="hybridMultilevel"/>
    <w:tmpl w:val="3F46D262"/>
    <w:lvl w:ilvl="0" w:tplc="7142638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D0589B"/>
    <w:multiLevelType w:val="hybridMultilevel"/>
    <w:tmpl w:val="ED685190"/>
    <w:lvl w:ilvl="0" w:tplc="6AA4B7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D973DE"/>
    <w:multiLevelType w:val="hybridMultilevel"/>
    <w:tmpl w:val="B1CE9F48"/>
    <w:lvl w:ilvl="0" w:tplc="636EE6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8"/>
      </w:rPr>
    </w:lvl>
    <w:lvl w:ilvl="1" w:tplc="D45ED4A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cs="Bradley Hand ITC" w:hint="default"/>
        <w:color w:val="800080"/>
        <w:sz w:val="2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9C4937"/>
    <w:multiLevelType w:val="hybridMultilevel"/>
    <w:tmpl w:val="2544011C"/>
    <w:lvl w:ilvl="0" w:tplc="EDBA9A92">
      <w:start w:val="1"/>
      <w:numFmt w:val="bullet"/>
      <w:lvlText w:val="▪"/>
      <w:lvlJc w:val="left"/>
      <w:pPr>
        <w:tabs>
          <w:tab w:val="num" w:pos="344"/>
        </w:tabs>
        <w:ind w:left="344" w:hanging="284"/>
      </w:pPr>
      <w:rPr>
        <w:rFonts w:ascii="Arial Black" w:hAnsi="Arial Black" w:hint="default"/>
        <w:color w:val="808080"/>
        <w:u w:color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E13829"/>
    <w:multiLevelType w:val="hybridMultilevel"/>
    <w:tmpl w:val="86804818"/>
    <w:lvl w:ilvl="0" w:tplc="EDBA9A92">
      <w:start w:val="1"/>
      <w:numFmt w:val="bullet"/>
      <w:lvlText w:val="▪"/>
      <w:lvlJc w:val="left"/>
      <w:pPr>
        <w:tabs>
          <w:tab w:val="num" w:pos="344"/>
        </w:tabs>
        <w:ind w:left="344" w:hanging="284"/>
      </w:pPr>
      <w:rPr>
        <w:rFonts w:ascii="Arial Black" w:hAnsi="Arial Black" w:hint="default"/>
        <w:color w:val="808080"/>
        <w:u w:color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72535C"/>
    <w:multiLevelType w:val="hybridMultilevel"/>
    <w:tmpl w:val="774AD86C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5" w15:restartNumberingAfterBreak="0">
    <w:nsid w:val="55B83E77"/>
    <w:multiLevelType w:val="hybridMultilevel"/>
    <w:tmpl w:val="5442B9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7D1316"/>
    <w:multiLevelType w:val="hybridMultilevel"/>
    <w:tmpl w:val="9ACC3404"/>
    <w:lvl w:ilvl="0" w:tplc="CABE5A5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364A96"/>
    <w:multiLevelType w:val="hybridMultilevel"/>
    <w:tmpl w:val="4582003C"/>
    <w:lvl w:ilvl="0" w:tplc="03D8B646">
      <w:start w:val="1"/>
      <w:numFmt w:val="bullet"/>
      <w:pStyle w:val="Bullets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007997"/>
    <w:multiLevelType w:val="hybridMultilevel"/>
    <w:tmpl w:val="EE7A452E"/>
    <w:lvl w:ilvl="0" w:tplc="EDBA9A92">
      <w:start w:val="1"/>
      <w:numFmt w:val="bullet"/>
      <w:lvlText w:val="▪"/>
      <w:lvlJc w:val="left"/>
      <w:pPr>
        <w:tabs>
          <w:tab w:val="num" w:pos="344"/>
        </w:tabs>
        <w:ind w:left="344" w:hanging="284"/>
      </w:pPr>
      <w:rPr>
        <w:rFonts w:ascii="Arial Black" w:hAnsi="Arial Black" w:hint="default"/>
        <w:color w:val="808080"/>
        <w:u w:color="80808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C1038D"/>
    <w:multiLevelType w:val="hybridMultilevel"/>
    <w:tmpl w:val="BE4AB3E2"/>
    <w:lvl w:ilvl="0" w:tplc="EDBA9A92">
      <w:start w:val="1"/>
      <w:numFmt w:val="bullet"/>
      <w:lvlText w:val="▪"/>
      <w:lvlJc w:val="left"/>
      <w:pPr>
        <w:tabs>
          <w:tab w:val="num" w:pos="344"/>
        </w:tabs>
        <w:ind w:left="344" w:hanging="284"/>
      </w:pPr>
      <w:rPr>
        <w:rFonts w:ascii="Arial Black" w:hAnsi="Arial Black" w:hint="default"/>
        <w:color w:val="808080"/>
        <w:u w:color="80808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C64B9B"/>
    <w:multiLevelType w:val="hybridMultilevel"/>
    <w:tmpl w:val="7750BF58"/>
    <w:lvl w:ilvl="0" w:tplc="EDBA9A92">
      <w:start w:val="1"/>
      <w:numFmt w:val="bullet"/>
      <w:lvlText w:val="▪"/>
      <w:lvlJc w:val="left"/>
      <w:pPr>
        <w:tabs>
          <w:tab w:val="num" w:pos="344"/>
        </w:tabs>
        <w:ind w:left="344" w:hanging="284"/>
      </w:pPr>
      <w:rPr>
        <w:rFonts w:ascii="Arial Black" w:hAnsi="Arial Black" w:hint="default"/>
        <w:color w:val="808080"/>
        <w:u w:color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5C1D87"/>
    <w:multiLevelType w:val="hybridMultilevel"/>
    <w:tmpl w:val="E53CB8D6"/>
    <w:lvl w:ilvl="0" w:tplc="EDBA9A92">
      <w:start w:val="1"/>
      <w:numFmt w:val="bullet"/>
      <w:lvlText w:val="▪"/>
      <w:lvlJc w:val="left"/>
      <w:pPr>
        <w:tabs>
          <w:tab w:val="num" w:pos="344"/>
        </w:tabs>
        <w:ind w:left="344" w:hanging="284"/>
      </w:pPr>
      <w:rPr>
        <w:rFonts w:ascii="Arial Black" w:hAnsi="Arial Black" w:hint="default"/>
        <w:color w:val="808080"/>
        <w:u w:color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7"/>
  </w:num>
  <w:num w:numId="3">
    <w:abstractNumId w:val="30"/>
  </w:num>
  <w:num w:numId="4">
    <w:abstractNumId w:val="15"/>
  </w:num>
  <w:num w:numId="5">
    <w:abstractNumId w:val="14"/>
  </w:num>
  <w:num w:numId="6">
    <w:abstractNumId w:val="36"/>
  </w:num>
  <w:num w:numId="7">
    <w:abstractNumId w:val="32"/>
  </w:num>
  <w:num w:numId="8">
    <w:abstractNumId w:val="41"/>
  </w:num>
  <w:num w:numId="9">
    <w:abstractNumId w:val="25"/>
  </w:num>
  <w:num w:numId="10">
    <w:abstractNumId w:val="17"/>
  </w:num>
  <w:num w:numId="11">
    <w:abstractNumId w:val="26"/>
  </w:num>
  <w:num w:numId="12">
    <w:abstractNumId w:val="22"/>
  </w:num>
  <w:num w:numId="13">
    <w:abstractNumId w:val="16"/>
  </w:num>
  <w:num w:numId="14">
    <w:abstractNumId w:val="31"/>
  </w:num>
  <w:num w:numId="15">
    <w:abstractNumId w:val="37"/>
  </w:num>
  <w:num w:numId="16">
    <w:abstractNumId w:val="19"/>
  </w:num>
  <w:num w:numId="17">
    <w:abstractNumId w:val="21"/>
  </w:num>
  <w:num w:numId="18">
    <w:abstractNumId w:val="40"/>
  </w:num>
  <w:num w:numId="19">
    <w:abstractNumId w:val="33"/>
  </w:num>
  <w:num w:numId="20">
    <w:abstractNumId w:val="11"/>
  </w:num>
  <w:num w:numId="21">
    <w:abstractNumId w:val="20"/>
  </w:num>
  <w:num w:numId="22">
    <w:abstractNumId w:val="10"/>
  </w:num>
  <w:num w:numId="23">
    <w:abstractNumId w:val="23"/>
  </w:num>
  <w:num w:numId="24">
    <w:abstractNumId w:val="8"/>
  </w:num>
  <w:num w:numId="25">
    <w:abstractNumId w:val="37"/>
  </w:num>
  <w:num w:numId="26">
    <w:abstractNumId w:val="37"/>
  </w:num>
  <w:num w:numId="27">
    <w:abstractNumId w:val="37"/>
  </w:num>
  <w:num w:numId="28">
    <w:abstractNumId w:val="37"/>
  </w:num>
  <w:num w:numId="29">
    <w:abstractNumId w:val="37"/>
  </w:num>
  <w:num w:numId="30">
    <w:abstractNumId w:val="37"/>
  </w:num>
  <w:num w:numId="31">
    <w:abstractNumId w:val="13"/>
  </w:num>
  <w:num w:numId="32">
    <w:abstractNumId w:val="12"/>
  </w:num>
  <w:num w:numId="33">
    <w:abstractNumId w:val="37"/>
  </w:num>
  <w:num w:numId="34">
    <w:abstractNumId w:val="39"/>
  </w:num>
  <w:num w:numId="35">
    <w:abstractNumId w:val="38"/>
  </w:num>
  <w:num w:numId="36">
    <w:abstractNumId w:val="18"/>
  </w:num>
  <w:num w:numId="37">
    <w:abstractNumId w:val="8"/>
  </w:num>
  <w:num w:numId="38">
    <w:abstractNumId w:val="32"/>
  </w:num>
  <w:num w:numId="39">
    <w:abstractNumId w:val="29"/>
  </w:num>
  <w:num w:numId="40">
    <w:abstractNumId w:val="28"/>
  </w:num>
  <w:num w:numId="41">
    <w:abstractNumId w:val="35"/>
  </w:num>
  <w:num w:numId="42">
    <w:abstractNumId w:val="34"/>
  </w:num>
  <w:num w:numId="43">
    <w:abstractNumId w:val="2"/>
  </w:num>
  <w:num w:numId="44">
    <w:abstractNumId w:val="5"/>
  </w:num>
  <w:num w:numId="45">
    <w:abstractNumId w:val="6"/>
  </w:num>
  <w:num w:numId="46">
    <w:abstractNumId w:val="7"/>
  </w:num>
  <w:num w:numId="47">
    <w:abstractNumId w:val="3"/>
  </w:num>
  <w:num w:numId="48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995"/>
    <w:rsid w:val="00000BAC"/>
    <w:rsid w:val="00001E50"/>
    <w:rsid w:val="00002CF7"/>
    <w:rsid w:val="000043F8"/>
    <w:rsid w:val="000048D5"/>
    <w:rsid w:val="00005E1F"/>
    <w:rsid w:val="0000737B"/>
    <w:rsid w:val="0001462A"/>
    <w:rsid w:val="00017A3A"/>
    <w:rsid w:val="00017BA9"/>
    <w:rsid w:val="00017EFC"/>
    <w:rsid w:val="000203C6"/>
    <w:rsid w:val="0002287D"/>
    <w:rsid w:val="0002351F"/>
    <w:rsid w:val="00025F67"/>
    <w:rsid w:val="00026D85"/>
    <w:rsid w:val="00030BA4"/>
    <w:rsid w:val="00030FF2"/>
    <w:rsid w:val="00031D50"/>
    <w:rsid w:val="000336F8"/>
    <w:rsid w:val="00034079"/>
    <w:rsid w:val="00037CCD"/>
    <w:rsid w:val="0004092A"/>
    <w:rsid w:val="000428FB"/>
    <w:rsid w:val="00044143"/>
    <w:rsid w:val="00044B31"/>
    <w:rsid w:val="00047E30"/>
    <w:rsid w:val="00050697"/>
    <w:rsid w:val="00054CF4"/>
    <w:rsid w:val="000656CC"/>
    <w:rsid w:val="000673B9"/>
    <w:rsid w:val="00070E27"/>
    <w:rsid w:val="000711B2"/>
    <w:rsid w:val="000718DE"/>
    <w:rsid w:val="00074376"/>
    <w:rsid w:val="00075B4E"/>
    <w:rsid w:val="00076615"/>
    <w:rsid w:val="00076696"/>
    <w:rsid w:val="00076981"/>
    <w:rsid w:val="000813F6"/>
    <w:rsid w:val="00081AB9"/>
    <w:rsid w:val="00081C9F"/>
    <w:rsid w:val="00082280"/>
    <w:rsid w:val="0008298B"/>
    <w:rsid w:val="00086F4E"/>
    <w:rsid w:val="00087B6A"/>
    <w:rsid w:val="0009050E"/>
    <w:rsid w:val="00090B22"/>
    <w:rsid w:val="00091E46"/>
    <w:rsid w:val="00095DBD"/>
    <w:rsid w:val="00096AB5"/>
    <w:rsid w:val="000A074F"/>
    <w:rsid w:val="000A22B1"/>
    <w:rsid w:val="000A674F"/>
    <w:rsid w:val="000A6E51"/>
    <w:rsid w:val="000B00BA"/>
    <w:rsid w:val="000B60B0"/>
    <w:rsid w:val="000B672C"/>
    <w:rsid w:val="000C493E"/>
    <w:rsid w:val="000D19A7"/>
    <w:rsid w:val="000D5355"/>
    <w:rsid w:val="000D5E88"/>
    <w:rsid w:val="000D6A7B"/>
    <w:rsid w:val="000D7F77"/>
    <w:rsid w:val="000E2FB7"/>
    <w:rsid w:val="000E727E"/>
    <w:rsid w:val="000F1204"/>
    <w:rsid w:val="000F27FE"/>
    <w:rsid w:val="000F355E"/>
    <w:rsid w:val="000F5D4B"/>
    <w:rsid w:val="00101155"/>
    <w:rsid w:val="001035F0"/>
    <w:rsid w:val="00110412"/>
    <w:rsid w:val="00111E26"/>
    <w:rsid w:val="00111E66"/>
    <w:rsid w:val="001133D7"/>
    <w:rsid w:val="001141D3"/>
    <w:rsid w:val="00117382"/>
    <w:rsid w:val="00120E5D"/>
    <w:rsid w:val="00121E50"/>
    <w:rsid w:val="0012250E"/>
    <w:rsid w:val="001238DA"/>
    <w:rsid w:val="00124B3C"/>
    <w:rsid w:val="00124D97"/>
    <w:rsid w:val="001250C0"/>
    <w:rsid w:val="00125482"/>
    <w:rsid w:val="0012706B"/>
    <w:rsid w:val="001311D2"/>
    <w:rsid w:val="00131F72"/>
    <w:rsid w:val="001355F9"/>
    <w:rsid w:val="00136254"/>
    <w:rsid w:val="00136317"/>
    <w:rsid w:val="001368AA"/>
    <w:rsid w:val="00142FAB"/>
    <w:rsid w:val="00144D15"/>
    <w:rsid w:val="00150816"/>
    <w:rsid w:val="00154224"/>
    <w:rsid w:val="00155A34"/>
    <w:rsid w:val="0016337C"/>
    <w:rsid w:val="001634F4"/>
    <w:rsid w:val="001635CA"/>
    <w:rsid w:val="00163B88"/>
    <w:rsid w:val="00164383"/>
    <w:rsid w:val="00165506"/>
    <w:rsid w:val="00170A43"/>
    <w:rsid w:val="001733BF"/>
    <w:rsid w:val="001757A5"/>
    <w:rsid w:val="00175E0D"/>
    <w:rsid w:val="00177B73"/>
    <w:rsid w:val="001800FD"/>
    <w:rsid w:val="00182C9D"/>
    <w:rsid w:val="00184106"/>
    <w:rsid w:val="00186B94"/>
    <w:rsid w:val="00190F37"/>
    <w:rsid w:val="00192CE9"/>
    <w:rsid w:val="00196ED9"/>
    <w:rsid w:val="001A07F1"/>
    <w:rsid w:val="001A53D1"/>
    <w:rsid w:val="001A636A"/>
    <w:rsid w:val="001B0CAA"/>
    <w:rsid w:val="001B2B84"/>
    <w:rsid w:val="001B33BE"/>
    <w:rsid w:val="001B65DB"/>
    <w:rsid w:val="001C2BDF"/>
    <w:rsid w:val="001C406E"/>
    <w:rsid w:val="001C5DE5"/>
    <w:rsid w:val="001C5F34"/>
    <w:rsid w:val="001C6B95"/>
    <w:rsid w:val="001C79F4"/>
    <w:rsid w:val="001D06BC"/>
    <w:rsid w:val="001D4E3E"/>
    <w:rsid w:val="001D72FF"/>
    <w:rsid w:val="001E11B9"/>
    <w:rsid w:val="001E137F"/>
    <w:rsid w:val="001E2AC1"/>
    <w:rsid w:val="001E2D48"/>
    <w:rsid w:val="001E36E3"/>
    <w:rsid w:val="001E6EB7"/>
    <w:rsid w:val="001E7005"/>
    <w:rsid w:val="001F1004"/>
    <w:rsid w:val="001F299C"/>
    <w:rsid w:val="001F2B8D"/>
    <w:rsid w:val="001F4775"/>
    <w:rsid w:val="001F4AEF"/>
    <w:rsid w:val="001F4F6D"/>
    <w:rsid w:val="001F5A84"/>
    <w:rsid w:val="001F6AAF"/>
    <w:rsid w:val="001F789A"/>
    <w:rsid w:val="001F7D96"/>
    <w:rsid w:val="0020315E"/>
    <w:rsid w:val="002053CC"/>
    <w:rsid w:val="00205AAE"/>
    <w:rsid w:val="00205B4B"/>
    <w:rsid w:val="002062F1"/>
    <w:rsid w:val="00206CF6"/>
    <w:rsid w:val="00207506"/>
    <w:rsid w:val="002136B8"/>
    <w:rsid w:val="00214D5D"/>
    <w:rsid w:val="00217A2A"/>
    <w:rsid w:val="00221087"/>
    <w:rsid w:val="00222C73"/>
    <w:rsid w:val="00223EE4"/>
    <w:rsid w:val="00224E2F"/>
    <w:rsid w:val="002261E0"/>
    <w:rsid w:val="0022733A"/>
    <w:rsid w:val="00227966"/>
    <w:rsid w:val="002300DE"/>
    <w:rsid w:val="00230ECC"/>
    <w:rsid w:val="00233195"/>
    <w:rsid w:val="0023413A"/>
    <w:rsid w:val="002367F2"/>
    <w:rsid w:val="002417D6"/>
    <w:rsid w:val="00242C9B"/>
    <w:rsid w:val="00245B5C"/>
    <w:rsid w:val="0024736A"/>
    <w:rsid w:val="002503F7"/>
    <w:rsid w:val="00250EF4"/>
    <w:rsid w:val="002533CB"/>
    <w:rsid w:val="002553EF"/>
    <w:rsid w:val="00260CED"/>
    <w:rsid w:val="00261550"/>
    <w:rsid w:val="002617E9"/>
    <w:rsid w:val="00264101"/>
    <w:rsid w:val="0026591F"/>
    <w:rsid w:val="00265D95"/>
    <w:rsid w:val="00266FCA"/>
    <w:rsid w:val="00272D4C"/>
    <w:rsid w:val="002748E2"/>
    <w:rsid w:val="00274A80"/>
    <w:rsid w:val="00275732"/>
    <w:rsid w:val="00277A6B"/>
    <w:rsid w:val="00283AF7"/>
    <w:rsid w:val="00284337"/>
    <w:rsid w:val="00285A81"/>
    <w:rsid w:val="00290D1F"/>
    <w:rsid w:val="00291C97"/>
    <w:rsid w:val="00292132"/>
    <w:rsid w:val="00292B98"/>
    <w:rsid w:val="00292BAB"/>
    <w:rsid w:val="0029339F"/>
    <w:rsid w:val="002A17D0"/>
    <w:rsid w:val="002A1B5B"/>
    <w:rsid w:val="002A5725"/>
    <w:rsid w:val="002A6684"/>
    <w:rsid w:val="002B1149"/>
    <w:rsid w:val="002B3404"/>
    <w:rsid w:val="002B7765"/>
    <w:rsid w:val="002C067B"/>
    <w:rsid w:val="002C0C8F"/>
    <w:rsid w:val="002C153F"/>
    <w:rsid w:val="002C18CD"/>
    <w:rsid w:val="002C684E"/>
    <w:rsid w:val="002D00AE"/>
    <w:rsid w:val="002D03B7"/>
    <w:rsid w:val="002D4F66"/>
    <w:rsid w:val="002D5A10"/>
    <w:rsid w:val="002D6946"/>
    <w:rsid w:val="002E0A46"/>
    <w:rsid w:val="002E1840"/>
    <w:rsid w:val="002E3F86"/>
    <w:rsid w:val="002E7039"/>
    <w:rsid w:val="002F090E"/>
    <w:rsid w:val="002F0A52"/>
    <w:rsid w:val="002F0D0E"/>
    <w:rsid w:val="002F3F9E"/>
    <w:rsid w:val="002F5BD1"/>
    <w:rsid w:val="002F6C3A"/>
    <w:rsid w:val="00301A3E"/>
    <w:rsid w:val="00304283"/>
    <w:rsid w:val="00307759"/>
    <w:rsid w:val="00310D93"/>
    <w:rsid w:val="00312A62"/>
    <w:rsid w:val="00312D65"/>
    <w:rsid w:val="00313334"/>
    <w:rsid w:val="0031338B"/>
    <w:rsid w:val="00313E8B"/>
    <w:rsid w:val="00315959"/>
    <w:rsid w:val="003163E8"/>
    <w:rsid w:val="00317663"/>
    <w:rsid w:val="00325DD3"/>
    <w:rsid w:val="00333773"/>
    <w:rsid w:val="00334711"/>
    <w:rsid w:val="00335A55"/>
    <w:rsid w:val="00341984"/>
    <w:rsid w:val="0034278D"/>
    <w:rsid w:val="003446B7"/>
    <w:rsid w:val="00344F5C"/>
    <w:rsid w:val="003462A0"/>
    <w:rsid w:val="00347B29"/>
    <w:rsid w:val="00350AB9"/>
    <w:rsid w:val="0035336D"/>
    <w:rsid w:val="00355912"/>
    <w:rsid w:val="00355A6D"/>
    <w:rsid w:val="00361322"/>
    <w:rsid w:val="0036143B"/>
    <w:rsid w:val="00363C79"/>
    <w:rsid w:val="00363D41"/>
    <w:rsid w:val="00364940"/>
    <w:rsid w:val="00364981"/>
    <w:rsid w:val="00371C96"/>
    <w:rsid w:val="00372193"/>
    <w:rsid w:val="00372451"/>
    <w:rsid w:val="00372F82"/>
    <w:rsid w:val="00374123"/>
    <w:rsid w:val="00376327"/>
    <w:rsid w:val="00377CAC"/>
    <w:rsid w:val="00384065"/>
    <w:rsid w:val="00384238"/>
    <w:rsid w:val="003869AC"/>
    <w:rsid w:val="00390576"/>
    <w:rsid w:val="00392251"/>
    <w:rsid w:val="003932AE"/>
    <w:rsid w:val="003937A0"/>
    <w:rsid w:val="00393A15"/>
    <w:rsid w:val="003959A2"/>
    <w:rsid w:val="0039624E"/>
    <w:rsid w:val="0039630B"/>
    <w:rsid w:val="003A1601"/>
    <w:rsid w:val="003A6437"/>
    <w:rsid w:val="003A6ACA"/>
    <w:rsid w:val="003B0178"/>
    <w:rsid w:val="003B065C"/>
    <w:rsid w:val="003B0783"/>
    <w:rsid w:val="003B0DEF"/>
    <w:rsid w:val="003B2BD8"/>
    <w:rsid w:val="003B325B"/>
    <w:rsid w:val="003B3B85"/>
    <w:rsid w:val="003B6AFF"/>
    <w:rsid w:val="003C2FF5"/>
    <w:rsid w:val="003C3A85"/>
    <w:rsid w:val="003C460E"/>
    <w:rsid w:val="003C6BA9"/>
    <w:rsid w:val="003C7D74"/>
    <w:rsid w:val="003D16B4"/>
    <w:rsid w:val="003D3764"/>
    <w:rsid w:val="003D6410"/>
    <w:rsid w:val="003E4513"/>
    <w:rsid w:val="003E59A1"/>
    <w:rsid w:val="003E5FE9"/>
    <w:rsid w:val="003E613C"/>
    <w:rsid w:val="003F0553"/>
    <w:rsid w:val="003F2918"/>
    <w:rsid w:val="003F33BC"/>
    <w:rsid w:val="003F7246"/>
    <w:rsid w:val="0040027B"/>
    <w:rsid w:val="004005E0"/>
    <w:rsid w:val="00400B33"/>
    <w:rsid w:val="00401732"/>
    <w:rsid w:val="00401F8D"/>
    <w:rsid w:val="00402217"/>
    <w:rsid w:val="0040409D"/>
    <w:rsid w:val="0041213A"/>
    <w:rsid w:val="004127A3"/>
    <w:rsid w:val="00421942"/>
    <w:rsid w:val="00421A55"/>
    <w:rsid w:val="0042261B"/>
    <w:rsid w:val="00425A28"/>
    <w:rsid w:val="00430366"/>
    <w:rsid w:val="00430AFD"/>
    <w:rsid w:val="00435658"/>
    <w:rsid w:val="00436279"/>
    <w:rsid w:val="00436507"/>
    <w:rsid w:val="00436F1F"/>
    <w:rsid w:val="00441A9E"/>
    <w:rsid w:val="00442B20"/>
    <w:rsid w:val="0045121D"/>
    <w:rsid w:val="0045137D"/>
    <w:rsid w:val="004539EF"/>
    <w:rsid w:val="00453B8A"/>
    <w:rsid w:val="004557A4"/>
    <w:rsid w:val="00455885"/>
    <w:rsid w:val="00457AE6"/>
    <w:rsid w:val="00460859"/>
    <w:rsid w:val="00461F63"/>
    <w:rsid w:val="00462116"/>
    <w:rsid w:val="00462A7A"/>
    <w:rsid w:val="00467996"/>
    <w:rsid w:val="00472B22"/>
    <w:rsid w:val="00474ADD"/>
    <w:rsid w:val="00475D0D"/>
    <w:rsid w:val="004807EB"/>
    <w:rsid w:val="00481235"/>
    <w:rsid w:val="004828F0"/>
    <w:rsid w:val="00482CE5"/>
    <w:rsid w:val="00484D21"/>
    <w:rsid w:val="00485B77"/>
    <w:rsid w:val="00485C0A"/>
    <w:rsid w:val="00487830"/>
    <w:rsid w:val="004879BC"/>
    <w:rsid w:val="00491735"/>
    <w:rsid w:val="00494854"/>
    <w:rsid w:val="00494BC8"/>
    <w:rsid w:val="00497BC7"/>
    <w:rsid w:val="004A2B80"/>
    <w:rsid w:val="004A5517"/>
    <w:rsid w:val="004B189D"/>
    <w:rsid w:val="004B26EF"/>
    <w:rsid w:val="004C0A73"/>
    <w:rsid w:val="004C0DE3"/>
    <w:rsid w:val="004C3CD7"/>
    <w:rsid w:val="004C6231"/>
    <w:rsid w:val="004C70BE"/>
    <w:rsid w:val="004D14F1"/>
    <w:rsid w:val="004D2B73"/>
    <w:rsid w:val="004D2D8B"/>
    <w:rsid w:val="004D46AC"/>
    <w:rsid w:val="004D4A31"/>
    <w:rsid w:val="004D762D"/>
    <w:rsid w:val="004E433D"/>
    <w:rsid w:val="004E4DAE"/>
    <w:rsid w:val="004E6898"/>
    <w:rsid w:val="004F1B67"/>
    <w:rsid w:val="004F2752"/>
    <w:rsid w:val="004F418B"/>
    <w:rsid w:val="004F5275"/>
    <w:rsid w:val="004F677F"/>
    <w:rsid w:val="00501839"/>
    <w:rsid w:val="00501D45"/>
    <w:rsid w:val="00503B08"/>
    <w:rsid w:val="00506972"/>
    <w:rsid w:val="00507230"/>
    <w:rsid w:val="00510953"/>
    <w:rsid w:val="00510FE2"/>
    <w:rsid w:val="00511FE3"/>
    <w:rsid w:val="0051257A"/>
    <w:rsid w:val="005131C8"/>
    <w:rsid w:val="00515CB2"/>
    <w:rsid w:val="00515D6E"/>
    <w:rsid w:val="005165D9"/>
    <w:rsid w:val="0051759C"/>
    <w:rsid w:val="00517E42"/>
    <w:rsid w:val="00520066"/>
    <w:rsid w:val="00520EA2"/>
    <w:rsid w:val="00522B35"/>
    <w:rsid w:val="0052463B"/>
    <w:rsid w:val="005275A1"/>
    <w:rsid w:val="00527F96"/>
    <w:rsid w:val="00532172"/>
    <w:rsid w:val="00535130"/>
    <w:rsid w:val="00535131"/>
    <w:rsid w:val="005354F7"/>
    <w:rsid w:val="00535A16"/>
    <w:rsid w:val="00540BCF"/>
    <w:rsid w:val="00540D7F"/>
    <w:rsid w:val="00543C94"/>
    <w:rsid w:val="00543FCC"/>
    <w:rsid w:val="00545DC2"/>
    <w:rsid w:val="00550AE7"/>
    <w:rsid w:val="005511FE"/>
    <w:rsid w:val="005537A6"/>
    <w:rsid w:val="0055604A"/>
    <w:rsid w:val="005560CD"/>
    <w:rsid w:val="00557F17"/>
    <w:rsid w:val="00561648"/>
    <w:rsid w:val="00562DB4"/>
    <w:rsid w:val="00563E41"/>
    <w:rsid w:val="00566F45"/>
    <w:rsid w:val="005675A9"/>
    <w:rsid w:val="00572B56"/>
    <w:rsid w:val="005758F4"/>
    <w:rsid w:val="00576771"/>
    <w:rsid w:val="00576979"/>
    <w:rsid w:val="00577A45"/>
    <w:rsid w:val="00581074"/>
    <w:rsid w:val="00582923"/>
    <w:rsid w:val="00585F5E"/>
    <w:rsid w:val="00586130"/>
    <w:rsid w:val="005868FC"/>
    <w:rsid w:val="00586ACF"/>
    <w:rsid w:val="00590845"/>
    <w:rsid w:val="005908EF"/>
    <w:rsid w:val="00591822"/>
    <w:rsid w:val="00591A53"/>
    <w:rsid w:val="00592696"/>
    <w:rsid w:val="005934E2"/>
    <w:rsid w:val="00596547"/>
    <w:rsid w:val="005A346F"/>
    <w:rsid w:val="005A4918"/>
    <w:rsid w:val="005B015C"/>
    <w:rsid w:val="005B0844"/>
    <w:rsid w:val="005B5423"/>
    <w:rsid w:val="005B5D86"/>
    <w:rsid w:val="005B5F76"/>
    <w:rsid w:val="005C2500"/>
    <w:rsid w:val="005C2E49"/>
    <w:rsid w:val="005C6C14"/>
    <w:rsid w:val="005D0329"/>
    <w:rsid w:val="005D1325"/>
    <w:rsid w:val="005D298F"/>
    <w:rsid w:val="005E0979"/>
    <w:rsid w:val="005E164B"/>
    <w:rsid w:val="005E32EE"/>
    <w:rsid w:val="005F1C35"/>
    <w:rsid w:val="005F6F93"/>
    <w:rsid w:val="005F754C"/>
    <w:rsid w:val="00601421"/>
    <w:rsid w:val="00602434"/>
    <w:rsid w:val="00603473"/>
    <w:rsid w:val="006043BE"/>
    <w:rsid w:val="00604AA1"/>
    <w:rsid w:val="00607850"/>
    <w:rsid w:val="00607BB1"/>
    <w:rsid w:val="00611C84"/>
    <w:rsid w:val="006128F3"/>
    <w:rsid w:val="00614014"/>
    <w:rsid w:val="00614658"/>
    <w:rsid w:val="00630A1C"/>
    <w:rsid w:val="006332F1"/>
    <w:rsid w:val="00633989"/>
    <w:rsid w:val="00633BCD"/>
    <w:rsid w:val="006341C9"/>
    <w:rsid w:val="00636051"/>
    <w:rsid w:val="00637B8C"/>
    <w:rsid w:val="006404E5"/>
    <w:rsid w:val="00641CF0"/>
    <w:rsid w:val="00644B99"/>
    <w:rsid w:val="00646522"/>
    <w:rsid w:val="00647191"/>
    <w:rsid w:val="0065450E"/>
    <w:rsid w:val="0065699A"/>
    <w:rsid w:val="00656A63"/>
    <w:rsid w:val="00661BAC"/>
    <w:rsid w:val="006626FD"/>
    <w:rsid w:val="00663574"/>
    <w:rsid w:val="006673E5"/>
    <w:rsid w:val="0066746E"/>
    <w:rsid w:val="0067136A"/>
    <w:rsid w:val="00671DE9"/>
    <w:rsid w:val="006745EA"/>
    <w:rsid w:val="006747D7"/>
    <w:rsid w:val="00676816"/>
    <w:rsid w:val="00676D6F"/>
    <w:rsid w:val="00677022"/>
    <w:rsid w:val="00682D98"/>
    <w:rsid w:val="006858BC"/>
    <w:rsid w:val="00686B15"/>
    <w:rsid w:val="00687235"/>
    <w:rsid w:val="00687FBF"/>
    <w:rsid w:val="00690A9F"/>
    <w:rsid w:val="0069291D"/>
    <w:rsid w:val="006A10F9"/>
    <w:rsid w:val="006A159F"/>
    <w:rsid w:val="006A1BE4"/>
    <w:rsid w:val="006A2343"/>
    <w:rsid w:val="006A4F1F"/>
    <w:rsid w:val="006A788E"/>
    <w:rsid w:val="006B063B"/>
    <w:rsid w:val="006B39EA"/>
    <w:rsid w:val="006B3D83"/>
    <w:rsid w:val="006B4B16"/>
    <w:rsid w:val="006B56A3"/>
    <w:rsid w:val="006B783D"/>
    <w:rsid w:val="006C2731"/>
    <w:rsid w:val="006C2E3C"/>
    <w:rsid w:val="006C3684"/>
    <w:rsid w:val="006C43D0"/>
    <w:rsid w:val="006C4691"/>
    <w:rsid w:val="006C5992"/>
    <w:rsid w:val="006C7353"/>
    <w:rsid w:val="006C7B22"/>
    <w:rsid w:val="006C7E0C"/>
    <w:rsid w:val="006D1408"/>
    <w:rsid w:val="006D15E8"/>
    <w:rsid w:val="006D1FE7"/>
    <w:rsid w:val="006D2C6E"/>
    <w:rsid w:val="006D41A8"/>
    <w:rsid w:val="006D45D4"/>
    <w:rsid w:val="006D4D44"/>
    <w:rsid w:val="006D4F25"/>
    <w:rsid w:val="006D60FC"/>
    <w:rsid w:val="006E009A"/>
    <w:rsid w:val="006E027F"/>
    <w:rsid w:val="006E0474"/>
    <w:rsid w:val="006E6C82"/>
    <w:rsid w:val="006E7BA4"/>
    <w:rsid w:val="006E7D5F"/>
    <w:rsid w:val="006F11CD"/>
    <w:rsid w:val="006F189E"/>
    <w:rsid w:val="006F2EA0"/>
    <w:rsid w:val="006F5050"/>
    <w:rsid w:val="006F5119"/>
    <w:rsid w:val="006F7415"/>
    <w:rsid w:val="00702307"/>
    <w:rsid w:val="00702FE2"/>
    <w:rsid w:val="0070314E"/>
    <w:rsid w:val="00703E44"/>
    <w:rsid w:val="007042BD"/>
    <w:rsid w:val="007069DD"/>
    <w:rsid w:val="00710550"/>
    <w:rsid w:val="007109DC"/>
    <w:rsid w:val="00710A87"/>
    <w:rsid w:val="00716B2C"/>
    <w:rsid w:val="00723726"/>
    <w:rsid w:val="00724959"/>
    <w:rsid w:val="00727466"/>
    <w:rsid w:val="0072799E"/>
    <w:rsid w:val="00731E1E"/>
    <w:rsid w:val="00735F4D"/>
    <w:rsid w:val="00740022"/>
    <w:rsid w:val="0074072D"/>
    <w:rsid w:val="007450F5"/>
    <w:rsid w:val="007451F1"/>
    <w:rsid w:val="007452F5"/>
    <w:rsid w:val="007458CF"/>
    <w:rsid w:val="00745F40"/>
    <w:rsid w:val="007471F9"/>
    <w:rsid w:val="00747F24"/>
    <w:rsid w:val="00753F16"/>
    <w:rsid w:val="00755F90"/>
    <w:rsid w:val="00756DFB"/>
    <w:rsid w:val="00762C66"/>
    <w:rsid w:val="00764A25"/>
    <w:rsid w:val="007663E2"/>
    <w:rsid w:val="0077549D"/>
    <w:rsid w:val="007769C7"/>
    <w:rsid w:val="007772A4"/>
    <w:rsid w:val="00780244"/>
    <w:rsid w:val="007807A4"/>
    <w:rsid w:val="00780E2E"/>
    <w:rsid w:val="007820E6"/>
    <w:rsid w:val="00785D74"/>
    <w:rsid w:val="00787F05"/>
    <w:rsid w:val="0079296E"/>
    <w:rsid w:val="00792ABA"/>
    <w:rsid w:val="00792BD3"/>
    <w:rsid w:val="007A0BA2"/>
    <w:rsid w:val="007A1E40"/>
    <w:rsid w:val="007A341B"/>
    <w:rsid w:val="007A3E22"/>
    <w:rsid w:val="007A440D"/>
    <w:rsid w:val="007A46FC"/>
    <w:rsid w:val="007A488E"/>
    <w:rsid w:val="007A71AA"/>
    <w:rsid w:val="007B0FA4"/>
    <w:rsid w:val="007B47F4"/>
    <w:rsid w:val="007B6943"/>
    <w:rsid w:val="007B6CDC"/>
    <w:rsid w:val="007C06E4"/>
    <w:rsid w:val="007C1A74"/>
    <w:rsid w:val="007C23C1"/>
    <w:rsid w:val="007C3194"/>
    <w:rsid w:val="007C4579"/>
    <w:rsid w:val="007C7E4F"/>
    <w:rsid w:val="007D1F92"/>
    <w:rsid w:val="007D224F"/>
    <w:rsid w:val="007D4FF7"/>
    <w:rsid w:val="007D5497"/>
    <w:rsid w:val="007E00E8"/>
    <w:rsid w:val="007E12CE"/>
    <w:rsid w:val="007E2665"/>
    <w:rsid w:val="007E36A8"/>
    <w:rsid w:val="007E3C20"/>
    <w:rsid w:val="007E4C67"/>
    <w:rsid w:val="007E5CC2"/>
    <w:rsid w:val="007E68CA"/>
    <w:rsid w:val="007E7B3B"/>
    <w:rsid w:val="007F2201"/>
    <w:rsid w:val="007F2340"/>
    <w:rsid w:val="007F3161"/>
    <w:rsid w:val="007F4823"/>
    <w:rsid w:val="007F4A52"/>
    <w:rsid w:val="007F4D9E"/>
    <w:rsid w:val="007F55FA"/>
    <w:rsid w:val="007F63E8"/>
    <w:rsid w:val="007F734E"/>
    <w:rsid w:val="00800357"/>
    <w:rsid w:val="008009C8"/>
    <w:rsid w:val="00801073"/>
    <w:rsid w:val="0080121A"/>
    <w:rsid w:val="008044B1"/>
    <w:rsid w:val="00804867"/>
    <w:rsid w:val="00805030"/>
    <w:rsid w:val="0080584B"/>
    <w:rsid w:val="00806ADD"/>
    <w:rsid w:val="008116F5"/>
    <w:rsid w:val="00813B00"/>
    <w:rsid w:val="008140D0"/>
    <w:rsid w:val="00815A93"/>
    <w:rsid w:val="00820A50"/>
    <w:rsid w:val="00820CE4"/>
    <w:rsid w:val="00823028"/>
    <w:rsid w:val="0082395C"/>
    <w:rsid w:val="00824C5C"/>
    <w:rsid w:val="00824E70"/>
    <w:rsid w:val="00826DB0"/>
    <w:rsid w:val="008278AB"/>
    <w:rsid w:val="00827BA0"/>
    <w:rsid w:val="00830480"/>
    <w:rsid w:val="00832403"/>
    <w:rsid w:val="00832986"/>
    <w:rsid w:val="00832FA8"/>
    <w:rsid w:val="00836E6B"/>
    <w:rsid w:val="00846541"/>
    <w:rsid w:val="008503F5"/>
    <w:rsid w:val="00854393"/>
    <w:rsid w:val="00854D2D"/>
    <w:rsid w:val="008550AD"/>
    <w:rsid w:val="00857F3E"/>
    <w:rsid w:val="008662E1"/>
    <w:rsid w:val="00866478"/>
    <w:rsid w:val="00867633"/>
    <w:rsid w:val="00867C74"/>
    <w:rsid w:val="008729FA"/>
    <w:rsid w:val="0088050C"/>
    <w:rsid w:val="00881559"/>
    <w:rsid w:val="00882458"/>
    <w:rsid w:val="00883D31"/>
    <w:rsid w:val="008864B1"/>
    <w:rsid w:val="00890EAA"/>
    <w:rsid w:val="008930DF"/>
    <w:rsid w:val="00894F55"/>
    <w:rsid w:val="0089617D"/>
    <w:rsid w:val="00896A6C"/>
    <w:rsid w:val="008A1F4A"/>
    <w:rsid w:val="008A3451"/>
    <w:rsid w:val="008A40AF"/>
    <w:rsid w:val="008A7568"/>
    <w:rsid w:val="008A7703"/>
    <w:rsid w:val="008B0B8A"/>
    <w:rsid w:val="008B0BEA"/>
    <w:rsid w:val="008B0EC8"/>
    <w:rsid w:val="008B1610"/>
    <w:rsid w:val="008B43D0"/>
    <w:rsid w:val="008B471C"/>
    <w:rsid w:val="008B52B7"/>
    <w:rsid w:val="008B5345"/>
    <w:rsid w:val="008B70A7"/>
    <w:rsid w:val="008C437B"/>
    <w:rsid w:val="008C66CA"/>
    <w:rsid w:val="008D0034"/>
    <w:rsid w:val="008D1F14"/>
    <w:rsid w:val="008D2039"/>
    <w:rsid w:val="008D3205"/>
    <w:rsid w:val="008D4689"/>
    <w:rsid w:val="008D4E69"/>
    <w:rsid w:val="008E10AD"/>
    <w:rsid w:val="008E1388"/>
    <w:rsid w:val="008E1DAB"/>
    <w:rsid w:val="008E4C1D"/>
    <w:rsid w:val="008E7FB2"/>
    <w:rsid w:val="008F038C"/>
    <w:rsid w:val="008F0A4B"/>
    <w:rsid w:val="008F188F"/>
    <w:rsid w:val="008F4520"/>
    <w:rsid w:val="0090178E"/>
    <w:rsid w:val="0090272C"/>
    <w:rsid w:val="00903AD0"/>
    <w:rsid w:val="00906D40"/>
    <w:rsid w:val="00907A0E"/>
    <w:rsid w:val="009104CC"/>
    <w:rsid w:val="0091220F"/>
    <w:rsid w:val="00912FC5"/>
    <w:rsid w:val="00913434"/>
    <w:rsid w:val="0091359B"/>
    <w:rsid w:val="009145F7"/>
    <w:rsid w:val="00916327"/>
    <w:rsid w:val="009205FD"/>
    <w:rsid w:val="009229B7"/>
    <w:rsid w:val="0092349E"/>
    <w:rsid w:val="00924C8A"/>
    <w:rsid w:val="009300C4"/>
    <w:rsid w:val="0093039B"/>
    <w:rsid w:val="0093061E"/>
    <w:rsid w:val="00931A51"/>
    <w:rsid w:val="00933F3C"/>
    <w:rsid w:val="0093507D"/>
    <w:rsid w:val="00935A2C"/>
    <w:rsid w:val="009379FE"/>
    <w:rsid w:val="009457D4"/>
    <w:rsid w:val="00945BE7"/>
    <w:rsid w:val="00954993"/>
    <w:rsid w:val="00961B0B"/>
    <w:rsid w:val="00961FA9"/>
    <w:rsid w:val="0096454B"/>
    <w:rsid w:val="009654DD"/>
    <w:rsid w:val="00966479"/>
    <w:rsid w:val="00971FD6"/>
    <w:rsid w:val="00973528"/>
    <w:rsid w:val="00973F6B"/>
    <w:rsid w:val="009776FE"/>
    <w:rsid w:val="00977820"/>
    <w:rsid w:val="00977F6B"/>
    <w:rsid w:val="00980D77"/>
    <w:rsid w:val="00987294"/>
    <w:rsid w:val="00995389"/>
    <w:rsid w:val="00997981"/>
    <w:rsid w:val="009A0B3A"/>
    <w:rsid w:val="009A1F6F"/>
    <w:rsid w:val="009A3321"/>
    <w:rsid w:val="009A454F"/>
    <w:rsid w:val="009A5338"/>
    <w:rsid w:val="009A734A"/>
    <w:rsid w:val="009A7D6B"/>
    <w:rsid w:val="009C1F03"/>
    <w:rsid w:val="009C26A8"/>
    <w:rsid w:val="009C2D66"/>
    <w:rsid w:val="009C5733"/>
    <w:rsid w:val="009D0EED"/>
    <w:rsid w:val="009D17A8"/>
    <w:rsid w:val="009D27E1"/>
    <w:rsid w:val="009D3A56"/>
    <w:rsid w:val="009D409A"/>
    <w:rsid w:val="009D4C0C"/>
    <w:rsid w:val="009D522A"/>
    <w:rsid w:val="009D7F76"/>
    <w:rsid w:val="009E060C"/>
    <w:rsid w:val="009E0D95"/>
    <w:rsid w:val="009E2855"/>
    <w:rsid w:val="009E3B26"/>
    <w:rsid w:val="009F1847"/>
    <w:rsid w:val="009F24D3"/>
    <w:rsid w:val="009F3665"/>
    <w:rsid w:val="009F72F6"/>
    <w:rsid w:val="00A05591"/>
    <w:rsid w:val="00A055A8"/>
    <w:rsid w:val="00A0575F"/>
    <w:rsid w:val="00A14D7A"/>
    <w:rsid w:val="00A15595"/>
    <w:rsid w:val="00A17B9F"/>
    <w:rsid w:val="00A22C21"/>
    <w:rsid w:val="00A259CE"/>
    <w:rsid w:val="00A31920"/>
    <w:rsid w:val="00A321EA"/>
    <w:rsid w:val="00A32829"/>
    <w:rsid w:val="00A35BBC"/>
    <w:rsid w:val="00A35BC6"/>
    <w:rsid w:val="00A37097"/>
    <w:rsid w:val="00A42454"/>
    <w:rsid w:val="00A4495E"/>
    <w:rsid w:val="00A44D77"/>
    <w:rsid w:val="00A52B56"/>
    <w:rsid w:val="00A538D6"/>
    <w:rsid w:val="00A53E98"/>
    <w:rsid w:val="00A55115"/>
    <w:rsid w:val="00A5634B"/>
    <w:rsid w:val="00A57128"/>
    <w:rsid w:val="00A6193C"/>
    <w:rsid w:val="00A64748"/>
    <w:rsid w:val="00A65C17"/>
    <w:rsid w:val="00A6692D"/>
    <w:rsid w:val="00A71488"/>
    <w:rsid w:val="00A71D0D"/>
    <w:rsid w:val="00A778D6"/>
    <w:rsid w:val="00A8392B"/>
    <w:rsid w:val="00A8637F"/>
    <w:rsid w:val="00A86EF7"/>
    <w:rsid w:val="00A903B1"/>
    <w:rsid w:val="00A92FCD"/>
    <w:rsid w:val="00A9359C"/>
    <w:rsid w:val="00A94B53"/>
    <w:rsid w:val="00A9624B"/>
    <w:rsid w:val="00A96620"/>
    <w:rsid w:val="00A9714E"/>
    <w:rsid w:val="00A97C73"/>
    <w:rsid w:val="00AA055C"/>
    <w:rsid w:val="00AA1588"/>
    <w:rsid w:val="00AA1E5A"/>
    <w:rsid w:val="00AA2564"/>
    <w:rsid w:val="00AA2928"/>
    <w:rsid w:val="00AA2A6A"/>
    <w:rsid w:val="00AA35A7"/>
    <w:rsid w:val="00AA3CAD"/>
    <w:rsid w:val="00AA4710"/>
    <w:rsid w:val="00AA69AB"/>
    <w:rsid w:val="00AA6F70"/>
    <w:rsid w:val="00AB2330"/>
    <w:rsid w:val="00AB2563"/>
    <w:rsid w:val="00AB7AC6"/>
    <w:rsid w:val="00AC0892"/>
    <w:rsid w:val="00AC20B3"/>
    <w:rsid w:val="00AC294B"/>
    <w:rsid w:val="00AC3A34"/>
    <w:rsid w:val="00AC3E7A"/>
    <w:rsid w:val="00AC5EC1"/>
    <w:rsid w:val="00AD6354"/>
    <w:rsid w:val="00AD7995"/>
    <w:rsid w:val="00AE2689"/>
    <w:rsid w:val="00AE4EB4"/>
    <w:rsid w:val="00AE6B17"/>
    <w:rsid w:val="00AE73CC"/>
    <w:rsid w:val="00AF04D1"/>
    <w:rsid w:val="00AF170F"/>
    <w:rsid w:val="00AF27B7"/>
    <w:rsid w:val="00AF653C"/>
    <w:rsid w:val="00AF690D"/>
    <w:rsid w:val="00AF7860"/>
    <w:rsid w:val="00B04B25"/>
    <w:rsid w:val="00B072F2"/>
    <w:rsid w:val="00B10A36"/>
    <w:rsid w:val="00B13B91"/>
    <w:rsid w:val="00B1604F"/>
    <w:rsid w:val="00B173FF"/>
    <w:rsid w:val="00B20660"/>
    <w:rsid w:val="00B210B3"/>
    <w:rsid w:val="00B2142A"/>
    <w:rsid w:val="00B23A5F"/>
    <w:rsid w:val="00B261CA"/>
    <w:rsid w:val="00B26292"/>
    <w:rsid w:val="00B30495"/>
    <w:rsid w:val="00B32F0C"/>
    <w:rsid w:val="00B34843"/>
    <w:rsid w:val="00B34E24"/>
    <w:rsid w:val="00B36EC3"/>
    <w:rsid w:val="00B43531"/>
    <w:rsid w:val="00B44639"/>
    <w:rsid w:val="00B45784"/>
    <w:rsid w:val="00B51674"/>
    <w:rsid w:val="00B53C6C"/>
    <w:rsid w:val="00B54191"/>
    <w:rsid w:val="00B5510B"/>
    <w:rsid w:val="00B553D8"/>
    <w:rsid w:val="00B60E32"/>
    <w:rsid w:val="00B62ED4"/>
    <w:rsid w:val="00B63B9E"/>
    <w:rsid w:val="00B670AE"/>
    <w:rsid w:val="00B701D3"/>
    <w:rsid w:val="00B7203A"/>
    <w:rsid w:val="00B73FF2"/>
    <w:rsid w:val="00B75ABE"/>
    <w:rsid w:val="00B776D3"/>
    <w:rsid w:val="00B83C2E"/>
    <w:rsid w:val="00B85343"/>
    <w:rsid w:val="00B85CE0"/>
    <w:rsid w:val="00B90563"/>
    <w:rsid w:val="00B90F42"/>
    <w:rsid w:val="00B91720"/>
    <w:rsid w:val="00B9428B"/>
    <w:rsid w:val="00BA5768"/>
    <w:rsid w:val="00BA5DAA"/>
    <w:rsid w:val="00BC18B8"/>
    <w:rsid w:val="00BC6487"/>
    <w:rsid w:val="00BD4DBC"/>
    <w:rsid w:val="00BD53F7"/>
    <w:rsid w:val="00BD6932"/>
    <w:rsid w:val="00BD6FFF"/>
    <w:rsid w:val="00BD788C"/>
    <w:rsid w:val="00BE007B"/>
    <w:rsid w:val="00BE28F5"/>
    <w:rsid w:val="00BE2DCA"/>
    <w:rsid w:val="00BE50BF"/>
    <w:rsid w:val="00BE600D"/>
    <w:rsid w:val="00BE6ABB"/>
    <w:rsid w:val="00BF188C"/>
    <w:rsid w:val="00BF2156"/>
    <w:rsid w:val="00BF4328"/>
    <w:rsid w:val="00BF47D2"/>
    <w:rsid w:val="00BF6094"/>
    <w:rsid w:val="00BF732F"/>
    <w:rsid w:val="00C0065E"/>
    <w:rsid w:val="00C01093"/>
    <w:rsid w:val="00C013A0"/>
    <w:rsid w:val="00C030B8"/>
    <w:rsid w:val="00C04CFD"/>
    <w:rsid w:val="00C05766"/>
    <w:rsid w:val="00C07EEF"/>
    <w:rsid w:val="00C1259B"/>
    <w:rsid w:val="00C13E4E"/>
    <w:rsid w:val="00C178B7"/>
    <w:rsid w:val="00C2085E"/>
    <w:rsid w:val="00C209ED"/>
    <w:rsid w:val="00C20FD6"/>
    <w:rsid w:val="00C21364"/>
    <w:rsid w:val="00C23774"/>
    <w:rsid w:val="00C248B5"/>
    <w:rsid w:val="00C261D9"/>
    <w:rsid w:val="00C26C92"/>
    <w:rsid w:val="00C27409"/>
    <w:rsid w:val="00C300E9"/>
    <w:rsid w:val="00C31D61"/>
    <w:rsid w:val="00C31DD6"/>
    <w:rsid w:val="00C33071"/>
    <w:rsid w:val="00C342C6"/>
    <w:rsid w:val="00C3619A"/>
    <w:rsid w:val="00C36876"/>
    <w:rsid w:val="00C408F7"/>
    <w:rsid w:val="00C42389"/>
    <w:rsid w:val="00C456B5"/>
    <w:rsid w:val="00C5251B"/>
    <w:rsid w:val="00C525F4"/>
    <w:rsid w:val="00C52D63"/>
    <w:rsid w:val="00C53C5B"/>
    <w:rsid w:val="00C55A69"/>
    <w:rsid w:val="00C55AC8"/>
    <w:rsid w:val="00C55BD2"/>
    <w:rsid w:val="00C61BCB"/>
    <w:rsid w:val="00C63153"/>
    <w:rsid w:val="00C632AB"/>
    <w:rsid w:val="00C65963"/>
    <w:rsid w:val="00C659EB"/>
    <w:rsid w:val="00C65A94"/>
    <w:rsid w:val="00C660D6"/>
    <w:rsid w:val="00C67126"/>
    <w:rsid w:val="00C67763"/>
    <w:rsid w:val="00C6789F"/>
    <w:rsid w:val="00C70FC9"/>
    <w:rsid w:val="00C727AE"/>
    <w:rsid w:val="00C7412C"/>
    <w:rsid w:val="00C749E2"/>
    <w:rsid w:val="00C85963"/>
    <w:rsid w:val="00C85DBB"/>
    <w:rsid w:val="00C8777D"/>
    <w:rsid w:val="00C87D22"/>
    <w:rsid w:val="00C9313B"/>
    <w:rsid w:val="00C96007"/>
    <w:rsid w:val="00CA1DAE"/>
    <w:rsid w:val="00CA1E55"/>
    <w:rsid w:val="00CA4A74"/>
    <w:rsid w:val="00CA664B"/>
    <w:rsid w:val="00CA7712"/>
    <w:rsid w:val="00CA7BE2"/>
    <w:rsid w:val="00CB0313"/>
    <w:rsid w:val="00CB2751"/>
    <w:rsid w:val="00CB2A10"/>
    <w:rsid w:val="00CB4C66"/>
    <w:rsid w:val="00CB59DC"/>
    <w:rsid w:val="00CB5AF6"/>
    <w:rsid w:val="00CB71CF"/>
    <w:rsid w:val="00CB7593"/>
    <w:rsid w:val="00CC15ED"/>
    <w:rsid w:val="00CC1E23"/>
    <w:rsid w:val="00CC2D40"/>
    <w:rsid w:val="00CC458E"/>
    <w:rsid w:val="00CC6D66"/>
    <w:rsid w:val="00CC7101"/>
    <w:rsid w:val="00CD018E"/>
    <w:rsid w:val="00CD1C98"/>
    <w:rsid w:val="00CD27EF"/>
    <w:rsid w:val="00CD43DF"/>
    <w:rsid w:val="00CD483D"/>
    <w:rsid w:val="00CD5F52"/>
    <w:rsid w:val="00CD6A91"/>
    <w:rsid w:val="00CE1845"/>
    <w:rsid w:val="00CE2F0D"/>
    <w:rsid w:val="00CE4571"/>
    <w:rsid w:val="00CE504C"/>
    <w:rsid w:val="00CF0DCA"/>
    <w:rsid w:val="00CF223E"/>
    <w:rsid w:val="00CF52F7"/>
    <w:rsid w:val="00D0162C"/>
    <w:rsid w:val="00D039D6"/>
    <w:rsid w:val="00D03F1D"/>
    <w:rsid w:val="00D07A1B"/>
    <w:rsid w:val="00D10A95"/>
    <w:rsid w:val="00D11F70"/>
    <w:rsid w:val="00D147DB"/>
    <w:rsid w:val="00D15B84"/>
    <w:rsid w:val="00D15C2F"/>
    <w:rsid w:val="00D1726B"/>
    <w:rsid w:val="00D24951"/>
    <w:rsid w:val="00D27754"/>
    <w:rsid w:val="00D310D3"/>
    <w:rsid w:val="00D325A5"/>
    <w:rsid w:val="00D35A2C"/>
    <w:rsid w:val="00D42E99"/>
    <w:rsid w:val="00D44D6A"/>
    <w:rsid w:val="00D45314"/>
    <w:rsid w:val="00D46D4C"/>
    <w:rsid w:val="00D5155B"/>
    <w:rsid w:val="00D52EF8"/>
    <w:rsid w:val="00D52F90"/>
    <w:rsid w:val="00D535CE"/>
    <w:rsid w:val="00D53D21"/>
    <w:rsid w:val="00D54FB5"/>
    <w:rsid w:val="00D61E5C"/>
    <w:rsid w:val="00D62B6D"/>
    <w:rsid w:val="00D76CF5"/>
    <w:rsid w:val="00D82F6D"/>
    <w:rsid w:val="00D83E2B"/>
    <w:rsid w:val="00D858AE"/>
    <w:rsid w:val="00D90728"/>
    <w:rsid w:val="00D9492E"/>
    <w:rsid w:val="00D95005"/>
    <w:rsid w:val="00D95184"/>
    <w:rsid w:val="00D9616C"/>
    <w:rsid w:val="00DA0742"/>
    <w:rsid w:val="00DA0BBD"/>
    <w:rsid w:val="00DA17E7"/>
    <w:rsid w:val="00DA2DE0"/>
    <w:rsid w:val="00DA596A"/>
    <w:rsid w:val="00DA72FE"/>
    <w:rsid w:val="00DA7955"/>
    <w:rsid w:val="00DB1ABD"/>
    <w:rsid w:val="00DB2BDA"/>
    <w:rsid w:val="00DB2FEC"/>
    <w:rsid w:val="00DB3109"/>
    <w:rsid w:val="00DB3181"/>
    <w:rsid w:val="00DB4501"/>
    <w:rsid w:val="00DB4A2F"/>
    <w:rsid w:val="00DB5BA8"/>
    <w:rsid w:val="00DB6CA5"/>
    <w:rsid w:val="00DC1A8D"/>
    <w:rsid w:val="00DD48FC"/>
    <w:rsid w:val="00DD6F6D"/>
    <w:rsid w:val="00DD761F"/>
    <w:rsid w:val="00DD7B22"/>
    <w:rsid w:val="00DE3A56"/>
    <w:rsid w:val="00DF07C4"/>
    <w:rsid w:val="00DF0F70"/>
    <w:rsid w:val="00DF179A"/>
    <w:rsid w:val="00DF45EB"/>
    <w:rsid w:val="00DF65E3"/>
    <w:rsid w:val="00E03DF4"/>
    <w:rsid w:val="00E05ACE"/>
    <w:rsid w:val="00E0771E"/>
    <w:rsid w:val="00E12913"/>
    <w:rsid w:val="00E13674"/>
    <w:rsid w:val="00E148E9"/>
    <w:rsid w:val="00E15380"/>
    <w:rsid w:val="00E16583"/>
    <w:rsid w:val="00E1753F"/>
    <w:rsid w:val="00E21D3B"/>
    <w:rsid w:val="00E22667"/>
    <w:rsid w:val="00E22B08"/>
    <w:rsid w:val="00E31755"/>
    <w:rsid w:val="00E32848"/>
    <w:rsid w:val="00E36DC7"/>
    <w:rsid w:val="00E41A68"/>
    <w:rsid w:val="00E42E06"/>
    <w:rsid w:val="00E444F9"/>
    <w:rsid w:val="00E44882"/>
    <w:rsid w:val="00E45F2F"/>
    <w:rsid w:val="00E5166F"/>
    <w:rsid w:val="00E52102"/>
    <w:rsid w:val="00E54F13"/>
    <w:rsid w:val="00E57430"/>
    <w:rsid w:val="00E57A40"/>
    <w:rsid w:val="00E61952"/>
    <w:rsid w:val="00E61C21"/>
    <w:rsid w:val="00E62531"/>
    <w:rsid w:val="00E66087"/>
    <w:rsid w:val="00E70F50"/>
    <w:rsid w:val="00E7128E"/>
    <w:rsid w:val="00E71498"/>
    <w:rsid w:val="00E72CA8"/>
    <w:rsid w:val="00E74889"/>
    <w:rsid w:val="00E7643A"/>
    <w:rsid w:val="00E77078"/>
    <w:rsid w:val="00E81291"/>
    <w:rsid w:val="00E8168D"/>
    <w:rsid w:val="00E83398"/>
    <w:rsid w:val="00E83DE8"/>
    <w:rsid w:val="00E83E91"/>
    <w:rsid w:val="00E8693D"/>
    <w:rsid w:val="00E87284"/>
    <w:rsid w:val="00E87A6E"/>
    <w:rsid w:val="00E933C4"/>
    <w:rsid w:val="00E937CE"/>
    <w:rsid w:val="00E93AEB"/>
    <w:rsid w:val="00E952AD"/>
    <w:rsid w:val="00E96B75"/>
    <w:rsid w:val="00EA25D2"/>
    <w:rsid w:val="00EA3A54"/>
    <w:rsid w:val="00EA5241"/>
    <w:rsid w:val="00EA6609"/>
    <w:rsid w:val="00EA6741"/>
    <w:rsid w:val="00EA7339"/>
    <w:rsid w:val="00EB049B"/>
    <w:rsid w:val="00EB1DFD"/>
    <w:rsid w:val="00EB29D9"/>
    <w:rsid w:val="00EB32F9"/>
    <w:rsid w:val="00EB3D5A"/>
    <w:rsid w:val="00EC15B1"/>
    <w:rsid w:val="00EC2BEE"/>
    <w:rsid w:val="00EC317C"/>
    <w:rsid w:val="00EC31F6"/>
    <w:rsid w:val="00EC5836"/>
    <w:rsid w:val="00EC6B2E"/>
    <w:rsid w:val="00ED0C84"/>
    <w:rsid w:val="00ED3E17"/>
    <w:rsid w:val="00ED4F68"/>
    <w:rsid w:val="00ED6F8F"/>
    <w:rsid w:val="00ED72F5"/>
    <w:rsid w:val="00EE33E7"/>
    <w:rsid w:val="00EE4985"/>
    <w:rsid w:val="00EE4CE6"/>
    <w:rsid w:val="00EE4E75"/>
    <w:rsid w:val="00EE52EE"/>
    <w:rsid w:val="00EE5490"/>
    <w:rsid w:val="00EE58F2"/>
    <w:rsid w:val="00EE70FE"/>
    <w:rsid w:val="00EE79EB"/>
    <w:rsid w:val="00EF085A"/>
    <w:rsid w:val="00EF183D"/>
    <w:rsid w:val="00EF525C"/>
    <w:rsid w:val="00EF5A36"/>
    <w:rsid w:val="00EF7AA1"/>
    <w:rsid w:val="00F00FEE"/>
    <w:rsid w:val="00F036D3"/>
    <w:rsid w:val="00F063E6"/>
    <w:rsid w:val="00F07889"/>
    <w:rsid w:val="00F11659"/>
    <w:rsid w:val="00F14A98"/>
    <w:rsid w:val="00F162DA"/>
    <w:rsid w:val="00F16520"/>
    <w:rsid w:val="00F205E9"/>
    <w:rsid w:val="00F216D8"/>
    <w:rsid w:val="00F22F82"/>
    <w:rsid w:val="00F256EA"/>
    <w:rsid w:val="00F27261"/>
    <w:rsid w:val="00F27BCA"/>
    <w:rsid w:val="00F3324B"/>
    <w:rsid w:val="00F336C1"/>
    <w:rsid w:val="00F36DA0"/>
    <w:rsid w:val="00F37D42"/>
    <w:rsid w:val="00F4261A"/>
    <w:rsid w:val="00F43891"/>
    <w:rsid w:val="00F45264"/>
    <w:rsid w:val="00F46AB0"/>
    <w:rsid w:val="00F509EA"/>
    <w:rsid w:val="00F50A09"/>
    <w:rsid w:val="00F52438"/>
    <w:rsid w:val="00F54EEB"/>
    <w:rsid w:val="00F5532F"/>
    <w:rsid w:val="00F562CF"/>
    <w:rsid w:val="00F56A8A"/>
    <w:rsid w:val="00F57D9B"/>
    <w:rsid w:val="00F601C2"/>
    <w:rsid w:val="00F60329"/>
    <w:rsid w:val="00F63E5B"/>
    <w:rsid w:val="00F6442F"/>
    <w:rsid w:val="00F70481"/>
    <w:rsid w:val="00F72994"/>
    <w:rsid w:val="00F72D63"/>
    <w:rsid w:val="00F7459D"/>
    <w:rsid w:val="00F829B7"/>
    <w:rsid w:val="00F858BF"/>
    <w:rsid w:val="00F9419D"/>
    <w:rsid w:val="00FA163B"/>
    <w:rsid w:val="00FA4749"/>
    <w:rsid w:val="00FA617C"/>
    <w:rsid w:val="00FA6268"/>
    <w:rsid w:val="00FA6E78"/>
    <w:rsid w:val="00FA7A42"/>
    <w:rsid w:val="00FB155B"/>
    <w:rsid w:val="00FB30AF"/>
    <w:rsid w:val="00FB5C71"/>
    <w:rsid w:val="00FC07E9"/>
    <w:rsid w:val="00FC49D3"/>
    <w:rsid w:val="00FC65AD"/>
    <w:rsid w:val="00FD2101"/>
    <w:rsid w:val="00FD2F1E"/>
    <w:rsid w:val="00FD5256"/>
    <w:rsid w:val="00FD55C2"/>
    <w:rsid w:val="00FE1D24"/>
    <w:rsid w:val="00FE40B4"/>
    <w:rsid w:val="00FE4B91"/>
    <w:rsid w:val="00FE4EC9"/>
    <w:rsid w:val="00FE52A0"/>
    <w:rsid w:val="00FE6B6E"/>
    <w:rsid w:val="00FE772B"/>
    <w:rsid w:val="00FF18FF"/>
    <w:rsid w:val="00FF3C0C"/>
    <w:rsid w:val="00FF4612"/>
    <w:rsid w:val="00FF7749"/>
    <w:rsid w:val="00FF7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DBB7B2"/>
  <w15:chartTrackingRefBased/>
  <w15:docId w15:val="{4A14975A-96C5-4AB5-A6AA-39D6F5007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C9D"/>
    <w:rPr>
      <w:lang w:val="en-GB"/>
    </w:rPr>
  </w:style>
  <w:style w:type="paragraph" w:styleId="Heading1">
    <w:name w:val="heading 1"/>
    <w:basedOn w:val="Normal"/>
    <w:next w:val="Normal"/>
    <w:qFormat/>
    <w:rsid w:val="00182C9D"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182C9D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182C9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82C9D"/>
    <w:pPr>
      <w:keepNext/>
      <w:jc w:val="both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rsid w:val="00182C9D"/>
    <w:pPr>
      <w:keepNext/>
      <w:jc w:val="both"/>
      <w:outlineLvl w:val="4"/>
    </w:pPr>
    <w:rPr>
      <w:rFonts w:ascii="Arial" w:hAnsi="Arial"/>
      <w:b/>
      <w:sz w:val="24"/>
    </w:rPr>
  </w:style>
  <w:style w:type="paragraph" w:styleId="Heading6">
    <w:name w:val="heading 6"/>
    <w:aliases w:val="PA Heading 6"/>
    <w:basedOn w:val="Normal"/>
    <w:next w:val="Normal"/>
    <w:qFormat/>
    <w:rsid w:val="00182C9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aliases w:val="PA Heading 7"/>
    <w:basedOn w:val="Normal"/>
    <w:next w:val="Normal"/>
    <w:qFormat/>
    <w:rsid w:val="00182C9D"/>
    <w:pPr>
      <w:keepNext/>
      <w:jc w:val="both"/>
      <w:outlineLvl w:val="6"/>
    </w:pPr>
    <w:rPr>
      <w:rFonts w:ascii="Arial" w:hAnsi="Arial"/>
      <w:i/>
      <w:sz w:val="22"/>
    </w:rPr>
  </w:style>
  <w:style w:type="paragraph" w:styleId="Heading8">
    <w:name w:val="heading 8"/>
    <w:aliases w:val="PA Heading 8"/>
    <w:basedOn w:val="Normal"/>
    <w:next w:val="Normal"/>
    <w:qFormat/>
    <w:rsid w:val="00182C9D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FFFFFF"/>
      <w:jc w:val="center"/>
      <w:outlineLvl w:val="7"/>
    </w:pPr>
    <w:rPr>
      <w:rFonts w:ascii="Arial" w:hAnsi="Arial"/>
      <w:b/>
      <w:sz w:val="22"/>
    </w:rPr>
  </w:style>
  <w:style w:type="paragraph" w:styleId="Heading9">
    <w:name w:val="heading 9"/>
    <w:basedOn w:val="Normal"/>
    <w:next w:val="Normal"/>
    <w:qFormat/>
    <w:rsid w:val="00182C9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2C9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82C9D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182C9D"/>
    <w:pPr>
      <w:jc w:val="center"/>
    </w:pPr>
    <w:rPr>
      <w:b/>
      <w:u w:val="single"/>
    </w:rPr>
  </w:style>
  <w:style w:type="paragraph" w:styleId="Subtitle">
    <w:name w:val="Subtitle"/>
    <w:basedOn w:val="Normal"/>
    <w:qFormat/>
    <w:rsid w:val="00182C9D"/>
    <w:rPr>
      <w:b/>
      <w:u w:val="single"/>
    </w:rPr>
  </w:style>
  <w:style w:type="paragraph" w:styleId="BodyText">
    <w:name w:val="Body Text"/>
    <w:basedOn w:val="Normal"/>
    <w:rsid w:val="00182C9D"/>
    <w:pPr>
      <w:jc w:val="both"/>
    </w:pPr>
    <w:rPr>
      <w:rFonts w:ascii="Arial" w:hAnsi="Arial"/>
      <w:sz w:val="22"/>
    </w:rPr>
  </w:style>
  <w:style w:type="character" w:customStyle="1" w:styleId="1">
    <w:name w:val="1"/>
    <w:semiHidden/>
    <w:rsid w:val="00182C9D"/>
    <w:rPr>
      <w:rFonts w:ascii="Arial" w:hAnsi="Arial" w:cs="Arial"/>
      <w:color w:val="000080"/>
      <w:sz w:val="20"/>
      <w:szCs w:val="20"/>
    </w:rPr>
  </w:style>
  <w:style w:type="paragraph" w:styleId="BodyText2">
    <w:name w:val="Body Text 2"/>
    <w:basedOn w:val="Normal"/>
    <w:rsid w:val="00182C9D"/>
    <w:pPr>
      <w:jc w:val="both"/>
    </w:pPr>
    <w:rPr>
      <w:rFonts w:ascii="Arial" w:hAnsi="Arial"/>
    </w:rPr>
  </w:style>
  <w:style w:type="character" w:styleId="Strong">
    <w:name w:val="Strong"/>
    <w:qFormat/>
    <w:rsid w:val="00B60E32"/>
    <w:rPr>
      <w:b/>
      <w:bCs/>
    </w:rPr>
  </w:style>
  <w:style w:type="paragraph" w:styleId="BodyTextIndent">
    <w:name w:val="Body Text Indent"/>
    <w:basedOn w:val="Normal"/>
    <w:rsid w:val="00906D40"/>
    <w:pPr>
      <w:spacing w:after="120"/>
      <w:ind w:left="283"/>
    </w:pPr>
  </w:style>
  <w:style w:type="paragraph" w:styleId="BodyText3">
    <w:name w:val="Body Text 3"/>
    <w:basedOn w:val="Normal"/>
    <w:rsid w:val="003A6ACA"/>
    <w:pPr>
      <w:spacing w:after="120"/>
    </w:pPr>
    <w:rPr>
      <w:sz w:val="16"/>
      <w:szCs w:val="16"/>
    </w:rPr>
  </w:style>
  <w:style w:type="paragraph" w:customStyle="1" w:styleId="Standard">
    <w:name w:val="Standard"/>
    <w:rsid w:val="00CC2D40"/>
    <w:pPr>
      <w:widowControl w:val="0"/>
      <w:overflowPunct w:val="0"/>
      <w:autoSpaceDE w:val="0"/>
      <w:autoSpaceDN w:val="0"/>
      <w:adjustRightInd w:val="0"/>
      <w:textAlignment w:val="baseline"/>
    </w:pPr>
    <w:rPr>
      <w:lang w:val="de-DE"/>
    </w:rPr>
  </w:style>
  <w:style w:type="paragraph" w:customStyle="1" w:styleId="coptextstyle9">
    <w:name w:val="coptext style9"/>
    <w:basedOn w:val="Normal"/>
    <w:rsid w:val="00EC2BEE"/>
    <w:pPr>
      <w:spacing w:before="100" w:beforeAutospacing="1" w:after="100" w:afterAutospacing="1"/>
    </w:pPr>
    <w:rPr>
      <w:sz w:val="24"/>
      <w:szCs w:val="24"/>
    </w:rPr>
  </w:style>
  <w:style w:type="paragraph" w:styleId="NormalWeb">
    <w:name w:val="Normal (Web)"/>
    <w:basedOn w:val="Normal"/>
    <w:rsid w:val="00260CED"/>
    <w:pPr>
      <w:spacing w:before="100" w:beforeAutospacing="1" w:after="100" w:afterAutospacing="1"/>
    </w:pPr>
    <w:rPr>
      <w:rFonts w:ascii="Verdana" w:hAnsi="Verdana"/>
      <w:sz w:val="18"/>
      <w:szCs w:val="18"/>
    </w:rPr>
  </w:style>
  <w:style w:type="character" w:customStyle="1" w:styleId="highlight1">
    <w:name w:val="highlight1"/>
    <w:rsid w:val="00260CED"/>
    <w:rPr>
      <w:b/>
      <w:bCs/>
      <w:color w:val="FF0000"/>
    </w:rPr>
  </w:style>
  <w:style w:type="paragraph" w:styleId="PlainText">
    <w:name w:val="Plain Text"/>
    <w:basedOn w:val="Normal"/>
    <w:rsid w:val="006D41A8"/>
    <w:rPr>
      <w:rFonts w:ascii="Courier New" w:hAnsi="Courier New" w:cs="Courier New"/>
    </w:rPr>
  </w:style>
  <w:style w:type="paragraph" w:styleId="BodyTextIndent2">
    <w:name w:val="Body Text Indent 2"/>
    <w:basedOn w:val="Normal"/>
    <w:rsid w:val="00292B98"/>
    <w:pPr>
      <w:spacing w:after="120" w:line="480" w:lineRule="auto"/>
      <w:ind w:left="283"/>
    </w:pPr>
  </w:style>
  <w:style w:type="character" w:styleId="Hyperlink">
    <w:name w:val="Hyperlink"/>
    <w:rsid w:val="00510FE2"/>
    <w:rPr>
      <w:color w:val="0000FF"/>
      <w:u w:val="single"/>
    </w:rPr>
  </w:style>
  <w:style w:type="paragraph" w:customStyle="1" w:styleId="CompanyName">
    <w:name w:val="Company Name"/>
    <w:basedOn w:val="Normal"/>
    <w:rsid w:val="00510FE2"/>
    <w:pPr>
      <w:numPr>
        <w:numId w:val="1"/>
      </w:numPr>
    </w:pPr>
  </w:style>
  <w:style w:type="table" w:styleId="TableGrid">
    <w:name w:val="Table Grid"/>
    <w:basedOn w:val="TableNormal"/>
    <w:rsid w:val="00510F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rsid w:val="004D762D"/>
    <w:pPr>
      <w:ind w:left="2160" w:right="1744" w:hanging="2160"/>
    </w:pPr>
    <w:rPr>
      <w:rFonts w:ascii="Times" w:eastAsia="Times" w:hAnsi="Times"/>
      <w:sz w:val="24"/>
    </w:rPr>
  </w:style>
  <w:style w:type="paragraph" w:customStyle="1" w:styleId="Objective">
    <w:name w:val="Objective"/>
    <w:basedOn w:val="Normal"/>
    <w:next w:val="BodyText"/>
    <w:rsid w:val="00A15595"/>
    <w:pPr>
      <w:spacing w:before="240" w:after="220" w:line="220" w:lineRule="atLeast"/>
    </w:pPr>
    <w:rPr>
      <w:rFonts w:ascii="Arial" w:eastAsia="Batang" w:hAnsi="Arial"/>
    </w:rPr>
  </w:style>
  <w:style w:type="paragraph" w:customStyle="1" w:styleId="NormalWeb2">
    <w:name w:val="Normal (Web)2"/>
    <w:basedOn w:val="Normal"/>
    <w:rsid w:val="00091E46"/>
    <w:pPr>
      <w:spacing w:before="100" w:beforeAutospacing="1" w:after="100" w:afterAutospacing="1"/>
    </w:pPr>
    <w:rPr>
      <w:rFonts w:ascii="Arial" w:hAnsi="Arial" w:cs="Arial"/>
      <w:color w:val="333333"/>
      <w:sz w:val="18"/>
      <w:szCs w:val="18"/>
    </w:rPr>
  </w:style>
  <w:style w:type="paragraph" w:styleId="ListParagraph">
    <w:name w:val="List Paragraph"/>
    <w:basedOn w:val="Normal"/>
    <w:qFormat/>
    <w:rsid w:val="00882458"/>
    <w:pPr>
      <w:spacing w:before="100" w:beforeAutospacing="1" w:after="100" w:afterAutospacing="1"/>
    </w:pPr>
    <w:rPr>
      <w:sz w:val="24"/>
      <w:szCs w:val="24"/>
      <w:lang w:eastAsia="en-GB"/>
    </w:rPr>
  </w:style>
  <w:style w:type="paragraph" w:customStyle="1" w:styleId="BusinessLocationinfo">
    <w:name w:val="Business Location &amp; info"/>
    <w:basedOn w:val="PlainText"/>
    <w:rsid w:val="00D27754"/>
    <w:pPr>
      <w:spacing w:before="280" w:after="60"/>
    </w:pPr>
    <w:rPr>
      <w:rFonts w:ascii="Franklin Gothic Book" w:eastAsia="MS Mincho" w:hAnsi="Franklin Gothic Book"/>
      <w:sz w:val="22"/>
      <w:szCs w:val="22"/>
      <w:lang w:eastAsia="ja-JP"/>
    </w:rPr>
  </w:style>
  <w:style w:type="paragraph" w:styleId="NoSpacing">
    <w:name w:val="No Spacing"/>
    <w:qFormat/>
    <w:rsid w:val="001E7005"/>
    <w:rPr>
      <w:rFonts w:eastAsia="MS Mincho"/>
      <w:sz w:val="24"/>
      <w:szCs w:val="24"/>
      <w:lang w:eastAsia="ja-JP"/>
    </w:rPr>
  </w:style>
  <w:style w:type="paragraph" w:customStyle="1" w:styleId="Bullets">
    <w:name w:val="Bullets"/>
    <w:basedOn w:val="PlainText"/>
    <w:rsid w:val="00155A34"/>
    <w:pPr>
      <w:numPr>
        <w:numId w:val="15"/>
      </w:numPr>
      <w:spacing w:before="20"/>
    </w:pPr>
    <w:rPr>
      <w:rFonts w:ascii="Franklin Gothic Book" w:eastAsia="MS Mincho" w:hAnsi="Franklin Gothic Book"/>
      <w:sz w:val="22"/>
      <w:szCs w:val="22"/>
      <w:lang w:eastAsia="ja-JP"/>
    </w:rPr>
  </w:style>
  <w:style w:type="paragraph" w:customStyle="1" w:styleId="period">
    <w:name w:val="period"/>
    <w:basedOn w:val="Normal"/>
    <w:rsid w:val="00CB71CF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CB71CF"/>
  </w:style>
  <w:style w:type="character" w:customStyle="1" w:styleId="duration">
    <w:name w:val="duration"/>
    <w:basedOn w:val="DefaultParagraphFont"/>
    <w:rsid w:val="00CB71CF"/>
  </w:style>
  <w:style w:type="paragraph" w:customStyle="1" w:styleId="descriptionpast-position">
    <w:name w:val="description past-position"/>
    <w:basedOn w:val="Normal"/>
    <w:rsid w:val="00CB71CF"/>
    <w:pPr>
      <w:spacing w:before="100" w:beforeAutospacing="1" w:after="100" w:afterAutospacing="1"/>
    </w:pPr>
    <w:rPr>
      <w:sz w:val="24"/>
      <w:szCs w:val="24"/>
    </w:rPr>
  </w:style>
  <w:style w:type="paragraph" w:customStyle="1" w:styleId="JobTitle">
    <w:name w:val="Job Title"/>
    <w:basedOn w:val="PlainText"/>
    <w:rsid w:val="00CB71CF"/>
    <w:pPr>
      <w:pBdr>
        <w:bottom w:val="single" w:sz="4" w:space="1" w:color="auto"/>
      </w:pBdr>
      <w:spacing w:after="120"/>
    </w:pPr>
    <w:rPr>
      <w:rFonts w:ascii="Franklin Gothic Demi" w:eastAsia="MS Mincho" w:hAnsi="Franklin Gothic Demi"/>
      <w:b/>
      <w:bCs/>
      <w:sz w:val="22"/>
      <w:szCs w:val="22"/>
      <w:lang w:eastAsia="ja-JP"/>
    </w:rPr>
  </w:style>
  <w:style w:type="character" w:customStyle="1" w:styleId="apple-style-span">
    <w:name w:val="apple-style-span"/>
    <w:basedOn w:val="DefaultParagraphFont"/>
    <w:rsid w:val="00CB71CF"/>
  </w:style>
  <w:style w:type="paragraph" w:customStyle="1" w:styleId="PAtabletextbullet1">
    <w:name w:val="PA table text_bullet 1"/>
    <w:link w:val="PAtabletextbullet1CharChar"/>
    <w:qFormat/>
    <w:rsid w:val="00FA6268"/>
    <w:pPr>
      <w:numPr>
        <w:numId w:val="24"/>
      </w:numPr>
      <w:spacing w:before="20" w:after="40" w:line="240" w:lineRule="atLeast"/>
    </w:pPr>
    <w:rPr>
      <w:rFonts w:ascii="Arial" w:hAnsi="Arial"/>
      <w:color w:val="000000"/>
      <w:sz w:val="18"/>
      <w:szCs w:val="18"/>
    </w:rPr>
  </w:style>
  <w:style w:type="character" w:customStyle="1" w:styleId="PAtabletextbullet1CharChar">
    <w:name w:val="PA table text_bullet 1 Char Char"/>
    <w:link w:val="PAtabletextbullet1"/>
    <w:rsid w:val="00FA6268"/>
    <w:rPr>
      <w:rFonts w:ascii="Arial" w:hAnsi="Arial"/>
      <w:color w:val="000000"/>
      <w:sz w:val="18"/>
      <w:szCs w:val="18"/>
      <w:lang w:eastAsia="en-US" w:bidi="ar-SA"/>
    </w:rPr>
  </w:style>
  <w:style w:type="character" w:styleId="Emphasis">
    <w:name w:val="Emphasis"/>
    <w:qFormat/>
    <w:rsid w:val="008116F5"/>
    <w:rPr>
      <w:i/>
      <w:iCs/>
    </w:rPr>
  </w:style>
  <w:style w:type="paragraph" w:customStyle="1" w:styleId="PAtabletextbodytext">
    <w:name w:val="PA table text_ body text"/>
    <w:basedOn w:val="Normal"/>
    <w:link w:val="PAtabletextbodytextCharChar"/>
    <w:qFormat/>
    <w:rsid w:val="009D0EED"/>
    <w:pPr>
      <w:spacing w:before="40" w:after="40" w:line="240" w:lineRule="atLeast"/>
    </w:pPr>
    <w:rPr>
      <w:rFonts w:ascii="Arial" w:eastAsia="Arial Unicode MS" w:hAnsi="Arial"/>
      <w:sz w:val="18"/>
      <w:lang w:val="x-none"/>
    </w:rPr>
  </w:style>
  <w:style w:type="character" w:customStyle="1" w:styleId="PAtabletextbodytextCharChar">
    <w:name w:val="PA table text_ body text Char Char"/>
    <w:link w:val="PAtabletextbodytext"/>
    <w:rsid w:val="009D0EED"/>
    <w:rPr>
      <w:rFonts w:ascii="Arial" w:eastAsia="Arial Unicode MS" w:hAnsi="Arial"/>
      <w:sz w:val="18"/>
      <w:lang w:eastAsia="en-US"/>
    </w:rPr>
  </w:style>
  <w:style w:type="character" w:customStyle="1" w:styleId="PAtableheadingsblack">
    <w:name w:val="PA table headings_black"/>
    <w:rsid w:val="009D0EED"/>
    <w:rPr>
      <w:rFonts w:ascii="Arial Bold" w:hAnsi="Arial Bold"/>
      <w:b/>
      <w:color w:val="000000"/>
    </w:rPr>
  </w:style>
  <w:style w:type="table" w:customStyle="1" w:styleId="PAtableformatCV">
    <w:name w:val="PA table format_CV"/>
    <w:basedOn w:val="TableNormal"/>
    <w:rsid w:val="003F7246"/>
    <w:pPr>
      <w:spacing w:line="240" w:lineRule="atLeast"/>
    </w:pPr>
    <w:rPr>
      <w:rFonts w:ascii="Arial" w:hAnsi="Arial"/>
    </w:rPr>
    <w:tblPr>
      <w:tblBorders>
        <w:top w:val="single" w:sz="12" w:space="0" w:color="C0C0C0"/>
        <w:bottom w:val="single" w:sz="8" w:space="0" w:color="C0C0C0"/>
        <w:insideH w:val="single" w:sz="8" w:space="0" w:color="C0C0C0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rFonts w:ascii="Arial" w:hAnsi="Arial"/>
        <w:color w:val="808080"/>
        <w:sz w:val="22"/>
      </w:rPr>
      <w:tblPr/>
      <w:tcPr>
        <w:vAlign w:val="center"/>
      </w:tcPr>
    </w:tblStylePr>
    <w:tblStylePr w:type="lastRow">
      <w:tblPr/>
      <w:tcPr>
        <w:tcBorders>
          <w:top w:val="nil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ascii="Arial" w:hAnsi="Arial"/>
        <w:color w:val="000000"/>
        <w:sz w:val="20"/>
      </w:rPr>
    </w:tblStylePr>
    <w:tblStylePr w:type="nwCell">
      <w:rPr>
        <w:rFonts w:ascii="Arial" w:hAnsi="Arial"/>
        <w:color w:val="808080"/>
        <w:sz w:val="22"/>
      </w:rPr>
    </w:tblStylePr>
  </w:style>
  <w:style w:type="paragraph" w:customStyle="1" w:styleId="PACVtableheading">
    <w:name w:val="PA CV table heading"/>
    <w:basedOn w:val="Normal"/>
    <w:rsid w:val="003F7246"/>
    <w:pPr>
      <w:spacing w:line="280" w:lineRule="atLeast"/>
    </w:pPr>
    <w:rPr>
      <w:rFonts w:ascii="Arial" w:eastAsia="Arial Unicode MS" w:hAnsi="Arial"/>
      <w:color w:val="808080"/>
      <w:sz w:val="22"/>
      <w:szCs w:val="22"/>
    </w:rPr>
  </w:style>
  <w:style w:type="paragraph" w:styleId="Revision">
    <w:name w:val="Revision"/>
    <w:hidden/>
    <w:uiPriority w:val="99"/>
    <w:semiHidden/>
    <w:rsid w:val="00A31920"/>
  </w:style>
  <w:style w:type="paragraph" w:styleId="BalloonText">
    <w:name w:val="Balloon Text"/>
    <w:basedOn w:val="Normal"/>
    <w:link w:val="BalloonTextChar"/>
    <w:rsid w:val="00A319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31920"/>
    <w:rPr>
      <w:rFonts w:ascii="Tahoma" w:hAnsi="Tahoma" w:cs="Tahoma"/>
      <w:sz w:val="16"/>
      <w:szCs w:val="16"/>
      <w:lang w:val="en-US" w:eastAsia="en-US"/>
    </w:rPr>
  </w:style>
  <w:style w:type="character" w:styleId="CommentReference">
    <w:name w:val="annotation reference"/>
    <w:basedOn w:val="DefaultParagraphFont"/>
    <w:rsid w:val="004C6231"/>
    <w:rPr>
      <w:sz w:val="16"/>
      <w:szCs w:val="16"/>
    </w:rPr>
  </w:style>
  <w:style w:type="paragraph" w:styleId="CommentText">
    <w:name w:val="annotation text"/>
    <w:basedOn w:val="Normal"/>
    <w:link w:val="CommentTextChar"/>
    <w:rsid w:val="004C6231"/>
  </w:style>
  <w:style w:type="character" w:customStyle="1" w:styleId="CommentTextChar">
    <w:name w:val="Comment Text Char"/>
    <w:basedOn w:val="DefaultParagraphFont"/>
    <w:link w:val="CommentText"/>
    <w:rsid w:val="004C6231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C62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C6231"/>
    <w:rPr>
      <w:b/>
      <w:bCs/>
      <w:lang w:val="en-US" w:eastAsia="en-US"/>
    </w:rPr>
  </w:style>
  <w:style w:type="character" w:customStyle="1" w:styleId="PAcharactersuperscripttext">
    <w:name w:val="PA character_superscript text"/>
    <w:rsid w:val="008B0B8A"/>
    <w:rPr>
      <w:rFonts w:ascii="Arial" w:hAnsi="Arial"/>
      <w:vertAlign w:val="superscript"/>
    </w:rPr>
  </w:style>
  <w:style w:type="character" w:customStyle="1" w:styleId="PAcharacterboldtext">
    <w:name w:val="PA character_bold text"/>
    <w:qFormat/>
    <w:rsid w:val="00374123"/>
    <w:rPr>
      <w:rFonts w:ascii="Arial" w:hAnsi="Arial"/>
      <w:b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7033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9802">
                          <w:marLeft w:val="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607188">
                              <w:marLeft w:val="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256492">
                                  <w:marLeft w:val="0"/>
                                  <w:marRight w:val="0"/>
                                  <w:marTop w:val="0"/>
                                  <w:marBottom w:val="4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10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  <w:divsChild>
                <w:div w:id="1777825456">
                  <w:marLeft w:val="0"/>
                  <w:marRight w:val="0"/>
                  <w:marTop w:val="0"/>
                  <w:marBottom w:val="0"/>
                  <w:div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divBdr>
                  <w:divsChild>
                    <w:div w:id="90703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61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5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arveenGill\Application%20Data\Microsoft\Templates\PROFILE%20DETAIL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8C706-7DFE-4A75-861F-63DB02788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PROFILE DETAILS</Template>
  <TotalTime>228</TotalTime>
  <Pages>4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PROFILE DETAILS</vt:lpstr>
    </vt:vector>
  </TitlesOfParts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PROFILE DETAILS</dc:title>
  <dc:subject/>
  <dc:creator>Arch</dc:creator>
  <cp:keywords/>
  <cp:lastModifiedBy>Muthaiah, Subramanian</cp:lastModifiedBy>
  <cp:revision>102</cp:revision>
  <cp:lastPrinted>2012-07-13T13:03:00Z</cp:lastPrinted>
  <dcterms:created xsi:type="dcterms:W3CDTF">2018-08-20T11:05:00Z</dcterms:created>
  <dcterms:modified xsi:type="dcterms:W3CDTF">2021-12-25T14:43:00Z</dcterms:modified>
</cp:coreProperties>
</file>